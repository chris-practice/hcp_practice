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4AD5" w:rsidRDefault="00CD4AD5" w:rsidP="003C0067">
      <w:pPr>
        <w:pStyle w:val="Title"/>
        <w:jc w:val="left"/>
        <w:rPr>
          <w:sz w:val="180"/>
          <w:szCs w:val="180"/>
        </w:rPr>
      </w:pPr>
    </w:p>
    <w:p w:rsidR="00CD4AD5" w:rsidRDefault="00CD4AD5" w:rsidP="003C0067">
      <w:pPr>
        <w:pStyle w:val="Title"/>
        <w:jc w:val="left"/>
        <w:rPr>
          <w:color w:val="0000FF"/>
        </w:rPr>
      </w:pPr>
    </w:p>
    <w:p w:rsidR="00CD4AD5" w:rsidRDefault="00A82417" w:rsidP="003C0067">
      <w:pPr>
        <w:pStyle w:val="Title"/>
        <w:jc w:val="left"/>
      </w:pPr>
      <w:r>
        <w:rPr>
          <w:color w:val="0000FF"/>
        </w:rPr>
        <w:t>Centrum.ca</w:t>
      </w:r>
      <w:r w:rsidR="009002F5">
        <w:rPr>
          <w:color w:val="0000FF"/>
        </w:rPr>
        <w:t xml:space="preserve"> </w:t>
      </w:r>
      <w:r w:rsidR="00CD4AD5">
        <w:br/>
        <w:t>Architecture and Design Specification</w:t>
      </w:r>
    </w:p>
    <w:p w:rsidR="00CD4AD5" w:rsidRDefault="00CD4AD5" w:rsidP="003C0067">
      <w:pPr>
        <w:pStyle w:val="Title"/>
        <w:jc w:val="left"/>
      </w:pPr>
    </w:p>
    <w:p w:rsidR="00B24ADC" w:rsidRDefault="00CD4AD5" w:rsidP="003C0067">
      <w:pPr>
        <w:pStyle w:val="Subtitle"/>
        <w:jc w:val="left"/>
      </w:pPr>
      <w:r>
        <w:t>Author:</w:t>
      </w:r>
    </w:p>
    <w:p w:rsidR="00B24ADC" w:rsidRDefault="00CD4AD5" w:rsidP="003C0067">
      <w:pPr>
        <w:pStyle w:val="Subtitle"/>
        <w:jc w:val="left"/>
        <w:rPr>
          <w:color w:val="0000FF"/>
        </w:rPr>
      </w:pPr>
      <w:r>
        <w:rPr>
          <w:color w:val="0000FF"/>
        </w:rPr>
        <w:t>TCS</w:t>
      </w:r>
    </w:p>
    <w:p w:rsidR="00CD4AD5" w:rsidRDefault="00CD4AD5" w:rsidP="003C0067">
      <w:pPr>
        <w:pStyle w:val="Subtitle"/>
        <w:jc w:val="left"/>
        <w:rPr>
          <w:sz w:val="28"/>
          <w:szCs w:val="28"/>
        </w:rPr>
      </w:pPr>
    </w:p>
    <w:p w:rsidR="00CD4AD5" w:rsidRDefault="00CD4AD5" w:rsidP="003C0067">
      <w:pPr>
        <w:pStyle w:val="Subtitle"/>
        <w:jc w:val="left"/>
        <w:rPr>
          <w:sz w:val="28"/>
          <w:szCs w:val="28"/>
        </w:rPr>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Default="00886E6E" w:rsidP="003C0067">
      <w:pPr>
        <w:pStyle w:val="BodyText"/>
      </w:pPr>
    </w:p>
    <w:p w:rsidR="00886E6E" w:rsidRPr="00886E6E" w:rsidRDefault="00886E6E" w:rsidP="003C0067">
      <w:pPr>
        <w:pStyle w:val="BodyText"/>
      </w:pPr>
    </w:p>
    <w:p w:rsidR="00886E6E" w:rsidRDefault="00886E6E" w:rsidP="003C0067">
      <w:pPr>
        <w:pStyle w:val="Heading1"/>
      </w:pPr>
      <w:bookmarkStart w:id="0" w:name="_Ref449032514"/>
      <w:bookmarkStart w:id="1" w:name="_Toc449032859"/>
      <w:r>
        <w:lastRenderedPageBreak/>
        <w:t>Approval Signatures</w:t>
      </w:r>
      <w:bookmarkEnd w:id="0"/>
      <w:bookmarkEnd w:id="1"/>
    </w:p>
    <w:p w:rsidR="00886E6E" w:rsidRDefault="00886E6E" w:rsidP="003C0067">
      <w:pPr>
        <w:pStyle w:val="BodyText1"/>
        <w:ind w:left="270"/>
        <w:rPr>
          <w:rStyle w:val="Instruction"/>
        </w:rPr>
      </w:pPr>
      <w:r>
        <w:rPr>
          <w:rStyle w:val="Instruction"/>
        </w:rPr>
        <w:t>This template is designed to accommodate digital signatures. The use of digital signatures is not mandatory; however, it is mandatory that all signatories of this project deliverable use the same method of signing (digital signature OR handwritten signature).</w:t>
      </w:r>
    </w:p>
    <w:p w:rsidR="00886E6E" w:rsidRDefault="00886E6E" w:rsidP="003C0067">
      <w:pPr>
        <w:pStyle w:val="BodyText1"/>
        <w:ind w:left="270"/>
      </w:pPr>
      <w:r>
        <w:t>This project deliverable may be signed digitally. If digital signatures are used, they will be attached to the end of this document and this section will identify the names, roles and intent of the signatories. Otherwise, handwritten signatures will also be included in this section.</w:t>
      </w:r>
    </w:p>
    <w:tbl>
      <w:tblPr>
        <w:tblW w:w="0" w:type="auto"/>
        <w:tblInd w:w="295" w:type="dxa"/>
        <w:tblLayout w:type="fixed"/>
        <w:tblCellMar>
          <w:left w:w="115" w:type="dxa"/>
          <w:right w:w="115" w:type="dxa"/>
        </w:tblCellMar>
        <w:tblLook w:val="0000" w:firstRow="0" w:lastRow="0" w:firstColumn="0" w:lastColumn="0" w:noHBand="0" w:noVBand="0"/>
      </w:tblPr>
      <w:tblGrid>
        <w:gridCol w:w="9281"/>
      </w:tblGrid>
      <w:tr w:rsidR="00886E6E" w:rsidTr="00CA15C0">
        <w:tc>
          <w:tcPr>
            <w:tcW w:w="9281" w:type="dxa"/>
            <w:tcBorders>
              <w:top w:val="single" w:sz="4" w:space="0" w:color="000000"/>
              <w:bottom w:val="single" w:sz="4" w:space="0" w:color="000000"/>
            </w:tcBorders>
            <w:shd w:val="clear" w:color="auto" w:fill="E0E0E0"/>
          </w:tcPr>
          <w:p w:rsidR="00886E6E" w:rsidRDefault="00886E6E" w:rsidP="003C0067">
            <w:pPr>
              <w:pStyle w:val="TableHeader"/>
              <w:keepNext/>
              <w:keepLines/>
              <w:snapToGrid w:val="0"/>
              <w:jc w:val="left"/>
              <w:rPr>
                <w:rFonts w:ascii="Times New Roman" w:hAnsi="Times New Roman"/>
                <w:sz w:val="24"/>
              </w:rPr>
            </w:pPr>
            <w:r>
              <w:rPr>
                <w:rFonts w:ascii="Times New Roman" w:hAnsi="Times New Roman"/>
                <w:sz w:val="24"/>
              </w:rPr>
              <w:t>Signatures</w:t>
            </w:r>
          </w:p>
        </w:tc>
      </w:tr>
    </w:tbl>
    <w:p w:rsidR="00886E6E" w:rsidRDefault="00886E6E" w:rsidP="003C0067"/>
    <w:tbl>
      <w:tblPr>
        <w:tblW w:w="9264" w:type="dxa"/>
        <w:tblInd w:w="273" w:type="dxa"/>
        <w:tblLayout w:type="fixed"/>
        <w:tblCellMar>
          <w:top w:w="72" w:type="dxa"/>
          <w:left w:w="72" w:type="dxa"/>
          <w:bottom w:w="72" w:type="dxa"/>
          <w:right w:w="72" w:type="dxa"/>
        </w:tblCellMar>
        <w:tblLook w:val="0000" w:firstRow="0" w:lastRow="0" w:firstColumn="0" w:lastColumn="0" w:noHBand="0" w:noVBand="0"/>
      </w:tblPr>
      <w:tblGrid>
        <w:gridCol w:w="5184"/>
        <w:gridCol w:w="4080"/>
      </w:tblGrid>
      <w:tr w:rsidR="00886E6E" w:rsidTr="0052268E">
        <w:trPr>
          <w:trHeight w:val="494"/>
        </w:trPr>
        <w:tc>
          <w:tcPr>
            <w:tcW w:w="9264" w:type="dxa"/>
            <w:gridSpan w:val="2"/>
            <w:tcBorders>
              <w:top w:val="single" w:sz="4" w:space="0" w:color="000000"/>
              <w:left w:val="single" w:sz="4" w:space="0" w:color="000000"/>
              <w:right w:val="single" w:sz="4" w:space="0" w:color="000000"/>
            </w:tcBorders>
            <w:shd w:val="clear" w:color="auto" w:fill="auto"/>
          </w:tcPr>
          <w:p w:rsidR="00886E6E" w:rsidRDefault="00886E6E" w:rsidP="0084388B">
            <w:pPr>
              <w:snapToGrid w:val="0"/>
              <w:rPr>
                <w:color w:val="0000FF"/>
              </w:rPr>
            </w:pPr>
            <w:r>
              <w:t xml:space="preserve">I have authored this deliverable to document the architecture and design specifications for </w:t>
            </w:r>
            <w:r w:rsidR="0084388B">
              <w:rPr>
                <w:color w:val="0000FF"/>
              </w:rPr>
              <w:t>centrum.ca</w:t>
            </w:r>
          </w:p>
        </w:tc>
      </w:tr>
      <w:tr w:rsidR="00886E6E" w:rsidTr="0052268E">
        <w:trPr>
          <w:trHeight w:val="657"/>
        </w:trPr>
        <w:tc>
          <w:tcPr>
            <w:tcW w:w="5184" w:type="dxa"/>
            <w:tcBorders>
              <w:left w:val="single" w:sz="4" w:space="0" w:color="000000"/>
              <w:bottom w:val="single" w:sz="4" w:space="0" w:color="000000"/>
            </w:tcBorders>
            <w:shd w:val="clear" w:color="auto" w:fill="auto"/>
            <w:vAlign w:val="bottom"/>
          </w:tcPr>
          <w:p w:rsidR="00886E6E" w:rsidRDefault="00886E6E" w:rsidP="003C0067">
            <w:pPr>
              <w:snapToGrid w:val="0"/>
              <w:rPr>
                <w:color w:val="0000FF"/>
                <w:sz w:val="22"/>
                <w:szCs w:val="22"/>
              </w:rPr>
            </w:pPr>
            <w:r>
              <w:rPr>
                <w:color w:val="0000FF"/>
                <w:sz w:val="22"/>
                <w:szCs w:val="22"/>
              </w:rPr>
              <w:t>TCS DEV TEAM</w:t>
            </w:r>
          </w:p>
        </w:tc>
        <w:tc>
          <w:tcPr>
            <w:tcW w:w="4080" w:type="dxa"/>
            <w:tcBorders>
              <w:bottom w:val="single" w:sz="4" w:space="0" w:color="000000"/>
              <w:right w:val="single" w:sz="4" w:space="0" w:color="000000"/>
            </w:tcBorders>
            <w:shd w:val="clear" w:color="auto" w:fill="auto"/>
            <w:vAlign w:val="bottom"/>
          </w:tcPr>
          <w:p w:rsidR="00886E6E" w:rsidRDefault="0052268E" w:rsidP="0052268E">
            <w:pPr>
              <w:snapToGrid w:val="0"/>
              <w:rPr>
                <w:color w:val="0000FF"/>
              </w:rPr>
            </w:pPr>
            <w:r>
              <w:rPr>
                <w:color w:val="0000FF"/>
              </w:rPr>
              <w:t>21</w:t>
            </w:r>
            <w:r w:rsidR="00886E6E">
              <w:rPr>
                <w:color w:val="0000FF"/>
              </w:rPr>
              <w:t>/</w:t>
            </w:r>
            <w:r>
              <w:rPr>
                <w:color w:val="0000FF"/>
              </w:rPr>
              <w:t>04/16</w:t>
            </w:r>
          </w:p>
        </w:tc>
      </w:tr>
    </w:tbl>
    <w:p w:rsidR="00886E6E" w:rsidRDefault="00886E6E" w:rsidP="003C0067"/>
    <w:p w:rsidR="00886E6E" w:rsidRDefault="00886E6E" w:rsidP="003C0067"/>
    <w:p w:rsidR="00886E6E" w:rsidRDefault="00886E6E" w:rsidP="003C0067">
      <w:pPr>
        <w:ind w:left="180"/>
        <w:rPr>
          <w:rStyle w:val="Instruction"/>
        </w:rPr>
      </w:pPr>
      <w:r>
        <w:rPr>
          <w:rStyle w:val="Instruction"/>
        </w:rPr>
        <w:t>QA signatures may be required based on compliance risk.</w:t>
      </w:r>
    </w:p>
    <w:tbl>
      <w:tblPr>
        <w:tblW w:w="0" w:type="auto"/>
        <w:tblInd w:w="273" w:type="dxa"/>
        <w:tblLayout w:type="fixed"/>
        <w:tblCellMar>
          <w:top w:w="72" w:type="dxa"/>
          <w:left w:w="72" w:type="dxa"/>
          <w:bottom w:w="72" w:type="dxa"/>
          <w:right w:w="72" w:type="dxa"/>
        </w:tblCellMar>
        <w:tblLook w:val="0000" w:firstRow="0" w:lastRow="0" w:firstColumn="0" w:lastColumn="0" w:noHBand="0" w:noVBand="0"/>
      </w:tblPr>
      <w:tblGrid>
        <w:gridCol w:w="5184"/>
        <w:gridCol w:w="4080"/>
      </w:tblGrid>
      <w:tr w:rsidR="00886E6E" w:rsidTr="00CA15C0">
        <w:trPr>
          <w:trHeight w:val="494"/>
        </w:trPr>
        <w:tc>
          <w:tcPr>
            <w:tcW w:w="9264" w:type="dxa"/>
            <w:gridSpan w:val="2"/>
            <w:tcBorders>
              <w:top w:val="single" w:sz="4" w:space="0" w:color="000000"/>
              <w:left w:val="single" w:sz="4" w:space="0" w:color="000000"/>
              <w:right w:val="single" w:sz="4" w:space="0" w:color="000000"/>
            </w:tcBorders>
            <w:shd w:val="clear" w:color="auto" w:fill="auto"/>
          </w:tcPr>
          <w:p w:rsidR="00886E6E" w:rsidRDefault="00886E6E" w:rsidP="003C0067">
            <w:pPr>
              <w:snapToGrid w:val="0"/>
            </w:pPr>
            <w:r>
              <w:t>I have reviewed the content of this record and found that it meets the applicable compliance requirements.</w:t>
            </w:r>
          </w:p>
        </w:tc>
      </w:tr>
      <w:tr w:rsidR="00886E6E" w:rsidTr="00CA15C0">
        <w:trPr>
          <w:trHeight w:val="710"/>
        </w:trPr>
        <w:tc>
          <w:tcPr>
            <w:tcW w:w="5184" w:type="dxa"/>
            <w:tcBorders>
              <w:left w:val="single" w:sz="4" w:space="0" w:color="000000"/>
              <w:bottom w:val="single" w:sz="4" w:space="0" w:color="000000"/>
            </w:tcBorders>
            <w:shd w:val="clear" w:color="auto" w:fill="auto"/>
            <w:vAlign w:val="bottom"/>
          </w:tcPr>
          <w:p w:rsidR="00886E6E" w:rsidRDefault="00886E6E" w:rsidP="003C0067">
            <w:pPr>
              <w:snapToGrid w:val="0"/>
              <w:rPr>
                <w:color w:val="0000FF"/>
              </w:rPr>
            </w:pPr>
            <w:r>
              <w:rPr>
                <w:color w:val="0000FF"/>
              </w:rPr>
              <w:t>&lt;Name&gt;, BT QA</w:t>
            </w:r>
          </w:p>
        </w:tc>
        <w:tc>
          <w:tcPr>
            <w:tcW w:w="4080" w:type="dxa"/>
            <w:tcBorders>
              <w:bottom w:val="single" w:sz="4" w:space="0" w:color="000000"/>
              <w:right w:val="single" w:sz="4" w:space="0" w:color="000000"/>
            </w:tcBorders>
            <w:shd w:val="clear" w:color="auto" w:fill="auto"/>
            <w:vAlign w:val="bottom"/>
          </w:tcPr>
          <w:p w:rsidR="00886E6E" w:rsidRDefault="00886E6E" w:rsidP="003C0067">
            <w:pPr>
              <w:snapToGrid w:val="0"/>
              <w:rPr>
                <w:color w:val="0000FF"/>
              </w:rPr>
            </w:pPr>
            <w:r>
              <w:rPr>
                <w:color w:val="0000FF"/>
              </w:rPr>
              <w:t>DD-MMM-YYYY</w:t>
            </w:r>
          </w:p>
        </w:tc>
      </w:tr>
      <w:tr w:rsidR="00886E6E" w:rsidTr="00CA15C0">
        <w:trPr>
          <w:trHeight w:val="710"/>
        </w:trPr>
        <w:tc>
          <w:tcPr>
            <w:tcW w:w="5184" w:type="dxa"/>
            <w:tcBorders>
              <w:left w:val="single" w:sz="4" w:space="0" w:color="000000"/>
              <w:bottom w:val="single" w:sz="4" w:space="0" w:color="000000"/>
            </w:tcBorders>
            <w:shd w:val="clear" w:color="auto" w:fill="auto"/>
            <w:vAlign w:val="bottom"/>
          </w:tcPr>
          <w:p w:rsidR="00886E6E" w:rsidRDefault="00886E6E" w:rsidP="003C0067">
            <w:pPr>
              <w:snapToGrid w:val="0"/>
              <w:rPr>
                <w:color w:val="0000FF"/>
              </w:rPr>
            </w:pPr>
            <w:r>
              <w:rPr>
                <w:color w:val="0000FF"/>
              </w:rPr>
              <w:t>&lt;Name&gt;, BU QA</w:t>
            </w:r>
          </w:p>
        </w:tc>
        <w:tc>
          <w:tcPr>
            <w:tcW w:w="4080" w:type="dxa"/>
            <w:tcBorders>
              <w:bottom w:val="single" w:sz="4" w:space="0" w:color="000000"/>
              <w:right w:val="single" w:sz="4" w:space="0" w:color="000000"/>
            </w:tcBorders>
            <w:shd w:val="clear" w:color="auto" w:fill="auto"/>
            <w:vAlign w:val="bottom"/>
          </w:tcPr>
          <w:p w:rsidR="00886E6E" w:rsidRDefault="00886E6E" w:rsidP="003C0067">
            <w:pPr>
              <w:snapToGrid w:val="0"/>
              <w:rPr>
                <w:color w:val="0000FF"/>
              </w:rPr>
            </w:pPr>
            <w:r>
              <w:rPr>
                <w:color w:val="0000FF"/>
              </w:rPr>
              <w:t>DD-MMM-YYYY</w:t>
            </w:r>
          </w:p>
        </w:tc>
      </w:tr>
    </w:tbl>
    <w:p w:rsidR="00B24ADC" w:rsidRDefault="001472FB" w:rsidP="003C0067">
      <w:pPr>
        <w:pStyle w:val="BodyText1"/>
      </w:pPr>
      <w:r>
        <w:br w:type="page"/>
      </w:r>
    </w:p>
    <w:p w:rsidR="00387172" w:rsidRDefault="00387172" w:rsidP="003C0067">
      <w:pPr>
        <w:pStyle w:val="Header"/>
        <w:rPr>
          <w:b/>
          <w:sz w:val="28"/>
          <w:szCs w:val="28"/>
        </w:rPr>
      </w:pPr>
      <w:bookmarkStart w:id="2" w:name="__RefHeading__2322_1194667836"/>
      <w:bookmarkEnd w:id="2"/>
    </w:p>
    <w:p w:rsidR="00B24ADC" w:rsidRDefault="00CD4AD5" w:rsidP="003C0067">
      <w:pPr>
        <w:pStyle w:val="Header"/>
        <w:rPr>
          <w:b/>
          <w:sz w:val="28"/>
          <w:szCs w:val="28"/>
        </w:rPr>
      </w:pPr>
      <w:r>
        <w:rPr>
          <w:b/>
          <w:sz w:val="28"/>
          <w:szCs w:val="28"/>
        </w:rPr>
        <w:t>Table of Contents</w:t>
      </w:r>
    </w:p>
    <w:p w:rsidR="009D46C4" w:rsidRDefault="009D46C4" w:rsidP="003C0067">
      <w:pPr>
        <w:pStyle w:val="Header"/>
        <w:rPr>
          <w:b/>
          <w:sz w:val="28"/>
          <w:szCs w:val="28"/>
        </w:rPr>
      </w:pPr>
    </w:p>
    <w:sdt>
      <w:sdtPr>
        <w:rPr>
          <w:rFonts w:ascii="Times New Roman" w:hAnsi="Times New Roman"/>
          <w:b w:val="0"/>
          <w:sz w:val="24"/>
          <w:szCs w:val="20"/>
        </w:rPr>
        <w:id w:val="-603883646"/>
        <w:docPartObj>
          <w:docPartGallery w:val="Table of Contents"/>
          <w:docPartUnique/>
        </w:docPartObj>
      </w:sdtPr>
      <w:sdtEndPr>
        <w:rPr>
          <w:bCs/>
          <w:noProof/>
        </w:rPr>
      </w:sdtEndPr>
      <w:sdtContent>
        <w:p w:rsidR="009D46C4" w:rsidRDefault="009D46C4">
          <w:pPr>
            <w:pStyle w:val="TOCHeading"/>
          </w:pPr>
          <w:r>
            <w:t>Contents</w:t>
          </w:r>
        </w:p>
        <w:p w:rsidR="00E24B87" w:rsidRDefault="009D46C4">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9032859" w:history="1">
            <w:r w:rsidR="00E24B87" w:rsidRPr="00B06DF6">
              <w:rPr>
                <w:rStyle w:val="Hyperlink"/>
                <w:noProof/>
              </w:rPr>
              <w:t>1.</w:t>
            </w:r>
            <w:r w:rsidR="00E24B87">
              <w:rPr>
                <w:rFonts w:asciiTheme="minorHAnsi" w:eastAsiaTheme="minorEastAsia" w:hAnsiTheme="minorHAnsi" w:cstheme="minorBidi"/>
                <w:noProof/>
                <w:sz w:val="22"/>
                <w:szCs w:val="22"/>
                <w:lang w:eastAsia="en-US"/>
              </w:rPr>
              <w:tab/>
            </w:r>
            <w:r w:rsidR="00E24B87" w:rsidRPr="00B06DF6">
              <w:rPr>
                <w:rStyle w:val="Hyperlink"/>
                <w:noProof/>
              </w:rPr>
              <w:t>Approval Signatures</w:t>
            </w:r>
            <w:r w:rsidR="00E24B87">
              <w:rPr>
                <w:noProof/>
                <w:webHidden/>
              </w:rPr>
              <w:tab/>
            </w:r>
            <w:r w:rsidR="00E24B87">
              <w:rPr>
                <w:noProof/>
                <w:webHidden/>
              </w:rPr>
              <w:fldChar w:fldCharType="begin"/>
            </w:r>
            <w:r w:rsidR="00E24B87">
              <w:rPr>
                <w:noProof/>
                <w:webHidden/>
              </w:rPr>
              <w:instrText xml:space="preserve"> PAGEREF _Toc449032859 \h </w:instrText>
            </w:r>
            <w:r w:rsidR="00E24B87">
              <w:rPr>
                <w:noProof/>
                <w:webHidden/>
              </w:rPr>
            </w:r>
            <w:r w:rsidR="00E24B87">
              <w:rPr>
                <w:noProof/>
                <w:webHidden/>
              </w:rPr>
              <w:fldChar w:fldCharType="separate"/>
            </w:r>
            <w:r w:rsidR="00E24B87">
              <w:rPr>
                <w:noProof/>
                <w:webHidden/>
              </w:rPr>
              <w:t>2</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60" w:history="1">
            <w:r w:rsidR="00E24B87" w:rsidRPr="00B06DF6">
              <w:rPr>
                <w:rStyle w:val="Hyperlink"/>
                <w:noProof/>
              </w:rPr>
              <w:t>2.</w:t>
            </w:r>
            <w:r w:rsidR="00E24B87">
              <w:rPr>
                <w:rFonts w:asciiTheme="minorHAnsi" w:eastAsiaTheme="minorEastAsia" w:hAnsiTheme="minorHAnsi" w:cstheme="minorBidi"/>
                <w:noProof/>
                <w:sz w:val="22"/>
                <w:szCs w:val="22"/>
                <w:lang w:eastAsia="en-US"/>
              </w:rPr>
              <w:tab/>
            </w:r>
            <w:r w:rsidR="00E24B87" w:rsidRPr="00B06DF6">
              <w:rPr>
                <w:rStyle w:val="Hyperlink"/>
                <w:noProof/>
              </w:rPr>
              <w:t>Introduction</w:t>
            </w:r>
            <w:r w:rsidR="00E24B87">
              <w:rPr>
                <w:noProof/>
                <w:webHidden/>
              </w:rPr>
              <w:tab/>
            </w:r>
            <w:r w:rsidR="00E24B87">
              <w:rPr>
                <w:noProof/>
                <w:webHidden/>
              </w:rPr>
              <w:fldChar w:fldCharType="begin"/>
            </w:r>
            <w:r w:rsidR="00E24B87">
              <w:rPr>
                <w:noProof/>
                <w:webHidden/>
              </w:rPr>
              <w:instrText xml:space="preserve"> PAGEREF _Toc449032860 \h </w:instrText>
            </w:r>
            <w:r w:rsidR="00E24B87">
              <w:rPr>
                <w:noProof/>
                <w:webHidden/>
              </w:rPr>
            </w:r>
            <w:r w:rsidR="00E24B87">
              <w:rPr>
                <w:noProof/>
                <w:webHidden/>
              </w:rPr>
              <w:fldChar w:fldCharType="separate"/>
            </w:r>
            <w:r w:rsidR="00E24B87">
              <w:rPr>
                <w:noProof/>
                <w:webHidden/>
              </w:rPr>
              <w:t>5</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61" w:history="1">
            <w:r w:rsidR="00E24B87" w:rsidRPr="00B06DF6">
              <w:rPr>
                <w:rStyle w:val="Hyperlink"/>
                <w:noProof/>
              </w:rPr>
              <w:t>2.1</w:t>
            </w:r>
            <w:r w:rsidR="00E24B87">
              <w:rPr>
                <w:rFonts w:asciiTheme="minorHAnsi" w:eastAsiaTheme="minorEastAsia" w:hAnsiTheme="minorHAnsi" w:cstheme="minorBidi"/>
                <w:noProof/>
                <w:sz w:val="22"/>
                <w:szCs w:val="22"/>
                <w:lang w:eastAsia="en-US"/>
              </w:rPr>
              <w:tab/>
            </w:r>
            <w:r w:rsidR="00E24B87" w:rsidRPr="00B06DF6">
              <w:rPr>
                <w:rStyle w:val="Hyperlink"/>
                <w:noProof/>
              </w:rPr>
              <w:t>Purpose</w:t>
            </w:r>
            <w:r w:rsidR="00E24B87">
              <w:rPr>
                <w:noProof/>
                <w:webHidden/>
              </w:rPr>
              <w:tab/>
            </w:r>
            <w:r w:rsidR="00E24B87">
              <w:rPr>
                <w:noProof/>
                <w:webHidden/>
              </w:rPr>
              <w:fldChar w:fldCharType="begin"/>
            </w:r>
            <w:r w:rsidR="00E24B87">
              <w:rPr>
                <w:noProof/>
                <w:webHidden/>
              </w:rPr>
              <w:instrText xml:space="preserve"> PAGEREF _Toc449032861 \h </w:instrText>
            </w:r>
            <w:r w:rsidR="00E24B87">
              <w:rPr>
                <w:noProof/>
                <w:webHidden/>
              </w:rPr>
            </w:r>
            <w:r w:rsidR="00E24B87">
              <w:rPr>
                <w:noProof/>
                <w:webHidden/>
              </w:rPr>
              <w:fldChar w:fldCharType="separate"/>
            </w:r>
            <w:r w:rsidR="00E24B87">
              <w:rPr>
                <w:noProof/>
                <w:webHidden/>
              </w:rPr>
              <w:t>5</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62" w:history="1">
            <w:r w:rsidR="00E24B87" w:rsidRPr="00B06DF6">
              <w:rPr>
                <w:rStyle w:val="Hyperlink"/>
                <w:noProof/>
              </w:rPr>
              <w:t>2.2</w:t>
            </w:r>
            <w:r w:rsidR="00E24B87">
              <w:rPr>
                <w:rFonts w:asciiTheme="minorHAnsi" w:eastAsiaTheme="minorEastAsia" w:hAnsiTheme="minorHAnsi" w:cstheme="minorBidi"/>
                <w:noProof/>
                <w:sz w:val="22"/>
                <w:szCs w:val="22"/>
                <w:lang w:eastAsia="en-US"/>
              </w:rPr>
              <w:tab/>
            </w:r>
            <w:r w:rsidR="00E24B87" w:rsidRPr="00B06DF6">
              <w:rPr>
                <w:rStyle w:val="Hyperlink"/>
                <w:noProof/>
              </w:rPr>
              <w:t>Scope</w:t>
            </w:r>
            <w:r w:rsidR="00E24B87">
              <w:rPr>
                <w:noProof/>
                <w:webHidden/>
              </w:rPr>
              <w:tab/>
            </w:r>
            <w:r w:rsidR="00E24B87">
              <w:rPr>
                <w:noProof/>
                <w:webHidden/>
              </w:rPr>
              <w:fldChar w:fldCharType="begin"/>
            </w:r>
            <w:r w:rsidR="00E24B87">
              <w:rPr>
                <w:noProof/>
                <w:webHidden/>
              </w:rPr>
              <w:instrText xml:space="preserve"> PAGEREF _Toc449032862 \h </w:instrText>
            </w:r>
            <w:r w:rsidR="00E24B87">
              <w:rPr>
                <w:noProof/>
                <w:webHidden/>
              </w:rPr>
            </w:r>
            <w:r w:rsidR="00E24B87">
              <w:rPr>
                <w:noProof/>
                <w:webHidden/>
              </w:rPr>
              <w:fldChar w:fldCharType="separate"/>
            </w:r>
            <w:r w:rsidR="00E24B87">
              <w:rPr>
                <w:noProof/>
                <w:webHidden/>
              </w:rPr>
              <w:t>5</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63" w:history="1">
            <w:r w:rsidR="00E24B87" w:rsidRPr="00B06DF6">
              <w:rPr>
                <w:rStyle w:val="Hyperlink"/>
                <w:noProof/>
              </w:rPr>
              <w:t>3.</w:t>
            </w:r>
            <w:r w:rsidR="00E24B87">
              <w:rPr>
                <w:rFonts w:asciiTheme="minorHAnsi" w:eastAsiaTheme="minorEastAsia" w:hAnsiTheme="minorHAnsi" w:cstheme="minorBidi"/>
                <w:noProof/>
                <w:sz w:val="22"/>
                <w:szCs w:val="22"/>
                <w:lang w:eastAsia="en-US"/>
              </w:rPr>
              <w:tab/>
            </w:r>
            <w:r w:rsidR="00E24B87" w:rsidRPr="00B06DF6">
              <w:rPr>
                <w:rStyle w:val="Hyperlink"/>
                <w:noProof/>
              </w:rPr>
              <w:t>Architectural Goal</w:t>
            </w:r>
            <w:r w:rsidR="00E24B87">
              <w:rPr>
                <w:noProof/>
                <w:webHidden/>
              </w:rPr>
              <w:tab/>
            </w:r>
            <w:r w:rsidR="00E24B87">
              <w:rPr>
                <w:noProof/>
                <w:webHidden/>
              </w:rPr>
              <w:fldChar w:fldCharType="begin"/>
            </w:r>
            <w:r w:rsidR="00E24B87">
              <w:rPr>
                <w:noProof/>
                <w:webHidden/>
              </w:rPr>
              <w:instrText xml:space="preserve"> PAGEREF _Toc449032863 \h </w:instrText>
            </w:r>
            <w:r w:rsidR="00E24B87">
              <w:rPr>
                <w:noProof/>
                <w:webHidden/>
              </w:rPr>
            </w:r>
            <w:r w:rsidR="00E24B87">
              <w:rPr>
                <w:noProof/>
                <w:webHidden/>
              </w:rPr>
              <w:fldChar w:fldCharType="separate"/>
            </w:r>
            <w:r w:rsidR="00E24B87">
              <w:rPr>
                <w:noProof/>
                <w:webHidden/>
              </w:rPr>
              <w:t>6</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64" w:history="1">
            <w:r w:rsidR="00E24B87" w:rsidRPr="00B06DF6">
              <w:rPr>
                <w:rStyle w:val="Hyperlink"/>
                <w:noProof/>
              </w:rPr>
              <w:t>3.1</w:t>
            </w:r>
            <w:r w:rsidR="00E24B87">
              <w:rPr>
                <w:rFonts w:asciiTheme="minorHAnsi" w:eastAsiaTheme="minorEastAsia" w:hAnsiTheme="minorHAnsi" w:cstheme="minorBidi"/>
                <w:noProof/>
                <w:sz w:val="22"/>
                <w:szCs w:val="22"/>
                <w:lang w:eastAsia="en-US"/>
              </w:rPr>
              <w:tab/>
            </w:r>
            <w:r w:rsidR="00E24B87" w:rsidRPr="00B06DF6">
              <w:rPr>
                <w:rStyle w:val="Hyperlink"/>
                <w:noProof/>
              </w:rPr>
              <w:t>Architectural Overview</w:t>
            </w:r>
            <w:r w:rsidR="00E24B87">
              <w:rPr>
                <w:noProof/>
                <w:webHidden/>
              </w:rPr>
              <w:tab/>
            </w:r>
            <w:r w:rsidR="00E24B87">
              <w:rPr>
                <w:noProof/>
                <w:webHidden/>
              </w:rPr>
              <w:fldChar w:fldCharType="begin"/>
            </w:r>
            <w:r w:rsidR="00E24B87">
              <w:rPr>
                <w:noProof/>
                <w:webHidden/>
              </w:rPr>
              <w:instrText xml:space="preserve"> PAGEREF _Toc449032864 \h </w:instrText>
            </w:r>
            <w:r w:rsidR="00E24B87">
              <w:rPr>
                <w:noProof/>
                <w:webHidden/>
              </w:rPr>
            </w:r>
            <w:r w:rsidR="00E24B87">
              <w:rPr>
                <w:noProof/>
                <w:webHidden/>
              </w:rPr>
              <w:fldChar w:fldCharType="separate"/>
            </w:r>
            <w:r w:rsidR="00E24B87">
              <w:rPr>
                <w:noProof/>
                <w:webHidden/>
              </w:rPr>
              <w:t>6</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65" w:history="1">
            <w:r w:rsidR="00E24B87" w:rsidRPr="00B06DF6">
              <w:rPr>
                <w:rStyle w:val="Hyperlink"/>
                <w:noProof/>
              </w:rPr>
              <w:t>3.1.1</w:t>
            </w:r>
            <w:r w:rsidR="00E24B87">
              <w:rPr>
                <w:rFonts w:asciiTheme="minorHAnsi" w:eastAsiaTheme="minorEastAsia" w:hAnsiTheme="minorHAnsi" w:cstheme="minorBidi"/>
                <w:noProof/>
                <w:sz w:val="22"/>
                <w:szCs w:val="22"/>
                <w:lang w:eastAsia="en-US"/>
              </w:rPr>
              <w:tab/>
            </w:r>
            <w:r w:rsidR="00E24B87" w:rsidRPr="00B06DF6">
              <w:rPr>
                <w:rStyle w:val="Hyperlink"/>
                <w:noProof/>
              </w:rPr>
              <w:t>Capability Roadmap and Technology Strategies</w:t>
            </w:r>
            <w:r w:rsidR="00E24B87">
              <w:rPr>
                <w:noProof/>
                <w:webHidden/>
              </w:rPr>
              <w:tab/>
            </w:r>
            <w:r w:rsidR="00E24B87">
              <w:rPr>
                <w:noProof/>
                <w:webHidden/>
              </w:rPr>
              <w:fldChar w:fldCharType="begin"/>
            </w:r>
            <w:r w:rsidR="00E24B87">
              <w:rPr>
                <w:noProof/>
                <w:webHidden/>
              </w:rPr>
              <w:instrText xml:space="preserve"> PAGEREF _Toc449032865 \h </w:instrText>
            </w:r>
            <w:r w:rsidR="00E24B87">
              <w:rPr>
                <w:noProof/>
                <w:webHidden/>
              </w:rPr>
            </w:r>
            <w:r w:rsidR="00E24B87">
              <w:rPr>
                <w:noProof/>
                <w:webHidden/>
              </w:rPr>
              <w:fldChar w:fldCharType="separate"/>
            </w:r>
            <w:r w:rsidR="00E24B87">
              <w:rPr>
                <w:noProof/>
                <w:webHidden/>
              </w:rPr>
              <w:t>6</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66" w:history="1">
            <w:r w:rsidR="00E24B87" w:rsidRPr="00B06DF6">
              <w:rPr>
                <w:rStyle w:val="Hyperlink"/>
                <w:noProof/>
              </w:rPr>
              <w:t>3.1.2</w:t>
            </w:r>
            <w:r w:rsidR="00E24B87">
              <w:rPr>
                <w:rFonts w:asciiTheme="minorHAnsi" w:eastAsiaTheme="minorEastAsia" w:hAnsiTheme="minorHAnsi" w:cstheme="minorBidi"/>
                <w:noProof/>
                <w:sz w:val="22"/>
                <w:szCs w:val="22"/>
                <w:lang w:eastAsia="en-US"/>
              </w:rPr>
              <w:tab/>
            </w:r>
            <w:r w:rsidR="00E24B87" w:rsidRPr="00B06DF6">
              <w:rPr>
                <w:rStyle w:val="Hyperlink"/>
                <w:noProof/>
              </w:rPr>
              <w:t>Overview</w:t>
            </w:r>
            <w:r w:rsidR="00E24B87">
              <w:rPr>
                <w:noProof/>
                <w:webHidden/>
              </w:rPr>
              <w:tab/>
            </w:r>
            <w:r w:rsidR="00E24B87">
              <w:rPr>
                <w:noProof/>
                <w:webHidden/>
              </w:rPr>
              <w:fldChar w:fldCharType="begin"/>
            </w:r>
            <w:r w:rsidR="00E24B87">
              <w:rPr>
                <w:noProof/>
                <w:webHidden/>
              </w:rPr>
              <w:instrText xml:space="preserve"> PAGEREF _Toc449032866 \h </w:instrText>
            </w:r>
            <w:r w:rsidR="00E24B87">
              <w:rPr>
                <w:noProof/>
                <w:webHidden/>
              </w:rPr>
            </w:r>
            <w:r w:rsidR="00E24B87">
              <w:rPr>
                <w:noProof/>
                <w:webHidden/>
              </w:rPr>
              <w:fldChar w:fldCharType="separate"/>
            </w:r>
            <w:r w:rsidR="00E24B87">
              <w:rPr>
                <w:noProof/>
                <w:webHidden/>
              </w:rPr>
              <w:t>6</w:t>
            </w:r>
            <w:r w:rsidR="00E24B87">
              <w:rPr>
                <w:noProof/>
                <w:webHidden/>
              </w:rPr>
              <w:fldChar w:fldCharType="end"/>
            </w:r>
          </w:hyperlink>
        </w:p>
        <w:p w:rsidR="00E24B87" w:rsidRDefault="00E24B87">
          <w:pPr>
            <w:pStyle w:val="TOC3"/>
            <w:rPr>
              <w:rFonts w:asciiTheme="minorHAnsi" w:eastAsiaTheme="minorEastAsia" w:hAnsiTheme="minorHAnsi" w:cstheme="minorBidi"/>
              <w:noProof/>
              <w:sz w:val="22"/>
              <w:szCs w:val="22"/>
              <w:lang w:eastAsia="en-US"/>
            </w:rPr>
          </w:pPr>
          <w:hyperlink w:anchor="_Toc449032869" w:history="1">
            <w:r w:rsidRPr="00B06DF6">
              <w:rPr>
                <w:rStyle w:val="Hyperlink"/>
                <w:noProof/>
              </w:rPr>
              <w:t>3.1.3</w:t>
            </w:r>
            <w:r>
              <w:rPr>
                <w:rFonts w:asciiTheme="minorHAnsi" w:eastAsiaTheme="minorEastAsia" w:hAnsiTheme="minorHAnsi" w:cstheme="minorBidi"/>
                <w:noProof/>
                <w:sz w:val="22"/>
                <w:szCs w:val="22"/>
                <w:lang w:eastAsia="en-US"/>
              </w:rPr>
              <w:tab/>
            </w:r>
            <w:r w:rsidRPr="00B06DF6">
              <w:rPr>
                <w:rStyle w:val="Hyperlink"/>
                <w:noProof/>
              </w:rPr>
              <w:t>3rd Party vendors</w:t>
            </w:r>
            <w:r>
              <w:rPr>
                <w:noProof/>
                <w:webHidden/>
              </w:rPr>
              <w:tab/>
            </w:r>
            <w:r>
              <w:rPr>
                <w:noProof/>
                <w:webHidden/>
              </w:rPr>
              <w:fldChar w:fldCharType="begin"/>
            </w:r>
            <w:r>
              <w:rPr>
                <w:noProof/>
                <w:webHidden/>
              </w:rPr>
              <w:instrText xml:space="preserve"> PAGEREF _Toc449032869 \h </w:instrText>
            </w:r>
            <w:r>
              <w:rPr>
                <w:noProof/>
                <w:webHidden/>
              </w:rPr>
            </w:r>
            <w:r>
              <w:rPr>
                <w:noProof/>
                <w:webHidden/>
              </w:rPr>
              <w:fldChar w:fldCharType="separate"/>
            </w:r>
            <w:r>
              <w:rPr>
                <w:noProof/>
                <w:webHidden/>
              </w:rPr>
              <w:t>13</w:t>
            </w:r>
            <w:r>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70" w:history="1">
            <w:r w:rsidR="00E24B87" w:rsidRPr="00B06DF6">
              <w:rPr>
                <w:rStyle w:val="Hyperlink"/>
                <w:noProof/>
              </w:rPr>
              <w:t>3.2</w:t>
            </w:r>
            <w:r w:rsidR="00E24B87">
              <w:rPr>
                <w:rFonts w:asciiTheme="minorHAnsi" w:eastAsiaTheme="minorEastAsia" w:hAnsiTheme="minorHAnsi" w:cstheme="minorBidi"/>
                <w:noProof/>
                <w:sz w:val="22"/>
                <w:szCs w:val="22"/>
                <w:lang w:eastAsia="en-US"/>
              </w:rPr>
              <w:tab/>
            </w:r>
            <w:r w:rsidR="00E24B87" w:rsidRPr="00B06DF6">
              <w:rPr>
                <w:rStyle w:val="Hyperlink"/>
                <w:noProof/>
              </w:rPr>
              <w:t>Architecture Configurability</w:t>
            </w:r>
            <w:r w:rsidR="00E24B87">
              <w:rPr>
                <w:noProof/>
                <w:webHidden/>
              </w:rPr>
              <w:tab/>
            </w:r>
            <w:r w:rsidR="00E24B87">
              <w:rPr>
                <w:noProof/>
                <w:webHidden/>
              </w:rPr>
              <w:fldChar w:fldCharType="begin"/>
            </w:r>
            <w:r w:rsidR="00E24B87">
              <w:rPr>
                <w:noProof/>
                <w:webHidden/>
              </w:rPr>
              <w:instrText xml:space="preserve"> PAGEREF _Toc449032870 \h </w:instrText>
            </w:r>
            <w:r w:rsidR="00E24B87">
              <w:rPr>
                <w:noProof/>
                <w:webHidden/>
              </w:rPr>
            </w:r>
            <w:r w:rsidR="00E24B87">
              <w:rPr>
                <w:noProof/>
                <w:webHidden/>
              </w:rPr>
              <w:fldChar w:fldCharType="separate"/>
            </w:r>
            <w:r w:rsidR="00E24B87">
              <w:rPr>
                <w:noProof/>
                <w:webHidden/>
              </w:rPr>
              <w:t>14</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71" w:history="1">
            <w:r w:rsidR="00E24B87" w:rsidRPr="00B06DF6">
              <w:rPr>
                <w:rStyle w:val="Hyperlink"/>
                <w:noProof/>
              </w:rPr>
              <w:t>4.</w:t>
            </w:r>
            <w:r w:rsidR="00E24B87">
              <w:rPr>
                <w:rFonts w:asciiTheme="minorHAnsi" w:eastAsiaTheme="minorEastAsia" w:hAnsiTheme="minorHAnsi" w:cstheme="minorBidi"/>
                <w:noProof/>
                <w:sz w:val="22"/>
                <w:szCs w:val="22"/>
                <w:lang w:eastAsia="en-US"/>
              </w:rPr>
              <w:tab/>
            </w:r>
            <w:r w:rsidR="00E24B87" w:rsidRPr="00B06DF6">
              <w:rPr>
                <w:rStyle w:val="Hyperlink"/>
                <w:noProof/>
              </w:rPr>
              <w:t>Architecture Quality &amp; Alignment</w:t>
            </w:r>
            <w:r w:rsidR="00E24B87">
              <w:rPr>
                <w:noProof/>
                <w:webHidden/>
              </w:rPr>
              <w:tab/>
            </w:r>
            <w:r w:rsidR="00E24B87">
              <w:rPr>
                <w:noProof/>
                <w:webHidden/>
              </w:rPr>
              <w:fldChar w:fldCharType="begin"/>
            </w:r>
            <w:r w:rsidR="00E24B87">
              <w:rPr>
                <w:noProof/>
                <w:webHidden/>
              </w:rPr>
              <w:instrText xml:space="preserve"> PAGEREF _Toc449032871 \h </w:instrText>
            </w:r>
            <w:r w:rsidR="00E24B87">
              <w:rPr>
                <w:noProof/>
                <w:webHidden/>
              </w:rPr>
            </w:r>
            <w:r w:rsidR="00E24B87">
              <w:rPr>
                <w:noProof/>
                <w:webHidden/>
              </w:rPr>
              <w:fldChar w:fldCharType="separate"/>
            </w:r>
            <w:r w:rsidR="00E24B87">
              <w:rPr>
                <w:noProof/>
                <w:webHidden/>
              </w:rPr>
              <w:t>14</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72" w:history="1">
            <w:r w:rsidR="00E24B87" w:rsidRPr="00B06DF6">
              <w:rPr>
                <w:rStyle w:val="Hyperlink"/>
                <w:noProof/>
              </w:rPr>
              <w:t>4.1</w:t>
            </w:r>
            <w:r w:rsidR="00E24B87">
              <w:rPr>
                <w:rFonts w:asciiTheme="minorHAnsi" w:eastAsiaTheme="minorEastAsia" w:hAnsiTheme="minorHAnsi" w:cstheme="minorBidi"/>
                <w:noProof/>
                <w:sz w:val="22"/>
                <w:szCs w:val="22"/>
                <w:lang w:eastAsia="en-US"/>
              </w:rPr>
              <w:tab/>
            </w:r>
            <w:r w:rsidR="00E24B87" w:rsidRPr="00B06DF6">
              <w:rPr>
                <w:rStyle w:val="Hyperlink"/>
                <w:noProof/>
              </w:rPr>
              <w:t>Development Guidelines</w:t>
            </w:r>
            <w:r w:rsidR="00E24B87">
              <w:rPr>
                <w:noProof/>
                <w:webHidden/>
              </w:rPr>
              <w:tab/>
            </w:r>
            <w:r w:rsidR="00E24B87">
              <w:rPr>
                <w:noProof/>
                <w:webHidden/>
              </w:rPr>
              <w:fldChar w:fldCharType="begin"/>
            </w:r>
            <w:r w:rsidR="00E24B87">
              <w:rPr>
                <w:noProof/>
                <w:webHidden/>
              </w:rPr>
              <w:instrText xml:space="preserve"> PAGEREF _Toc449032872 \h </w:instrText>
            </w:r>
            <w:r w:rsidR="00E24B87">
              <w:rPr>
                <w:noProof/>
                <w:webHidden/>
              </w:rPr>
            </w:r>
            <w:r w:rsidR="00E24B87">
              <w:rPr>
                <w:noProof/>
                <w:webHidden/>
              </w:rPr>
              <w:fldChar w:fldCharType="separate"/>
            </w:r>
            <w:r w:rsidR="00E24B87">
              <w:rPr>
                <w:noProof/>
                <w:webHidden/>
              </w:rPr>
              <w:t>14</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73" w:history="1">
            <w:r w:rsidR="00E24B87" w:rsidRPr="00B06DF6">
              <w:rPr>
                <w:rStyle w:val="Hyperlink"/>
                <w:noProof/>
              </w:rPr>
              <w:t>4.2</w:t>
            </w:r>
            <w:r w:rsidR="00E24B87">
              <w:rPr>
                <w:rFonts w:asciiTheme="minorHAnsi" w:eastAsiaTheme="minorEastAsia" w:hAnsiTheme="minorHAnsi" w:cstheme="minorBidi"/>
                <w:noProof/>
                <w:sz w:val="22"/>
                <w:szCs w:val="22"/>
                <w:lang w:eastAsia="en-US"/>
              </w:rPr>
              <w:tab/>
            </w:r>
            <w:r w:rsidR="00E24B87" w:rsidRPr="00B06DF6">
              <w:rPr>
                <w:rStyle w:val="Hyperlink"/>
                <w:noProof/>
              </w:rPr>
              <w:t>Repeatable Patterns</w:t>
            </w:r>
            <w:r w:rsidR="00E24B87">
              <w:rPr>
                <w:noProof/>
                <w:webHidden/>
              </w:rPr>
              <w:tab/>
            </w:r>
            <w:r w:rsidR="00E24B87">
              <w:rPr>
                <w:noProof/>
                <w:webHidden/>
              </w:rPr>
              <w:fldChar w:fldCharType="begin"/>
            </w:r>
            <w:r w:rsidR="00E24B87">
              <w:rPr>
                <w:noProof/>
                <w:webHidden/>
              </w:rPr>
              <w:instrText xml:space="preserve"> PAGEREF _Toc449032873 \h </w:instrText>
            </w:r>
            <w:r w:rsidR="00E24B87">
              <w:rPr>
                <w:noProof/>
                <w:webHidden/>
              </w:rPr>
            </w:r>
            <w:r w:rsidR="00E24B87">
              <w:rPr>
                <w:noProof/>
                <w:webHidden/>
              </w:rPr>
              <w:fldChar w:fldCharType="separate"/>
            </w:r>
            <w:r w:rsidR="00E24B87">
              <w:rPr>
                <w:noProof/>
                <w:webHidden/>
              </w:rPr>
              <w:t>14</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74" w:history="1">
            <w:r w:rsidR="00E24B87" w:rsidRPr="00B06DF6">
              <w:rPr>
                <w:rStyle w:val="Hyperlink"/>
                <w:noProof/>
              </w:rPr>
              <w:t>4.2.1</w:t>
            </w:r>
            <w:r w:rsidR="00E24B87">
              <w:rPr>
                <w:rFonts w:asciiTheme="minorHAnsi" w:eastAsiaTheme="minorEastAsia" w:hAnsiTheme="minorHAnsi" w:cstheme="minorBidi"/>
                <w:noProof/>
                <w:sz w:val="22"/>
                <w:szCs w:val="22"/>
                <w:lang w:eastAsia="en-US"/>
              </w:rPr>
              <w:tab/>
            </w:r>
            <w:r w:rsidR="00E24B87" w:rsidRPr="00B06DF6">
              <w:rPr>
                <w:rStyle w:val="Hyperlink"/>
                <w:noProof/>
              </w:rPr>
              <w:t>Language translation and localization</w:t>
            </w:r>
            <w:r w:rsidR="00E24B87">
              <w:rPr>
                <w:noProof/>
                <w:webHidden/>
              </w:rPr>
              <w:tab/>
            </w:r>
            <w:r w:rsidR="00E24B87">
              <w:rPr>
                <w:noProof/>
                <w:webHidden/>
              </w:rPr>
              <w:fldChar w:fldCharType="begin"/>
            </w:r>
            <w:r w:rsidR="00E24B87">
              <w:rPr>
                <w:noProof/>
                <w:webHidden/>
              </w:rPr>
              <w:instrText xml:space="preserve"> PAGEREF _Toc449032874 \h </w:instrText>
            </w:r>
            <w:r w:rsidR="00E24B87">
              <w:rPr>
                <w:noProof/>
                <w:webHidden/>
              </w:rPr>
            </w:r>
            <w:r w:rsidR="00E24B87">
              <w:rPr>
                <w:noProof/>
                <w:webHidden/>
              </w:rPr>
              <w:fldChar w:fldCharType="separate"/>
            </w:r>
            <w:r w:rsidR="00E24B87">
              <w:rPr>
                <w:noProof/>
                <w:webHidden/>
              </w:rPr>
              <w:t>14</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75" w:history="1">
            <w:r w:rsidR="00E24B87" w:rsidRPr="00B06DF6">
              <w:rPr>
                <w:rStyle w:val="Hyperlink"/>
                <w:noProof/>
              </w:rPr>
              <w:t>4.2.2</w:t>
            </w:r>
            <w:r w:rsidR="00E24B87">
              <w:rPr>
                <w:rFonts w:asciiTheme="minorHAnsi" w:eastAsiaTheme="minorEastAsia" w:hAnsiTheme="minorHAnsi" w:cstheme="minorBidi"/>
                <w:noProof/>
                <w:sz w:val="22"/>
                <w:szCs w:val="22"/>
                <w:lang w:eastAsia="en-US"/>
              </w:rPr>
              <w:tab/>
            </w:r>
            <w:r w:rsidR="00E24B87" w:rsidRPr="00B06DF6">
              <w:rPr>
                <w:rStyle w:val="Hyperlink"/>
                <w:noProof/>
              </w:rPr>
              <w:t>Vendor Ids for the 3rd party vendors</w:t>
            </w:r>
            <w:r w:rsidR="00E24B87">
              <w:rPr>
                <w:noProof/>
                <w:webHidden/>
              </w:rPr>
              <w:tab/>
            </w:r>
            <w:r w:rsidR="00E24B87">
              <w:rPr>
                <w:noProof/>
                <w:webHidden/>
              </w:rPr>
              <w:fldChar w:fldCharType="begin"/>
            </w:r>
            <w:r w:rsidR="00E24B87">
              <w:rPr>
                <w:noProof/>
                <w:webHidden/>
              </w:rPr>
              <w:instrText xml:space="preserve"> PAGEREF _Toc449032875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76" w:history="1">
            <w:r w:rsidR="00E24B87" w:rsidRPr="00B06DF6">
              <w:rPr>
                <w:rStyle w:val="Hyperlink"/>
                <w:noProof/>
              </w:rPr>
              <w:t>4.2.3</w:t>
            </w:r>
            <w:r w:rsidR="00E24B87">
              <w:rPr>
                <w:rFonts w:asciiTheme="minorHAnsi" w:eastAsiaTheme="minorEastAsia" w:hAnsiTheme="minorHAnsi" w:cstheme="minorBidi"/>
                <w:noProof/>
                <w:sz w:val="22"/>
                <w:szCs w:val="22"/>
                <w:lang w:eastAsia="en-US"/>
              </w:rPr>
              <w:tab/>
            </w:r>
            <w:r w:rsidR="00E24B87" w:rsidRPr="00B06DF6">
              <w:rPr>
                <w:rStyle w:val="Hyperlink"/>
                <w:noProof/>
              </w:rPr>
              <w:t>Other admin interfaces to configure</w:t>
            </w:r>
            <w:r w:rsidR="00E24B87">
              <w:rPr>
                <w:noProof/>
                <w:webHidden/>
              </w:rPr>
              <w:tab/>
            </w:r>
            <w:r w:rsidR="00E24B87">
              <w:rPr>
                <w:noProof/>
                <w:webHidden/>
              </w:rPr>
              <w:fldChar w:fldCharType="begin"/>
            </w:r>
            <w:r w:rsidR="00E24B87">
              <w:rPr>
                <w:noProof/>
                <w:webHidden/>
              </w:rPr>
              <w:instrText xml:space="preserve"> PAGEREF _Toc449032876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77" w:history="1">
            <w:r w:rsidR="00E24B87" w:rsidRPr="00B06DF6">
              <w:rPr>
                <w:rStyle w:val="Hyperlink"/>
                <w:noProof/>
              </w:rPr>
              <w:t>4.2.4</w:t>
            </w:r>
            <w:r w:rsidR="00E24B87">
              <w:rPr>
                <w:rFonts w:asciiTheme="minorHAnsi" w:eastAsiaTheme="minorEastAsia" w:hAnsiTheme="minorHAnsi" w:cstheme="minorBidi"/>
                <w:noProof/>
                <w:sz w:val="22"/>
                <w:szCs w:val="22"/>
                <w:lang w:eastAsia="en-US"/>
              </w:rPr>
              <w:tab/>
            </w:r>
            <w:r w:rsidR="00E24B87" w:rsidRPr="00B06DF6">
              <w:rPr>
                <w:rStyle w:val="Hyperlink"/>
                <w:noProof/>
              </w:rPr>
              <w:t>SOA Services</w:t>
            </w:r>
            <w:r w:rsidR="00E24B87">
              <w:rPr>
                <w:noProof/>
                <w:webHidden/>
              </w:rPr>
              <w:tab/>
            </w:r>
            <w:r w:rsidR="00E24B87">
              <w:rPr>
                <w:noProof/>
                <w:webHidden/>
              </w:rPr>
              <w:fldChar w:fldCharType="begin"/>
            </w:r>
            <w:r w:rsidR="00E24B87">
              <w:rPr>
                <w:noProof/>
                <w:webHidden/>
              </w:rPr>
              <w:instrText xml:space="preserve"> PAGEREF _Toc449032877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78" w:history="1">
            <w:r w:rsidR="00E24B87" w:rsidRPr="00B06DF6">
              <w:rPr>
                <w:rStyle w:val="Hyperlink"/>
                <w:noProof/>
              </w:rPr>
              <w:t>4.3</w:t>
            </w:r>
            <w:r w:rsidR="00E24B87">
              <w:rPr>
                <w:rFonts w:asciiTheme="minorHAnsi" w:eastAsiaTheme="minorEastAsia" w:hAnsiTheme="minorHAnsi" w:cstheme="minorBidi"/>
                <w:noProof/>
                <w:sz w:val="22"/>
                <w:szCs w:val="22"/>
                <w:lang w:eastAsia="en-US"/>
              </w:rPr>
              <w:tab/>
            </w:r>
            <w:r w:rsidR="00E24B87" w:rsidRPr="00B06DF6">
              <w:rPr>
                <w:rStyle w:val="Hyperlink"/>
                <w:noProof/>
              </w:rPr>
              <w:t>Master Data Management: Data Types</w:t>
            </w:r>
            <w:r w:rsidR="00E24B87">
              <w:rPr>
                <w:noProof/>
                <w:webHidden/>
              </w:rPr>
              <w:tab/>
            </w:r>
            <w:r w:rsidR="00E24B87">
              <w:rPr>
                <w:noProof/>
                <w:webHidden/>
              </w:rPr>
              <w:fldChar w:fldCharType="begin"/>
            </w:r>
            <w:r w:rsidR="00E24B87">
              <w:rPr>
                <w:noProof/>
                <w:webHidden/>
              </w:rPr>
              <w:instrText xml:space="preserve"> PAGEREF _Toc449032878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79" w:history="1">
            <w:r w:rsidR="00E24B87" w:rsidRPr="00B06DF6">
              <w:rPr>
                <w:rStyle w:val="Hyperlink"/>
                <w:noProof/>
              </w:rPr>
              <w:t>4.4</w:t>
            </w:r>
            <w:r w:rsidR="00E24B87">
              <w:rPr>
                <w:rFonts w:asciiTheme="minorHAnsi" w:eastAsiaTheme="minorEastAsia" w:hAnsiTheme="minorHAnsi" w:cstheme="minorBidi"/>
                <w:noProof/>
                <w:sz w:val="22"/>
                <w:szCs w:val="22"/>
                <w:lang w:eastAsia="en-US"/>
              </w:rPr>
              <w:tab/>
            </w:r>
            <w:r w:rsidR="00E24B87" w:rsidRPr="00B06DF6">
              <w:rPr>
                <w:rStyle w:val="Hyperlink"/>
                <w:noProof/>
              </w:rPr>
              <w:t>Architecture Exceptions</w:t>
            </w:r>
            <w:r w:rsidR="00E24B87">
              <w:rPr>
                <w:noProof/>
                <w:webHidden/>
              </w:rPr>
              <w:tab/>
            </w:r>
            <w:r w:rsidR="00E24B87">
              <w:rPr>
                <w:noProof/>
                <w:webHidden/>
              </w:rPr>
              <w:fldChar w:fldCharType="begin"/>
            </w:r>
            <w:r w:rsidR="00E24B87">
              <w:rPr>
                <w:noProof/>
                <w:webHidden/>
              </w:rPr>
              <w:instrText xml:space="preserve"> PAGEREF _Toc449032879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80" w:history="1">
            <w:r w:rsidR="00E24B87" w:rsidRPr="00B06DF6">
              <w:rPr>
                <w:rStyle w:val="Hyperlink"/>
                <w:noProof/>
              </w:rPr>
              <w:t>5.</w:t>
            </w:r>
            <w:r w:rsidR="00E24B87">
              <w:rPr>
                <w:rFonts w:asciiTheme="minorHAnsi" w:eastAsiaTheme="minorEastAsia" w:hAnsiTheme="minorHAnsi" w:cstheme="minorBidi"/>
                <w:noProof/>
                <w:sz w:val="22"/>
                <w:szCs w:val="22"/>
                <w:lang w:eastAsia="en-US"/>
              </w:rPr>
              <w:tab/>
            </w:r>
            <w:r w:rsidR="00E24B87" w:rsidRPr="00B06DF6">
              <w:rPr>
                <w:rStyle w:val="Hyperlink"/>
                <w:noProof/>
              </w:rPr>
              <w:t>Architecturally Significant Design Packages</w:t>
            </w:r>
            <w:r w:rsidR="00E24B87">
              <w:rPr>
                <w:noProof/>
                <w:webHidden/>
              </w:rPr>
              <w:tab/>
            </w:r>
            <w:r w:rsidR="00E24B87">
              <w:rPr>
                <w:noProof/>
                <w:webHidden/>
              </w:rPr>
              <w:fldChar w:fldCharType="begin"/>
            </w:r>
            <w:r w:rsidR="00E24B87">
              <w:rPr>
                <w:noProof/>
                <w:webHidden/>
              </w:rPr>
              <w:instrText xml:space="preserve"> PAGEREF _Toc449032880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81" w:history="1">
            <w:r w:rsidR="00E24B87" w:rsidRPr="00B06DF6">
              <w:rPr>
                <w:rStyle w:val="Hyperlink"/>
                <w:noProof/>
              </w:rPr>
              <w:t>6.</w:t>
            </w:r>
            <w:r w:rsidR="00E24B87">
              <w:rPr>
                <w:rFonts w:asciiTheme="minorHAnsi" w:eastAsiaTheme="minorEastAsia" w:hAnsiTheme="minorHAnsi" w:cstheme="minorBidi"/>
                <w:noProof/>
                <w:sz w:val="22"/>
                <w:szCs w:val="22"/>
                <w:lang w:eastAsia="en-US"/>
              </w:rPr>
              <w:tab/>
            </w:r>
            <w:r w:rsidR="00E24B87" w:rsidRPr="00B06DF6">
              <w:rPr>
                <w:rStyle w:val="Hyperlink"/>
                <w:noProof/>
              </w:rPr>
              <w:t>Database Schemas</w:t>
            </w:r>
            <w:r w:rsidR="00E24B87">
              <w:rPr>
                <w:noProof/>
                <w:webHidden/>
              </w:rPr>
              <w:tab/>
            </w:r>
            <w:r w:rsidR="00E24B87">
              <w:rPr>
                <w:noProof/>
                <w:webHidden/>
              </w:rPr>
              <w:fldChar w:fldCharType="begin"/>
            </w:r>
            <w:r w:rsidR="00E24B87">
              <w:rPr>
                <w:noProof/>
                <w:webHidden/>
              </w:rPr>
              <w:instrText xml:space="preserve"> PAGEREF _Toc449032881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82" w:history="1">
            <w:r w:rsidR="00E24B87" w:rsidRPr="00B06DF6">
              <w:rPr>
                <w:rStyle w:val="Hyperlink"/>
                <w:noProof/>
              </w:rPr>
              <w:t>7.</w:t>
            </w:r>
            <w:r w:rsidR="00E24B87">
              <w:rPr>
                <w:rFonts w:asciiTheme="minorHAnsi" w:eastAsiaTheme="minorEastAsia" w:hAnsiTheme="minorHAnsi" w:cstheme="minorBidi"/>
                <w:noProof/>
                <w:sz w:val="22"/>
                <w:szCs w:val="22"/>
                <w:lang w:eastAsia="en-US"/>
              </w:rPr>
              <w:tab/>
            </w:r>
            <w:r w:rsidR="00E24B87" w:rsidRPr="00B06DF6">
              <w:rPr>
                <w:rStyle w:val="Hyperlink"/>
                <w:noProof/>
              </w:rPr>
              <w:t>Deployment View</w:t>
            </w:r>
            <w:r w:rsidR="00E24B87">
              <w:rPr>
                <w:noProof/>
                <w:webHidden/>
              </w:rPr>
              <w:tab/>
            </w:r>
            <w:r w:rsidR="00E24B87">
              <w:rPr>
                <w:noProof/>
                <w:webHidden/>
              </w:rPr>
              <w:fldChar w:fldCharType="begin"/>
            </w:r>
            <w:r w:rsidR="00E24B87">
              <w:rPr>
                <w:noProof/>
                <w:webHidden/>
              </w:rPr>
              <w:instrText xml:space="preserve"> PAGEREF _Toc449032882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83" w:history="1">
            <w:r w:rsidR="00E24B87" w:rsidRPr="00B06DF6">
              <w:rPr>
                <w:rStyle w:val="Hyperlink"/>
                <w:noProof/>
              </w:rPr>
              <w:t>8.</w:t>
            </w:r>
            <w:r w:rsidR="00E24B87">
              <w:rPr>
                <w:rFonts w:asciiTheme="minorHAnsi" w:eastAsiaTheme="minorEastAsia" w:hAnsiTheme="minorHAnsi" w:cstheme="minorBidi"/>
                <w:noProof/>
                <w:sz w:val="22"/>
                <w:szCs w:val="22"/>
                <w:lang w:eastAsia="en-US"/>
              </w:rPr>
              <w:tab/>
            </w:r>
            <w:r w:rsidR="00E24B87" w:rsidRPr="00B06DF6">
              <w:rPr>
                <w:rStyle w:val="Hyperlink"/>
                <w:noProof/>
              </w:rPr>
              <w:t>Implementation View</w:t>
            </w:r>
            <w:r w:rsidR="00E24B87">
              <w:rPr>
                <w:noProof/>
                <w:webHidden/>
              </w:rPr>
              <w:tab/>
            </w:r>
            <w:r w:rsidR="00E24B87">
              <w:rPr>
                <w:noProof/>
                <w:webHidden/>
              </w:rPr>
              <w:fldChar w:fldCharType="begin"/>
            </w:r>
            <w:r w:rsidR="00E24B87">
              <w:rPr>
                <w:noProof/>
                <w:webHidden/>
              </w:rPr>
              <w:instrText xml:space="preserve"> PAGEREF _Toc449032883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84" w:history="1">
            <w:r w:rsidR="00E24B87" w:rsidRPr="00B06DF6">
              <w:rPr>
                <w:rStyle w:val="Hyperlink"/>
                <w:noProof/>
              </w:rPr>
              <w:t>8.1</w:t>
            </w:r>
            <w:r w:rsidR="00E24B87">
              <w:rPr>
                <w:rFonts w:asciiTheme="minorHAnsi" w:eastAsiaTheme="minorEastAsia" w:hAnsiTheme="minorHAnsi" w:cstheme="minorBidi"/>
                <w:noProof/>
                <w:sz w:val="22"/>
                <w:szCs w:val="22"/>
                <w:lang w:eastAsia="en-US"/>
              </w:rPr>
              <w:tab/>
            </w:r>
            <w:r w:rsidR="00E24B87" w:rsidRPr="00B06DF6">
              <w:rPr>
                <w:rStyle w:val="Hyperlink"/>
                <w:noProof/>
              </w:rPr>
              <w:t>Overview</w:t>
            </w:r>
            <w:r w:rsidR="00E24B87">
              <w:rPr>
                <w:noProof/>
                <w:webHidden/>
              </w:rPr>
              <w:tab/>
            </w:r>
            <w:r w:rsidR="00E24B87">
              <w:rPr>
                <w:noProof/>
                <w:webHidden/>
              </w:rPr>
              <w:fldChar w:fldCharType="begin"/>
            </w:r>
            <w:r w:rsidR="00E24B87">
              <w:rPr>
                <w:noProof/>
                <w:webHidden/>
              </w:rPr>
              <w:instrText xml:space="preserve"> PAGEREF _Toc449032884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2"/>
            <w:rPr>
              <w:rFonts w:asciiTheme="minorHAnsi" w:eastAsiaTheme="minorEastAsia" w:hAnsiTheme="minorHAnsi" w:cstheme="minorBidi"/>
              <w:noProof/>
              <w:sz w:val="22"/>
              <w:szCs w:val="22"/>
              <w:lang w:eastAsia="en-US"/>
            </w:rPr>
          </w:pPr>
          <w:hyperlink w:anchor="_Toc449032885" w:history="1">
            <w:r w:rsidR="00E24B87" w:rsidRPr="00B06DF6">
              <w:rPr>
                <w:rStyle w:val="Hyperlink"/>
                <w:noProof/>
              </w:rPr>
              <w:t>8.2</w:t>
            </w:r>
            <w:r w:rsidR="00E24B87">
              <w:rPr>
                <w:rFonts w:asciiTheme="minorHAnsi" w:eastAsiaTheme="minorEastAsia" w:hAnsiTheme="minorHAnsi" w:cstheme="minorBidi"/>
                <w:noProof/>
                <w:sz w:val="22"/>
                <w:szCs w:val="22"/>
                <w:lang w:eastAsia="en-US"/>
              </w:rPr>
              <w:tab/>
            </w:r>
            <w:r w:rsidR="00E24B87" w:rsidRPr="00B06DF6">
              <w:rPr>
                <w:rStyle w:val="Hyperlink"/>
                <w:noProof/>
              </w:rPr>
              <w:t>Layers</w:t>
            </w:r>
            <w:r w:rsidR="00E24B87">
              <w:rPr>
                <w:noProof/>
                <w:webHidden/>
              </w:rPr>
              <w:tab/>
            </w:r>
            <w:r w:rsidR="00E24B87">
              <w:rPr>
                <w:noProof/>
                <w:webHidden/>
              </w:rPr>
              <w:fldChar w:fldCharType="begin"/>
            </w:r>
            <w:r w:rsidR="00E24B87">
              <w:rPr>
                <w:noProof/>
                <w:webHidden/>
              </w:rPr>
              <w:instrText xml:space="preserve"> PAGEREF _Toc449032885 \h </w:instrText>
            </w:r>
            <w:r w:rsidR="00E24B87">
              <w:rPr>
                <w:noProof/>
                <w:webHidden/>
              </w:rPr>
            </w:r>
            <w:r w:rsidR="00E24B87">
              <w:rPr>
                <w:noProof/>
                <w:webHidden/>
              </w:rPr>
              <w:fldChar w:fldCharType="separate"/>
            </w:r>
            <w:r w:rsidR="00E24B87">
              <w:rPr>
                <w:noProof/>
                <w:webHidden/>
              </w:rPr>
              <w:t>15</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86" w:history="1">
            <w:r w:rsidR="00E24B87" w:rsidRPr="00B06DF6">
              <w:rPr>
                <w:rStyle w:val="Hyperlink"/>
                <w:noProof/>
              </w:rPr>
              <w:t>8.2.1</w:t>
            </w:r>
            <w:r w:rsidR="00E24B87">
              <w:rPr>
                <w:rFonts w:asciiTheme="minorHAnsi" w:eastAsiaTheme="minorEastAsia" w:hAnsiTheme="minorHAnsi" w:cstheme="minorBidi"/>
                <w:noProof/>
                <w:sz w:val="22"/>
                <w:szCs w:val="22"/>
                <w:lang w:eastAsia="en-US"/>
              </w:rPr>
              <w:tab/>
            </w:r>
            <w:r w:rsidR="00E24B87" w:rsidRPr="00B06DF6">
              <w:rPr>
                <w:rStyle w:val="Hyperlink"/>
                <w:noProof/>
              </w:rPr>
              <w:t>Client Tier</w:t>
            </w:r>
            <w:r w:rsidR="00E24B87">
              <w:rPr>
                <w:noProof/>
                <w:webHidden/>
              </w:rPr>
              <w:tab/>
            </w:r>
            <w:r w:rsidR="00E24B87">
              <w:rPr>
                <w:noProof/>
                <w:webHidden/>
              </w:rPr>
              <w:fldChar w:fldCharType="begin"/>
            </w:r>
            <w:r w:rsidR="00E24B87">
              <w:rPr>
                <w:noProof/>
                <w:webHidden/>
              </w:rPr>
              <w:instrText xml:space="preserve"> PAGEREF _Toc449032886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87" w:history="1">
            <w:r w:rsidR="00E24B87" w:rsidRPr="00B06DF6">
              <w:rPr>
                <w:rStyle w:val="Hyperlink"/>
                <w:noProof/>
              </w:rPr>
              <w:t>8.2.2</w:t>
            </w:r>
            <w:r w:rsidR="00E24B87">
              <w:rPr>
                <w:rFonts w:asciiTheme="minorHAnsi" w:eastAsiaTheme="minorEastAsia" w:hAnsiTheme="minorHAnsi" w:cstheme="minorBidi"/>
                <w:noProof/>
                <w:sz w:val="22"/>
                <w:szCs w:val="22"/>
                <w:lang w:eastAsia="en-US"/>
              </w:rPr>
              <w:tab/>
            </w:r>
            <w:r w:rsidR="00E24B87" w:rsidRPr="00B06DF6">
              <w:rPr>
                <w:rStyle w:val="Hyperlink"/>
                <w:noProof/>
              </w:rPr>
              <w:t>Presentation Layer</w:t>
            </w:r>
            <w:r w:rsidR="00E24B87">
              <w:rPr>
                <w:noProof/>
                <w:webHidden/>
              </w:rPr>
              <w:tab/>
            </w:r>
            <w:r w:rsidR="00E24B87">
              <w:rPr>
                <w:noProof/>
                <w:webHidden/>
              </w:rPr>
              <w:fldChar w:fldCharType="begin"/>
            </w:r>
            <w:r w:rsidR="00E24B87">
              <w:rPr>
                <w:noProof/>
                <w:webHidden/>
              </w:rPr>
              <w:instrText xml:space="preserve"> PAGEREF _Toc449032887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88" w:history="1">
            <w:r w:rsidR="00E24B87" w:rsidRPr="00B06DF6">
              <w:rPr>
                <w:rStyle w:val="Hyperlink"/>
                <w:noProof/>
              </w:rPr>
              <w:t>8.2.3</w:t>
            </w:r>
            <w:r w:rsidR="00E24B87">
              <w:rPr>
                <w:rFonts w:asciiTheme="minorHAnsi" w:eastAsiaTheme="minorEastAsia" w:hAnsiTheme="minorHAnsi" w:cstheme="minorBidi"/>
                <w:noProof/>
                <w:sz w:val="22"/>
                <w:szCs w:val="22"/>
                <w:lang w:eastAsia="en-US"/>
              </w:rPr>
              <w:tab/>
            </w:r>
            <w:r w:rsidR="00E24B87" w:rsidRPr="00B06DF6">
              <w:rPr>
                <w:rStyle w:val="Hyperlink"/>
                <w:noProof/>
              </w:rPr>
              <w:t>Control Layer</w:t>
            </w:r>
            <w:r w:rsidR="00E24B87">
              <w:rPr>
                <w:noProof/>
                <w:webHidden/>
              </w:rPr>
              <w:tab/>
            </w:r>
            <w:r w:rsidR="00E24B87">
              <w:rPr>
                <w:noProof/>
                <w:webHidden/>
              </w:rPr>
              <w:fldChar w:fldCharType="begin"/>
            </w:r>
            <w:r w:rsidR="00E24B87">
              <w:rPr>
                <w:noProof/>
                <w:webHidden/>
              </w:rPr>
              <w:instrText xml:space="preserve"> PAGEREF _Toc449032888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89" w:history="1">
            <w:r w:rsidR="00E24B87" w:rsidRPr="00B06DF6">
              <w:rPr>
                <w:rStyle w:val="Hyperlink"/>
                <w:noProof/>
              </w:rPr>
              <w:t>8.2.4</w:t>
            </w:r>
            <w:r w:rsidR="00E24B87">
              <w:rPr>
                <w:rFonts w:asciiTheme="minorHAnsi" w:eastAsiaTheme="minorEastAsia" w:hAnsiTheme="minorHAnsi" w:cstheme="minorBidi"/>
                <w:noProof/>
                <w:sz w:val="22"/>
                <w:szCs w:val="22"/>
                <w:lang w:eastAsia="en-US"/>
              </w:rPr>
              <w:tab/>
            </w:r>
            <w:r w:rsidR="00E24B87" w:rsidRPr="00B06DF6">
              <w:rPr>
                <w:rStyle w:val="Hyperlink"/>
                <w:noProof/>
              </w:rPr>
              <w:t>Business Logic Layer</w:t>
            </w:r>
            <w:r w:rsidR="00E24B87">
              <w:rPr>
                <w:noProof/>
                <w:webHidden/>
              </w:rPr>
              <w:tab/>
            </w:r>
            <w:r w:rsidR="00E24B87">
              <w:rPr>
                <w:noProof/>
                <w:webHidden/>
              </w:rPr>
              <w:fldChar w:fldCharType="begin"/>
            </w:r>
            <w:r w:rsidR="00E24B87">
              <w:rPr>
                <w:noProof/>
                <w:webHidden/>
              </w:rPr>
              <w:instrText xml:space="preserve"> PAGEREF _Toc449032889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90" w:history="1">
            <w:r w:rsidR="00E24B87" w:rsidRPr="00B06DF6">
              <w:rPr>
                <w:rStyle w:val="Hyperlink"/>
                <w:noProof/>
              </w:rPr>
              <w:t>8.2.5</w:t>
            </w:r>
            <w:r w:rsidR="00E24B87">
              <w:rPr>
                <w:rFonts w:asciiTheme="minorHAnsi" w:eastAsiaTheme="minorEastAsia" w:hAnsiTheme="minorHAnsi" w:cstheme="minorBidi"/>
                <w:noProof/>
                <w:sz w:val="22"/>
                <w:szCs w:val="22"/>
                <w:lang w:eastAsia="en-US"/>
              </w:rPr>
              <w:tab/>
            </w:r>
            <w:r w:rsidR="00E24B87" w:rsidRPr="00B06DF6">
              <w:rPr>
                <w:rStyle w:val="Hyperlink"/>
                <w:noProof/>
              </w:rPr>
              <w:t>Data Access Layer</w:t>
            </w:r>
            <w:r w:rsidR="00E24B87">
              <w:rPr>
                <w:noProof/>
                <w:webHidden/>
              </w:rPr>
              <w:tab/>
            </w:r>
            <w:r w:rsidR="00E24B87">
              <w:rPr>
                <w:noProof/>
                <w:webHidden/>
              </w:rPr>
              <w:fldChar w:fldCharType="begin"/>
            </w:r>
            <w:r w:rsidR="00E24B87">
              <w:rPr>
                <w:noProof/>
                <w:webHidden/>
              </w:rPr>
              <w:instrText xml:space="preserve"> PAGEREF _Toc449032890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91" w:history="1">
            <w:r w:rsidR="00E24B87" w:rsidRPr="00B06DF6">
              <w:rPr>
                <w:rStyle w:val="Hyperlink"/>
                <w:noProof/>
              </w:rPr>
              <w:t>8.2.6</w:t>
            </w:r>
            <w:r w:rsidR="00E24B87">
              <w:rPr>
                <w:rFonts w:asciiTheme="minorHAnsi" w:eastAsiaTheme="minorEastAsia" w:hAnsiTheme="minorHAnsi" w:cstheme="minorBidi"/>
                <w:noProof/>
                <w:sz w:val="22"/>
                <w:szCs w:val="22"/>
                <w:lang w:eastAsia="en-US"/>
              </w:rPr>
              <w:tab/>
            </w:r>
            <w:r w:rsidR="00E24B87" w:rsidRPr="00B06DF6">
              <w:rPr>
                <w:rStyle w:val="Hyperlink"/>
                <w:noProof/>
              </w:rPr>
              <w:t>Enterprise Information Layer</w:t>
            </w:r>
            <w:r w:rsidR="00E24B87">
              <w:rPr>
                <w:noProof/>
                <w:webHidden/>
              </w:rPr>
              <w:tab/>
            </w:r>
            <w:r w:rsidR="00E24B87">
              <w:rPr>
                <w:noProof/>
                <w:webHidden/>
              </w:rPr>
              <w:fldChar w:fldCharType="begin"/>
            </w:r>
            <w:r w:rsidR="00E24B87">
              <w:rPr>
                <w:noProof/>
                <w:webHidden/>
              </w:rPr>
              <w:instrText xml:space="preserve"> PAGEREF _Toc449032891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92" w:history="1">
            <w:r w:rsidR="00E24B87" w:rsidRPr="00B06DF6">
              <w:rPr>
                <w:rStyle w:val="Hyperlink"/>
                <w:noProof/>
              </w:rPr>
              <w:t>9.</w:t>
            </w:r>
            <w:r w:rsidR="00E24B87">
              <w:rPr>
                <w:rFonts w:asciiTheme="minorHAnsi" w:eastAsiaTheme="minorEastAsia" w:hAnsiTheme="minorHAnsi" w:cstheme="minorBidi"/>
                <w:noProof/>
                <w:sz w:val="22"/>
                <w:szCs w:val="22"/>
                <w:lang w:eastAsia="en-US"/>
              </w:rPr>
              <w:tab/>
            </w:r>
            <w:r w:rsidR="00E24B87" w:rsidRPr="00B06DF6">
              <w:rPr>
                <w:rStyle w:val="Hyperlink"/>
                <w:noProof/>
              </w:rPr>
              <w:t>System Design</w:t>
            </w:r>
            <w:r w:rsidR="00E24B87">
              <w:rPr>
                <w:noProof/>
                <w:webHidden/>
              </w:rPr>
              <w:tab/>
            </w:r>
            <w:r w:rsidR="00E24B87">
              <w:rPr>
                <w:noProof/>
                <w:webHidden/>
              </w:rPr>
              <w:fldChar w:fldCharType="begin"/>
            </w:r>
            <w:r w:rsidR="00E24B87">
              <w:rPr>
                <w:noProof/>
                <w:webHidden/>
              </w:rPr>
              <w:instrText xml:space="preserve"> PAGEREF _Toc449032892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93" w:history="1">
            <w:r w:rsidR="00E24B87" w:rsidRPr="00B06DF6">
              <w:rPr>
                <w:rStyle w:val="Hyperlink"/>
                <w:noProof/>
              </w:rPr>
              <w:t>10.</w:t>
            </w:r>
            <w:r w:rsidR="00E24B87">
              <w:rPr>
                <w:rFonts w:asciiTheme="minorHAnsi" w:eastAsiaTheme="minorEastAsia" w:hAnsiTheme="minorHAnsi" w:cstheme="minorBidi"/>
                <w:noProof/>
                <w:sz w:val="22"/>
                <w:szCs w:val="22"/>
                <w:lang w:eastAsia="en-US"/>
              </w:rPr>
              <w:tab/>
            </w:r>
            <w:r w:rsidR="00E24B87" w:rsidRPr="00B06DF6">
              <w:rPr>
                <w:rStyle w:val="Hyperlink"/>
                <w:noProof/>
              </w:rPr>
              <w:t>Directory Structure</w:t>
            </w:r>
            <w:r w:rsidR="00E24B87">
              <w:rPr>
                <w:noProof/>
                <w:webHidden/>
              </w:rPr>
              <w:tab/>
            </w:r>
            <w:r w:rsidR="00E24B87">
              <w:rPr>
                <w:noProof/>
                <w:webHidden/>
              </w:rPr>
              <w:fldChar w:fldCharType="begin"/>
            </w:r>
            <w:r w:rsidR="00E24B87">
              <w:rPr>
                <w:noProof/>
                <w:webHidden/>
              </w:rPr>
              <w:instrText xml:space="preserve"> PAGEREF _Toc449032893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94" w:history="1">
            <w:r w:rsidR="00E24B87" w:rsidRPr="00B06DF6">
              <w:rPr>
                <w:rStyle w:val="Hyperlink"/>
                <w:noProof/>
              </w:rPr>
              <w:t>11.</w:t>
            </w:r>
            <w:r w:rsidR="00E24B87">
              <w:rPr>
                <w:rFonts w:asciiTheme="minorHAnsi" w:eastAsiaTheme="minorEastAsia" w:hAnsiTheme="minorHAnsi" w:cstheme="minorBidi"/>
                <w:noProof/>
                <w:sz w:val="22"/>
                <w:szCs w:val="22"/>
                <w:lang w:eastAsia="en-US"/>
              </w:rPr>
              <w:tab/>
            </w:r>
            <w:r w:rsidR="00E24B87" w:rsidRPr="00B06DF6">
              <w:rPr>
                <w:rStyle w:val="Hyperlink"/>
                <w:noProof/>
              </w:rPr>
              <w:t>File Naming Conventions</w:t>
            </w:r>
            <w:r w:rsidR="00E24B87">
              <w:rPr>
                <w:noProof/>
                <w:webHidden/>
              </w:rPr>
              <w:tab/>
            </w:r>
            <w:r w:rsidR="00E24B87">
              <w:rPr>
                <w:noProof/>
                <w:webHidden/>
              </w:rPr>
              <w:fldChar w:fldCharType="begin"/>
            </w:r>
            <w:r w:rsidR="00E24B87">
              <w:rPr>
                <w:noProof/>
                <w:webHidden/>
              </w:rPr>
              <w:instrText xml:space="preserve"> PAGEREF _Toc449032894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95" w:history="1">
            <w:r w:rsidR="00E24B87" w:rsidRPr="00B06DF6">
              <w:rPr>
                <w:rStyle w:val="Hyperlink"/>
                <w:noProof/>
              </w:rPr>
              <w:t>12.</w:t>
            </w:r>
            <w:r w:rsidR="00E24B87">
              <w:rPr>
                <w:rFonts w:asciiTheme="minorHAnsi" w:eastAsiaTheme="minorEastAsia" w:hAnsiTheme="minorHAnsi" w:cstheme="minorBidi"/>
                <w:noProof/>
                <w:sz w:val="22"/>
                <w:szCs w:val="22"/>
                <w:lang w:eastAsia="en-US"/>
              </w:rPr>
              <w:tab/>
            </w:r>
            <w:r w:rsidR="00E24B87" w:rsidRPr="00B06DF6">
              <w:rPr>
                <w:rStyle w:val="Hyperlink"/>
                <w:noProof/>
              </w:rPr>
              <w:t>Development Technologies</w:t>
            </w:r>
            <w:r w:rsidR="00E24B87">
              <w:rPr>
                <w:noProof/>
                <w:webHidden/>
              </w:rPr>
              <w:tab/>
            </w:r>
            <w:r w:rsidR="00E24B87">
              <w:rPr>
                <w:noProof/>
                <w:webHidden/>
              </w:rPr>
              <w:fldChar w:fldCharType="begin"/>
            </w:r>
            <w:r w:rsidR="00E24B87">
              <w:rPr>
                <w:noProof/>
                <w:webHidden/>
              </w:rPr>
              <w:instrText xml:space="preserve"> PAGEREF _Toc449032895 \h </w:instrText>
            </w:r>
            <w:r w:rsidR="00E24B87">
              <w:rPr>
                <w:noProof/>
                <w:webHidden/>
              </w:rPr>
            </w:r>
            <w:r w:rsidR="00E24B87">
              <w:rPr>
                <w:noProof/>
                <w:webHidden/>
              </w:rPr>
              <w:fldChar w:fldCharType="separate"/>
            </w:r>
            <w:r w:rsidR="00E24B87">
              <w:rPr>
                <w:noProof/>
                <w:webHidden/>
              </w:rPr>
              <w:t>16</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96" w:history="1">
            <w:r w:rsidR="00E24B87" w:rsidRPr="00B06DF6">
              <w:rPr>
                <w:rStyle w:val="Hyperlink"/>
                <w:noProof/>
              </w:rPr>
              <w:t>13.</w:t>
            </w:r>
            <w:r w:rsidR="00E24B87">
              <w:rPr>
                <w:rFonts w:asciiTheme="minorHAnsi" w:eastAsiaTheme="minorEastAsia" w:hAnsiTheme="minorHAnsi" w:cstheme="minorBidi"/>
                <w:noProof/>
                <w:sz w:val="22"/>
                <w:szCs w:val="22"/>
                <w:lang w:eastAsia="en-US"/>
              </w:rPr>
              <w:tab/>
            </w:r>
            <w:r w:rsidR="00E24B87" w:rsidRPr="00B06DF6">
              <w:rPr>
                <w:rStyle w:val="Hyperlink"/>
                <w:noProof/>
              </w:rPr>
              <w:t>Conversion Design</w:t>
            </w:r>
            <w:r w:rsidR="00E24B87">
              <w:rPr>
                <w:noProof/>
                <w:webHidden/>
              </w:rPr>
              <w:tab/>
            </w:r>
            <w:r w:rsidR="00E24B87">
              <w:rPr>
                <w:noProof/>
                <w:webHidden/>
              </w:rPr>
              <w:fldChar w:fldCharType="begin"/>
            </w:r>
            <w:r w:rsidR="00E24B87">
              <w:rPr>
                <w:noProof/>
                <w:webHidden/>
              </w:rPr>
              <w:instrText xml:space="preserve"> PAGEREF _Toc449032896 \h </w:instrText>
            </w:r>
            <w:r w:rsidR="00E24B87">
              <w:rPr>
                <w:noProof/>
                <w:webHidden/>
              </w:rPr>
            </w:r>
            <w:r w:rsidR="00E24B87">
              <w:rPr>
                <w:noProof/>
                <w:webHidden/>
              </w:rPr>
              <w:fldChar w:fldCharType="separate"/>
            </w:r>
            <w:r w:rsidR="00E24B87">
              <w:rPr>
                <w:noProof/>
                <w:webHidden/>
              </w:rPr>
              <w:t>17</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97" w:history="1">
            <w:r w:rsidR="00E24B87" w:rsidRPr="00B06DF6">
              <w:rPr>
                <w:rStyle w:val="Hyperlink"/>
                <w:noProof/>
              </w:rPr>
              <w:t>14.</w:t>
            </w:r>
            <w:r w:rsidR="00E24B87">
              <w:rPr>
                <w:rFonts w:asciiTheme="minorHAnsi" w:eastAsiaTheme="minorEastAsia" w:hAnsiTheme="minorHAnsi" w:cstheme="minorBidi"/>
                <w:noProof/>
                <w:sz w:val="22"/>
                <w:szCs w:val="22"/>
                <w:lang w:eastAsia="en-US"/>
              </w:rPr>
              <w:tab/>
            </w:r>
            <w:r w:rsidR="00E24B87" w:rsidRPr="00B06DF6">
              <w:rPr>
                <w:rStyle w:val="Hyperlink"/>
                <w:noProof/>
              </w:rPr>
              <w:t>System Interface Design</w:t>
            </w:r>
            <w:r w:rsidR="00E24B87">
              <w:rPr>
                <w:noProof/>
                <w:webHidden/>
              </w:rPr>
              <w:tab/>
            </w:r>
            <w:r w:rsidR="00E24B87">
              <w:rPr>
                <w:noProof/>
                <w:webHidden/>
              </w:rPr>
              <w:fldChar w:fldCharType="begin"/>
            </w:r>
            <w:r w:rsidR="00E24B87">
              <w:rPr>
                <w:noProof/>
                <w:webHidden/>
              </w:rPr>
              <w:instrText xml:space="preserve"> PAGEREF _Toc449032897 \h </w:instrText>
            </w:r>
            <w:r w:rsidR="00E24B87">
              <w:rPr>
                <w:noProof/>
                <w:webHidden/>
              </w:rPr>
            </w:r>
            <w:r w:rsidR="00E24B87">
              <w:rPr>
                <w:noProof/>
                <w:webHidden/>
              </w:rPr>
              <w:fldChar w:fldCharType="separate"/>
            </w:r>
            <w:r w:rsidR="00E24B87">
              <w:rPr>
                <w:noProof/>
                <w:webHidden/>
              </w:rPr>
              <w:t>17</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898" w:history="1">
            <w:r w:rsidR="00E24B87" w:rsidRPr="00B06DF6">
              <w:rPr>
                <w:rStyle w:val="Hyperlink"/>
                <w:noProof/>
              </w:rPr>
              <w:t>14.1.1</w:t>
            </w:r>
            <w:r w:rsidR="00E24B87">
              <w:rPr>
                <w:rFonts w:asciiTheme="minorHAnsi" w:eastAsiaTheme="minorEastAsia" w:hAnsiTheme="minorHAnsi" w:cstheme="minorBidi"/>
                <w:noProof/>
                <w:sz w:val="22"/>
                <w:szCs w:val="22"/>
                <w:lang w:eastAsia="en-US"/>
              </w:rPr>
              <w:tab/>
            </w:r>
            <w:r w:rsidR="00E24B87" w:rsidRPr="00B06DF6">
              <w:rPr>
                <w:rStyle w:val="Hyperlink"/>
                <w:noProof/>
              </w:rPr>
              <w:t>Interface Technical Requirements</w:t>
            </w:r>
            <w:r w:rsidR="00E24B87">
              <w:rPr>
                <w:noProof/>
                <w:webHidden/>
              </w:rPr>
              <w:tab/>
            </w:r>
            <w:r w:rsidR="00E24B87">
              <w:rPr>
                <w:noProof/>
                <w:webHidden/>
              </w:rPr>
              <w:fldChar w:fldCharType="begin"/>
            </w:r>
            <w:r w:rsidR="00E24B87">
              <w:rPr>
                <w:noProof/>
                <w:webHidden/>
              </w:rPr>
              <w:instrText xml:space="preserve"> PAGEREF _Toc449032898 \h </w:instrText>
            </w:r>
            <w:r w:rsidR="00E24B87">
              <w:rPr>
                <w:noProof/>
                <w:webHidden/>
              </w:rPr>
            </w:r>
            <w:r w:rsidR="00E24B87">
              <w:rPr>
                <w:noProof/>
                <w:webHidden/>
              </w:rPr>
              <w:fldChar w:fldCharType="separate"/>
            </w:r>
            <w:r w:rsidR="00E24B87">
              <w:rPr>
                <w:noProof/>
                <w:webHidden/>
              </w:rPr>
              <w:t>17</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899" w:history="1">
            <w:r w:rsidR="00E24B87" w:rsidRPr="00B06DF6">
              <w:rPr>
                <w:rStyle w:val="Hyperlink"/>
                <w:noProof/>
              </w:rPr>
              <w:t>15.</w:t>
            </w:r>
            <w:r w:rsidR="00E24B87">
              <w:rPr>
                <w:rFonts w:asciiTheme="minorHAnsi" w:eastAsiaTheme="minorEastAsia" w:hAnsiTheme="minorHAnsi" w:cstheme="minorBidi"/>
                <w:noProof/>
                <w:sz w:val="22"/>
                <w:szCs w:val="22"/>
                <w:lang w:eastAsia="en-US"/>
              </w:rPr>
              <w:tab/>
            </w:r>
            <w:r w:rsidR="00E24B87" w:rsidRPr="00B06DF6">
              <w:rPr>
                <w:rStyle w:val="Hyperlink"/>
                <w:noProof/>
              </w:rPr>
              <w:t>Security Design</w:t>
            </w:r>
            <w:r w:rsidR="00E24B87">
              <w:rPr>
                <w:noProof/>
                <w:webHidden/>
              </w:rPr>
              <w:tab/>
            </w:r>
            <w:r w:rsidR="00E24B87">
              <w:rPr>
                <w:noProof/>
                <w:webHidden/>
              </w:rPr>
              <w:fldChar w:fldCharType="begin"/>
            </w:r>
            <w:r w:rsidR="00E24B87">
              <w:rPr>
                <w:noProof/>
                <w:webHidden/>
              </w:rPr>
              <w:instrText xml:space="preserve"> PAGEREF _Toc449032899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900" w:history="1">
            <w:r w:rsidR="00E24B87" w:rsidRPr="00B06DF6">
              <w:rPr>
                <w:rStyle w:val="Hyperlink"/>
                <w:noProof/>
              </w:rPr>
              <w:t>16.</w:t>
            </w:r>
            <w:r w:rsidR="00E24B87">
              <w:rPr>
                <w:rFonts w:asciiTheme="minorHAnsi" w:eastAsiaTheme="minorEastAsia" w:hAnsiTheme="minorHAnsi" w:cstheme="minorBidi"/>
                <w:noProof/>
                <w:sz w:val="22"/>
                <w:szCs w:val="22"/>
                <w:lang w:eastAsia="en-US"/>
              </w:rPr>
              <w:tab/>
            </w:r>
            <w:r w:rsidR="00E24B87" w:rsidRPr="00B06DF6">
              <w:rPr>
                <w:rStyle w:val="Hyperlink"/>
                <w:noProof/>
              </w:rPr>
              <w:t>System Components</w:t>
            </w:r>
            <w:r w:rsidR="00E24B87">
              <w:rPr>
                <w:noProof/>
                <w:webHidden/>
              </w:rPr>
              <w:tab/>
            </w:r>
            <w:r w:rsidR="00E24B87">
              <w:rPr>
                <w:noProof/>
                <w:webHidden/>
              </w:rPr>
              <w:fldChar w:fldCharType="begin"/>
            </w:r>
            <w:r w:rsidR="00E24B87">
              <w:rPr>
                <w:noProof/>
                <w:webHidden/>
              </w:rPr>
              <w:instrText xml:space="preserve"> PAGEREF _Toc449032900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901" w:history="1">
            <w:r w:rsidR="00E24B87" w:rsidRPr="00B06DF6">
              <w:rPr>
                <w:rStyle w:val="Hyperlink"/>
                <w:noProof/>
              </w:rPr>
              <w:t>16.1.1</w:t>
            </w:r>
            <w:r w:rsidR="00E24B87">
              <w:rPr>
                <w:rFonts w:asciiTheme="minorHAnsi" w:eastAsiaTheme="minorEastAsia" w:hAnsiTheme="minorHAnsi" w:cstheme="minorBidi"/>
                <w:noProof/>
                <w:sz w:val="22"/>
                <w:szCs w:val="22"/>
                <w:lang w:eastAsia="en-US"/>
              </w:rPr>
              <w:tab/>
            </w:r>
            <w:r w:rsidR="00E24B87" w:rsidRPr="00B06DF6">
              <w:rPr>
                <w:rStyle w:val="Hyperlink"/>
                <w:noProof/>
              </w:rPr>
              <w:t>Overview</w:t>
            </w:r>
            <w:r w:rsidR="00E24B87">
              <w:rPr>
                <w:noProof/>
                <w:webHidden/>
              </w:rPr>
              <w:tab/>
            </w:r>
            <w:r w:rsidR="00E24B87">
              <w:rPr>
                <w:noProof/>
                <w:webHidden/>
              </w:rPr>
              <w:fldChar w:fldCharType="begin"/>
            </w:r>
            <w:r w:rsidR="00E24B87">
              <w:rPr>
                <w:noProof/>
                <w:webHidden/>
              </w:rPr>
              <w:instrText xml:space="preserve"> PAGEREF _Toc449032901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902" w:history="1">
            <w:r w:rsidR="00E24B87" w:rsidRPr="00B06DF6">
              <w:rPr>
                <w:rStyle w:val="Hyperlink"/>
                <w:noProof/>
              </w:rPr>
              <w:t>16.1.2</w:t>
            </w:r>
            <w:r w:rsidR="00E24B87">
              <w:rPr>
                <w:rFonts w:asciiTheme="minorHAnsi" w:eastAsiaTheme="minorEastAsia" w:hAnsiTheme="minorHAnsi" w:cstheme="minorBidi"/>
                <w:noProof/>
                <w:sz w:val="22"/>
                <w:szCs w:val="22"/>
                <w:lang w:eastAsia="en-US"/>
              </w:rPr>
              <w:tab/>
            </w:r>
            <w:r w:rsidR="00E24B87" w:rsidRPr="00B06DF6">
              <w:rPr>
                <w:rStyle w:val="Hyperlink"/>
                <w:noProof/>
              </w:rPr>
              <w:t>Minimum Configuration Requirements</w:t>
            </w:r>
            <w:r w:rsidR="00E24B87">
              <w:rPr>
                <w:noProof/>
                <w:webHidden/>
              </w:rPr>
              <w:tab/>
            </w:r>
            <w:r w:rsidR="00E24B87">
              <w:rPr>
                <w:noProof/>
                <w:webHidden/>
              </w:rPr>
              <w:fldChar w:fldCharType="begin"/>
            </w:r>
            <w:r w:rsidR="00E24B87">
              <w:rPr>
                <w:noProof/>
                <w:webHidden/>
              </w:rPr>
              <w:instrText xml:space="preserve"> PAGEREF _Toc449032902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903" w:history="1">
            <w:r w:rsidR="00E24B87" w:rsidRPr="00B06DF6">
              <w:rPr>
                <w:rStyle w:val="Hyperlink"/>
                <w:noProof/>
              </w:rPr>
              <w:t>16.1.3</w:t>
            </w:r>
            <w:r w:rsidR="00E24B87">
              <w:rPr>
                <w:rFonts w:asciiTheme="minorHAnsi" w:eastAsiaTheme="minorEastAsia" w:hAnsiTheme="minorHAnsi" w:cstheme="minorBidi"/>
                <w:noProof/>
                <w:sz w:val="22"/>
                <w:szCs w:val="22"/>
                <w:lang w:eastAsia="en-US"/>
              </w:rPr>
              <w:tab/>
            </w:r>
            <w:r w:rsidR="00E24B87" w:rsidRPr="00B06DF6">
              <w:rPr>
                <w:rStyle w:val="Hyperlink"/>
                <w:noProof/>
              </w:rPr>
              <w:t>Processing</w:t>
            </w:r>
            <w:r w:rsidR="00E24B87">
              <w:rPr>
                <w:noProof/>
                <w:webHidden/>
              </w:rPr>
              <w:tab/>
            </w:r>
            <w:r w:rsidR="00E24B87">
              <w:rPr>
                <w:noProof/>
                <w:webHidden/>
              </w:rPr>
              <w:fldChar w:fldCharType="begin"/>
            </w:r>
            <w:r w:rsidR="00E24B87">
              <w:rPr>
                <w:noProof/>
                <w:webHidden/>
              </w:rPr>
              <w:instrText xml:space="preserve"> PAGEREF _Toc449032903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904" w:history="1">
            <w:r w:rsidR="00E24B87" w:rsidRPr="00B06DF6">
              <w:rPr>
                <w:rStyle w:val="Hyperlink"/>
                <w:noProof/>
              </w:rPr>
              <w:t>16.1.4</w:t>
            </w:r>
            <w:r w:rsidR="00E24B87">
              <w:rPr>
                <w:rFonts w:asciiTheme="minorHAnsi" w:eastAsiaTheme="minorEastAsia" w:hAnsiTheme="minorHAnsi" w:cstheme="minorBidi"/>
                <w:noProof/>
                <w:sz w:val="22"/>
                <w:szCs w:val="22"/>
                <w:lang w:eastAsia="en-US"/>
              </w:rPr>
              <w:tab/>
            </w:r>
            <w:r w:rsidR="00E24B87" w:rsidRPr="00B06DF6">
              <w:rPr>
                <w:rStyle w:val="Hyperlink"/>
                <w:noProof/>
              </w:rPr>
              <w:t>Outputs</w:t>
            </w:r>
            <w:r w:rsidR="00E24B87">
              <w:rPr>
                <w:noProof/>
                <w:webHidden/>
              </w:rPr>
              <w:tab/>
            </w:r>
            <w:r w:rsidR="00E24B87">
              <w:rPr>
                <w:noProof/>
                <w:webHidden/>
              </w:rPr>
              <w:fldChar w:fldCharType="begin"/>
            </w:r>
            <w:r w:rsidR="00E24B87">
              <w:rPr>
                <w:noProof/>
                <w:webHidden/>
              </w:rPr>
              <w:instrText xml:space="preserve"> PAGEREF _Toc449032904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3"/>
            <w:rPr>
              <w:rFonts w:asciiTheme="minorHAnsi" w:eastAsiaTheme="minorEastAsia" w:hAnsiTheme="minorHAnsi" w:cstheme="minorBidi"/>
              <w:noProof/>
              <w:sz w:val="22"/>
              <w:szCs w:val="22"/>
              <w:lang w:eastAsia="en-US"/>
            </w:rPr>
          </w:pPr>
          <w:hyperlink w:anchor="_Toc449032905" w:history="1">
            <w:r w:rsidR="00E24B87" w:rsidRPr="00B06DF6">
              <w:rPr>
                <w:rStyle w:val="Hyperlink"/>
                <w:noProof/>
              </w:rPr>
              <w:t>16.1.5</w:t>
            </w:r>
            <w:r w:rsidR="00E24B87">
              <w:rPr>
                <w:rFonts w:asciiTheme="minorHAnsi" w:eastAsiaTheme="minorEastAsia" w:hAnsiTheme="minorHAnsi" w:cstheme="minorBidi"/>
                <w:noProof/>
                <w:sz w:val="22"/>
                <w:szCs w:val="22"/>
                <w:lang w:eastAsia="en-US"/>
              </w:rPr>
              <w:tab/>
            </w:r>
            <w:r w:rsidR="00E24B87" w:rsidRPr="00B06DF6">
              <w:rPr>
                <w:rStyle w:val="Hyperlink"/>
                <w:noProof/>
              </w:rPr>
              <w:t>Implications for Business Process/Operations</w:t>
            </w:r>
            <w:r w:rsidR="00E24B87">
              <w:rPr>
                <w:noProof/>
                <w:webHidden/>
              </w:rPr>
              <w:tab/>
            </w:r>
            <w:r w:rsidR="00E24B87">
              <w:rPr>
                <w:noProof/>
                <w:webHidden/>
              </w:rPr>
              <w:fldChar w:fldCharType="begin"/>
            </w:r>
            <w:r w:rsidR="00E24B87">
              <w:rPr>
                <w:noProof/>
                <w:webHidden/>
              </w:rPr>
              <w:instrText xml:space="preserve"> PAGEREF _Toc449032905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906" w:history="1">
            <w:r w:rsidR="00E24B87" w:rsidRPr="00B06DF6">
              <w:rPr>
                <w:rStyle w:val="Hyperlink"/>
                <w:noProof/>
              </w:rPr>
              <w:t>17.</w:t>
            </w:r>
            <w:r w:rsidR="00E24B87">
              <w:rPr>
                <w:rFonts w:asciiTheme="minorHAnsi" w:eastAsiaTheme="minorEastAsia" w:hAnsiTheme="minorHAnsi" w:cstheme="minorBidi"/>
                <w:noProof/>
                <w:sz w:val="22"/>
                <w:szCs w:val="22"/>
                <w:lang w:eastAsia="en-US"/>
              </w:rPr>
              <w:tab/>
            </w:r>
            <w:r w:rsidR="00E24B87" w:rsidRPr="00B06DF6">
              <w:rPr>
                <w:rStyle w:val="Hyperlink"/>
                <w:noProof/>
              </w:rPr>
              <w:t>Source Code Compiling and Linking</w:t>
            </w:r>
            <w:r w:rsidR="00E24B87">
              <w:rPr>
                <w:noProof/>
                <w:webHidden/>
              </w:rPr>
              <w:tab/>
            </w:r>
            <w:r w:rsidR="00E24B87">
              <w:rPr>
                <w:noProof/>
                <w:webHidden/>
              </w:rPr>
              <w:fldChar w:fldCharType="begin"/>
            </w:r>
            <w:r w:rsidR="00E24B87">
              <w:rPr>
                <w:noProof/>
                <w:webHidden/>
              </w:rPr>
              <w:instrText xml:space="preserve"> PAGEREF _Toc449032906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907" w:history="1">
            <w:r w:rsidR="00E24B87" w:rsidRPr="00B06DF6">
              <w:rPr>
                <w:rStyle w:val="Hyperlink"/>
                <w:noProof/>
              </w:rPr>
              <w:t>18.</w:t>
            </w:r>
            <w:r w:rsidR="00E24B87">
              <w:rPr>
                <w:rFonts w:asciiTheme="minorHAnsi" w:eastAsiaTheme="minorEastAsia" w:hAnsiTheme="minorHAnsi" w:cstheme="minorBidi"/>
                <w:noProof/>
                <w:sz w:val="22"/>
                <w:szCs w:val="22"/>
                <w:lang w:eastAsia="en-US"/>
              </w:rPr>
              <w:tab/>
            </w:r>
            <w:r w:rsidR="00E24B87" w:rsidRPr="00B06DF6">
              <w:rPr>
                <w:rStyle w:val="Hyperlink"/>
                <w:noProof/>
              </w:rPr>
              <w:t>Supporting References</w:t>
            </w:r>
            <w:r w:rsidR="00E24B87">
              <w:rPr>
                <w:noProof/>
                <w:webHidden/>
              </w:rPr>
              <w:tab/>
            </w:r>
            <w:r w:rsidR="00E24B87">
              <w:rPr>
                <w:noProof/>
                <w:webHidden/>
              </w:rPr>
              <w:fldChar w:fldCharType="begin"/>
            </w:r>
            <w:r w:rsidR="00E24B87">
              <w:rPr>
                <w:noProof/>
                <w:webHidden/>
              </w:rPr>
              <w:instrText xml:space="preserve"> PAGEREF _Toc449032907 \h </w:instrText>
            </w:r>
            <w:r w:rsidR="00E24B87">
              <w:rPr>
                <w:noProof/>
                <w:webHidden/>
              </w:rPr>
            </w:r>
            <w:r w:rsidR="00E24B87">
              <w:rPr>
                <w:noProof/>
                <w:webHidden/>
              </w:rPr>
              <w:fldChar w:fldCharType="separate"/>
            </w:r>
            <w:r w:rsidR="00E24B87">
              <w:rPr>
                <w:noProof/>
                <w:webHidden/>
              </w:rPr>
              <w:t>18</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908" w:history="1">
            <w:r w:rsidR="00E24B87" w:rsidRPr="00B06DF6">
              <w:rPr>
                <w:rStyle w:val="Hyperlink"/>
                <w:noProof/>
              </w:rPr>
              <w:t>19.</w:t>
            </w:r>
            <w:r w:rsidR="00E24B87">
              <w:rPr>
                <w:rFonts w:asciiTheme="minorHAnsi" w:eastAsiaTheme="minorEastAsia" w:hAnsiTheme="minorHAnsi" w:cstheme="minorBidi"/>
                <w:noProof/>
                <w:sz w:val="22"/>
                <w:szCs w:val="22"/>
                <w:lang w:eastAsia="en-US"/>
              </w:rPr>
              <w:tab/>
            </w:r>
            <w:r w:rsidR="00E24B87" w:rsidRPr="00B06DF6">
              <w:rPr>
                <w:rStyle w:val="Hyperlink"/>
                <w:noProof/>
              </w:rPr>
              <w:t>Revision History</w:t>
            </w:r>
            <w:r w:rsidR="00E24B87">
              <w:rPr>
                <w:noProof/>
                <w:webHidden/>
              </w:rPr>
              <w:tab/>
            </w:r>
            <w:r w:rsidR="00E24B87">
              <w:rPr>
                <w:noProof/>
                <w:webHidden/>
              </w:rPr>
              <w:fldChar w:fldCharType="begin"/>
            </w:r>
            <w:r w:rsidR="00E24B87">
              <w:rPr>
                <w:noProof/>
                <w:webHidden/>
              </w:rPr>
              <w:instrText xml:space="preserve"> PAGEREF _Toc449032908 \h </w:instrText>
            </w:r>
            <w:r w:rsidR="00E24B87">
              <w:rPr>
                <w:noProof/>
                <w:webHidden/>
              </w:rPr>
            </w:r>
            <w:r w:rsidR="00E24B87">
              <w:rPr>
                <w:noProof/>
                <w:webHidden/>
              </w:rPr>
              <w:fldChar w:fldCharType="separate"/>
            </w:r>
            <w:r w:rsidR="00E24B87">
              <w:rPr>
                <w:noProof/>
                <w:webHidden/>
              </w:rPr>
              <w:t>19</w:t>
            </w:r>
            <w:r w:rsidR="00E24B87">
              <w:rPr>
                <w:noProof/>
                <w:webHidden/>
              </w:rPr>
              <w:fldChar w:fldCharType="end"/>
            </w:r>
          </w:hyperlink>
        </w:p>
        <w:p w:rsidR="00E24B87" w:rsidRDefault="00B15ABC">
          <w:pPr>
            <w:pStyle w:val="TOC1"/>
            <w:rPr>
              <w:rFonts w:asciiTheme="minorHAnsi" w:eastAsiaTheme="minorEastAsia" w:hAnsiTheme="minorHAnsi" w:cstheme="minorBidi"/>
              <w:noProof/>
              <w:sz w:val="22"/>
              <w:szCs w:val="22"/>
              <w:lang w:eastAsia="en-US"/>
            </w:rPr>
          </w:pPr>
          <w:hyperlink w:anchor="_Toc449032909" w:history="1">
            <w:r w:rsidR="00E24B87" w:rsidRPr="00B06DF6">
              <w:rPr>
                <w:rStyle w:val="Hyperlink"/>
                <w:noProof/>
              </w:rPr>
              <w:t>20.</w:t>
            </w:r>
            <w:r w:rsidR="00E24B87">
              <w:rPr>
                <w:rFonts w:asciiTheme="minorHAnsi" w:eastAsiaTheme="minorEastAsia" w:hAnsiTheme="minorHAnsi" w:cstheme="minorBidi"/>
                <w:noProof/>
                <w:sz w:val="22"/>
                <w:szCs w:val="22"/>
                <w:lang w:eastAsia="en-US"/>
              </w:rPr>
              <w:tab/>
            </w:r>
            <w:r w:rsidR="00E24B87" w:rsidRPr="00B06DF6">
              <w:rPr>
                <w:rStyle w:val="Hyperlink"/>
                <w:noProof/>
              </w:rPr>
              <w:t>Appendices</w:t>
            </w:r>
            <w:r w:rsidR="00E24B87">
              <w:rPr>
                <w:noProof/>
                <w:webHidden/>
              </w:rPr>
              <w:tab/>
            </w:r>
            <w:r w:rsidR="00E24B87">
              <w:rPr>
                <w:noProof/>
                <w:webHidden/>
              </w:rPr>
              <w:fldChar w:fldCharType="begin"/>
            </w:r>
            <w:r w:rsidR="00E24B87">
              <w:rPr>
                <w:noProof/>
                <w:webHidden/>
              </w:rPr>
              <w:instrText xml:space="preserve"> PAGEREF _Toc449032909 \h </w:instrText>
            </w:r>
            <w:r w:rsidR="00E24B87">
              <w:rPr>
                <w:noProof/>
                <w:webHidden/>
              </w:rPr>
            </w:r>
            <w:r w:rsidR="00E24B87">
              <w:rPr>
                <w:noProof/>
                <w:webHidden/>
              </w:rPr>
              <w:fldChar w:fldCharType="separate"/>
            </w:r>
            <w:r w:rsidR="00E24B87">
              <w:rPr>
                <w:noProof/>
                <w:webHidden/>
              </w:rPr>
              <w:t>19</w:t>
            </w:r>
            <w:r w:rsidR="00E24B87">
              <w:rPr>
                <w:noProof/>
                <w:webHidden/>
              </w:rPr>
              <w:fldChar w:fldCharType="end"/>
            </w:r>
          </w:hyperlink>
        </w:p>
        <w:p w:rsidR="009D46C4" w:rsidRDefault="009D46C4">
          <w:r>
            <w:rPr>
              <w:b/>
              <w:bCs/>
              <w:noProof/>
            </w:rPr>
            <w:fldChar w:fldCharType="end"/>
          </w:r>
        </w:p>
      </w:sdtContent>
    </w:sdt>
    <w:p w:rsidR="009D46C4" w:rsidRDefault="009D46C4" w:rsidP="003C0067">
      <w:pPr>
        <w:pStyle w:val="Header"/>
        <w:rPr>
          <w:b/>
          <w:sz w:val="28"/>
          <w:szCs w:val="28"/>
        </w:rPr>
      </w:pPr>
    </w:p>
    <w:p w:rsidR="00CD4AD5" w:rsidRDefault="00CD4AD5" w:rsidP="003C0067">
      <w:pPr>
        <w:pStyle w:val="TOC1"/>
        <w:sectPr w:rsidR="00CD4AD5">
          <w:headerReference w:type="default" r:id="rId9"/>
          <w:footerReference w:type="default" r:id="rId10"/>
          <w:type w:val="continuous"/>
          <w:pgSz w:w="12240" w:h="15840"/>
          <w:pgMar w:top="1430" w:right="1430" w:bottom="1430" w:left="1430" w:header="710" w:footer="336" w:gutter="0"/>
          <w:pgBorders>
            <w:top w:val="single" w:sz="8" w:space="12" w:color="000000"/>
            <w:left w:val="single" w:sz="8" w:space="31" w:color="000000"/>
            <w:bottom w:val="single" w:sz="8" w:space="0" w:color="000000"/>
            <w:right w:val="single" w:sz="8" w:space="31" w:color="000000"/>
          </w:pgBorders>
          <w:cols w:space="720"/>
          <w:docGrid w:linePitch="360"/>
        </w:sectPr>
      </w:pPr>
    </w:p>
    <w:p w:rsidR="00B24ADC" w:rsidRDefault="00B24ADC" w:rsidP="003C0067"/>
    <w:p w:rsidR="00CD4AD5" w:rsidRDefault="00CD4AD5" w:rsidP="003C0067">
      <w:pPr>
        <w:pStyle w:val="Heading1"/>
      </w:pPr>
      <w:bookmarkStart w:id="3" w:name="_Toc390265549"/>
      <w:bookmarkStart w:id="4" w:name="_Toc449032860"/>
      <w:bookmarkStart w:id="5" w:name="_Ref192798286"/>
      <w:bookmarkStart w:id="6" w:name="__RefHeading__2324_1194667836"/>
      <w:r>
        <w:t>Introduction</w:t>
      </w:r>
      <w:bookmarkEnd w:id="3"/>
      <w:bookmarkEnd w:id="4"/>
    </w:p>
    <w:p w:rsidR="001107F1" w:rsidRDefault="001107F1" w:rsidP="003C0067">
      <w:pPr>
        <w:pStyle w:val="BodyText1"/>
      </w:pPr>
      <w:r>
        <w:t>This documentation is intended to capture architectur</w:t>
      </w:r>
      <w:r w:rsidR="009002F5">
        <w:t xml:space="preserve">e and design specification </w:t>
      </w:r>
      <w:proofErr w:type="gramStart"/>
      <w:r w:rsidR="009002F5">
        <w:t xml:space="preserve">for </w:t>
      </w:r>
      <w:r>
        <w:t xml:space="preserve"> </w:t>
      </w:r>
      <w:r w:rsidR="0084388B">
        <w:rPr>
          <w:color w:val="0000FF"/>
        </w:rPr>
        <w:t>centrum.ca</w:t>
      </w:r>
      <w:proofErr w:type="gramEnd"/>
      <w:r w:rsidR="0084388B">
        <w:rPr>
          <w:color w:val="0000FF"/>
        </w:rPr>
        <w:t xml:space="preserve"> </w:t>
      </w:r>
      <w:r w:rsidR="00CB3F25">
        <w:rPr>
          <w:color w:val="0000FF"/>
        </w:rPr>
        <w:t>website</w:t>
      </w:r>
      <w:r>
        <w:rPr>
          <w:color w:val="0000FF"/>
        </w:rPr>
        <w:t xml:space="preserve">. </w:t>
      </w:r>
      <w:r>
        <w:t>This document will serve as the main input to the development and testing activities of the project. The document will be managed by the Development Leads with support from the Architects.</w:t>
      </w:r>
    </w:p>
    <w:p w:rsidR="00B24ADC" w:rsidRDefault="00AF5DC8" w:rsidP="003C0067">
      <w:pPr>
        <w:pStyle w:val="Caption"/>
      </w:pPr>
      <w:r w:rsidRPr="00AF5DC8">
        <w:t xml:space="preserve"> </w:t>
      </w:r>
    </w:p>
    <w:p w:rsidR="00B24ADC" w:rsidRDefault="00CD4AD5" w:rsidP="003C0067">
      <w:pPr>
        <w:pStyle w:val="Heading2"/>
      </w:pPr>
      <w:bookmarkStart w:id="7" w:name="_Toc352250709"/>
      <w:bookmarkStart w:id="8" w:name="_Toc390265550"/>
      <w:bookmarkStart w:id="9" w:name="_Toc449032861"/>
      <w:bookmarkStart w:id="10" w:name="__RefHeading__2326_1194667836"/>
      <w:r>
        <w:t>Purpose</w:t>
      </w:r>
      <w:bookmarkEnd w:id="7"/>
      <w:bookmarkEnd w:id="8"/>
      <w:bookmarkEnd w:id="9"/>
    </w:p>
    <w:p w:rsidR="00153F29" w:rsidRDefault="00153F29" w:rsidP="003C0067">
      <w:pPr>
        <w:pStyle w:val="Textbody"/>
        <w:tabs>
          <w:tab w:val="left" w:pos="9630"/>
        </w:tabs>
        <w:ind w:left="720"/>
      </w:pPr>
      <w:r w:rsidRPr="00832B68">
        <w:t xml:space="preserve">This documentation is intended to capture architecture and design specification for </w:t>
      </w:r>
      <w:r w:rsidR="006637F5">
        <w:rPr>
          <w:color w:val="0000FF"/>
        </w:rPr>
        <w:t>centrum.ca</w:t>
      </w:r>
      <w:r w:rsidR="00461FF6">
        <w:rPr>
          <w:color w:val="0000FF"/>
        </w:rPr>
        <w:t xml:space="preserve"> website</w:t>
      </w:r>
      <w:r w:rsidRPr="00832B68">
        <w:t>. It outlines the steps required to build the components necessary to commence development activities on the functionality described in section 2.2 titled “Scope” of this document. The audiences for this document are those individuals who need to approve the design to ensure compliance to Pfizer’s technology and architecture guidelines.</w:t>
      </w:r>
    </w:p>
    <w:p w:rsidR="00B24ADC" w:rsidRDefault="00B24ADC" w:rsidP="003C0067">
      <w:pPr>
        <w:pStyle w:val="BodyText"/>
      </w:pPr>
    </w:p>
    <w:p w:rsidR="00B24ADC" w:rsidRDefault="00CD4AD5" w:rsidP="003C0067">
      <w:pPr>
        <w:pStyle w:val="Heading2"/>
      </w:pPr>
      <w:bookmarkStart w:id="11" w:name="_Toc390265551"/>
      <w:bookmarkStart w:id="12" w:name="_Toc449032862"/>
      <w:bookmarkStart w:id="13" w:name="__RefHeading__2328_1194667836"/>
      <w:r>
        <w:t>Scope</w:t>
      </w:r>
      <w:bookmarkEnd w:id="11"/>
      <w:bookmarkEnd w:id="12"/>
    </w:p>
    <w:p w:rsidR="00EB12D2" w:rsidRDefault="00EB12D2" w:rsidP="003C0067">
      <w:pPr>
        <w:pStyle w:val="Standard"/>
        <w:ind w:left="720"/>
      </w:pPr>
      <w:bookmarkStart w:id="14" w:name="__RefHeading__2330_1194667836"/>
      <w:r>
        <w:t xml:space="preserve">The scope of this document is to provide the architectural details of the </w:t>
      </w:r>
      <w:r w:rsidR="006637F5" w:rsidRPr="006637F5">
        <w:rPr>
          <w:color w:val="0000FF"/>
        </w:rPr>
        <w:t>centrum.ca</w:t>
      </w:r>
      <w:r w:rsidR="006637F5">
        <w:rPr>
          <w:color w:val="0000FF"/>
        </w:rPr>
        <w:t xml:space="preserve"> </w:t>
      </w:r>
      <w:r>
        <w:t>applications in terms of different views. The different level views include the following</w:t>
      </w:r>
    </w:p>
    <w:p w:rsidR="00EB12D2" w:rsidRDefault="00EB12D2" w:rsidP="003C0067">
      <w:pPr>
        <w:pStyle w:val="Standard"/>
        <w:ind w:left="720"/>
      </w:pPr>
    </w:p>
    <w:p w:rsidR="00EB12D2" w:rsidRDefault="00EB12D2" w:rsidP="00562F4B">
      <w:pPr>
        <w:pStyle w:val="Standard"/>
        <w:numPr>
          <w:ilvl w:val="0"/>
          <w:numId w:val="6"/>
        </w:numPr>
        <w:ind w:left="1440"/>
      </w:pPr>
      <w:r>
        <w:t>Presentation Architecture View explains the Presentation Layer of the application.</w:t>
      </w:r>
    </w:p>
    <w:p w:rsidR="00EB12D2" w:rsidRDefault="00EB12D2" w:rsidP="00562F4B">
      <w:pPr>
        <w:pStyle w:val="Standard"/>
        <w:numPr>
          <w:ilvl w:val="0"/>
          <w:numId w:val="6"/>
        </w:numPr>
        <w:ind w:left="1440"/>
      </w:pPr>
      <w:r>
        <w:t>Business level view which explains the implementation of back-end business logic</w:t>
      </w:r>
    </w:p>
    <w:p w:rsidR="00EB12D2" w:rsidRDefault="00EB12D2" w:rsidP="00562F4B">
      <w:pPr>
        <w:pStyle w:val="Standard"/>
        <w:numPr>
          <w:ilvl w:val="0"/>
          <w:numId w:val="6"/>
        </w:numPr>
        <w:ind w:left="1440"/>
      </w:pPr>
      <w:r>
        <w:t>Information level view gives details about the data flow and data storage.</w:t>
      </w:r>
    </w:p>
    <w:p w:rsidR="00EB12D2" w:rsidRDefault="00EB12D2" w:rsidP="00562F4B">
      <w:pPr>
        <w:pStyle w:val="Standard"/>
        <w:numPr>
          <w:ilvl w:val="0"/>
          <w:numId w:val="6"/>
        </w:numPr>
        <w:ind w:left="1440"/>
      </w:pPr>
      <w:r>
        <w:t>Infrastructure view gives details about the physical components involved.</w:t>
      </w:r>
    </w:p>
    <w:p w:rsidR="00CD4AD5" w:rsidRDefault="00CD4AD5" w:rsidP="003C0067">
      <w:pPr>
        <w:pStyle w:val="Heading1"/>
      </w:pPr>
      <w:bookmarkStart w:id="15" w:name="_Toc390265552"/>
      <w:bookmarkStart w:id="16" w:name="_Toc449032863"/>
      <w:r>
        <w:lastRenderedPageBreak/>
        <w:t>Architectural Goal</w:t>
      </w:r>
      <w:bookmarkEnd w:id="15"/>
      <w:bookmarkEnd w:id="16"/>
    </w:p>
    <w:p w:rsidR="009002F5" w:rsidRPr="00B15ABC" w:rsidRDefault="00CA3306" w:rsidP="003C0067">
      <w:pPr>
        <w:pStyle w:val="BodyText1"/>
        <w:rPr>
          <w:color w:val="FF0000"/>
        </w:rPr>
      </w:pPr>
      <w:r w:rsidRPr="00B15ABC">
        <w:rPr>
          <w:color w:val="FF0000"/>
        </w:rPr>
        <w:t xml:space="preserve">The website is intended for </w:t>
      </w:r>
      <w:r w:rsidR="006637F5" w:rsidRPr="00B15ABC">
        <w:rPr>
          <w:color w:val="FF0000"/>
        </w:rPr>
        <w:t xml:space="preserve">Centrum </w:t>
      </w:r>
      <w:r w:rsidRPr="00B15ABC">
        <w:rPr>
          <w:color w:val="FF0000"/>
        </w:rPr>
        <w:t>brand. This helps patient to quit the smoking habits.</w:t>
      </w:r>
    </w:p>
    <w:p w:rsidR="00C245F5" w:rsidRPr="00B15ABC" w:rsidRDefault="00CA3306" w:rsidP="003C0067">
      <w:pPr>
        <w:pStyle w:val="BodyText1"/>
        <w:rPr>
          <w:color w:val="FF0000"/>
        </w:rPr>
      </w:pPr>
      <w:r w:rsidRPr="00B15ABC">
        <w:rPr>
          <w:color w:val="FF0000"/>
        </w:rPr>
        <w:t xml:space="preserve">Patients can register themselves/Medical director/through </w:t>
      </w:r>
      <w:proofErr w:type="spellStart"/>
      <w:r w:rsidRPr="00B15ABC">
        <w:rPr>
          <w:color w:val="FF0000"/>
        </w:rPr>
        <w:t>Guildcare</w:t>
      </w:r>
      <w:proofErr w:type="spellEnd"/>
      <w:r w:rsidRPr="00B15ABC">
        <w:rPr>
          <w:color w:val="FF0000"/>
        </w:rPr>
        <w:t xml:space="preserve"> and they could see their journey till 100% nicotine free day</w:t>
      </w:r>
      <w:r w:rsidR="009002F5" w:rsidRPr="00B15ABC">
        <w:rPr>
          <w:color w:val="FF0000"/>
        </w:rPr>
        <w:t xml:space="preserve">. </w:t>
      </w:r>
    </w:p>
    <w:p w:rsidR="009002F5" w:rsidRPr="00B15ABC" w:rsidRDefault="00CA3306" w:rsidP="003C0067">
      <w:pPr>
        <w:pStyle w:val="BodyText1"/>
        <w:rPr>
          <w:color w:val="FF0000"/>
        </w:rPr>
      </w:pPr>
      <w:r w:rsidRPr="00B15ABC">
        <w:rPr>
          <w:color w:val="FF0000"/>
        </w:rPr>
        <w:t>The application follows up with patient via Email/SMS to help the patient till their nicotine free journey.</w:t>
      </w:r>
    </w:p>
    <w:p w:rsidR="000E7D56" w:rsidRDefault="000E7D56" w:rsidP="000E7D56">
      <w:pPr>
        <w:pStyle w:val="Heading2"/>
      </w:pPr>
      <w:bookmarkStart w:id="17" w:name="_Toc390265553"/>
      <w:bookmarkStart w:id="18" w:name="_Toc449032864"/>
      <w:r w:rsidRPr="00D110ED">
        <w:t>Architectural Overview</w:t>
      </w:r>
      <w:bookmarkEnd w:id="17"/>
      <w:bookmarkEnd w:id="18"/>
    </w:p>
    <w:p w:rsidR="000E7D56" w:rsidRPr="00CA15C0" w:rsidRDefault="000E7D56" w:rsidP="000E7D56">
      <w:pPr>
        <w:pStyle w:val="Heading3"/>
      </w:pPr>
      <w:bookmarkStart w:id="19" w:name="_Toc449032865"/>
      <w:r w:rsidRPr="00CA15C0">
        <w:t>Capability Roadmap and Technology Strategies</w:t>
      </w:r>
      <w:bookmarkEnd w:id="19"/>
    </w:p>
    <w:p w:rsidR="000E7D56" w:rsidRDefault="000E7D56" w:rsidP="000E7D56">
      <w:pPr>
        <w:pStyle w:val="BodyText"/>
        <w:ind w:left="720"/>
        <w:rPr>
          <w:rFonts w:ascii="Calibri" w:hAnsi="Calibri" w:cs="Calibri"/>
          <w:sz w:val="22"/>
          <w:szCs w:val="22"/>
        </w:rPr>
      </w:pPr>
      <w:r w:rsidRPr="00204745">
        <w:rPr>
          <w:rFonts w:ascii="Calibri" w:hAnsi="Calibri" w:cs="Calibri"/>
          <w:sz w:val="22"/>
          <w:szCs w:val="22"/>
        </w:rPr>
        <w:t xml:space="preserve">The website </w:t>
      </w:r>
      <w:r w:rsidR="00B15ABC">
        <w:rPr>
          <w:rFonts w:ascii="Calibri" w:hAnsi="Calibri" w:cs="Calibri"/>
          <w:sz w:val="22"/>
          <w:szCs w:val="22"/>
        </w:rPr>
        <w:t>is</w:t>
      </w:r>
      <w:r w:rsidRPr="00204745">
        <w:rPr>
          <w:rFonts w:ascii="Calibri" w:hAnsi="Calibri" w:cs="Calibri"/>
          <w:sz w:val="22"/>
          <w:szCs w:val="22"/>
        </w:rPr>
        <w:t xml:space="preserve"> built on the </w:t>
      </w:r>
      <w:r>
        <w:rPr>
          <w:rFonts w:ascii="Calibri" w:hAnsi="Calibri" w:cs="Calibri"/>
          <w:sz w:val="22"/>
          <w:szCs w:val="22"/>
        </w:rPr>
        <w:t xml:space="preserve">custom </w:t>
      </w:r>
      <w:proofErr w:type="spellStart"/>
      <w:r>
        <w:rPr>
          <w:rFonts w:ascii="Calibri" w:hAnsi="Calibri" w:cs="Calibri"/>
          <w:sz w:val="22"/>
          <w:szCs w:val="22"/>
        </w:rPr>
        <w:t>drupal</w:t>
      </w:r>
      <w:proofErr w:type="spellEnd"/>
      <w:r w:rsidRPr="00204745">
        <w:rPr>
          <w:rFonts w:ascii="Calibri" w:hAnsi="Calibri" w:cs="Calibri"/>
          <w:sz w:val="22"/>
          <w:szCs w:val="22"/>
        </w:rPr>
        <w:t xml:space="preserve"> platfo</w:t>
      </w:r>
      <w:r>
        <w:rPr>
          <w:rFonts w:ascii="Calibri" w:hAnsi="Calibri" w:cs="Calibri"/>
          <w:sz w:val="22"/>
          <w:szCs w:val="22"/>
        </w:rPr>
        <w:t>rm. The version of Drupal is 7.</w:t>
      </w:r>
    </w:p>
    <w:p w:rsidR="002D3C5B" w:rsidRDefault="002D3C5B" w:rsidP="00B1651D">
      <w:pPr>
        <w:rPr>
          <w:rStyle w:val="css-truncate"/>
          <w:b/>
          <w:u w:val="single"/>
        </w:rPr>
      </w:pPr>
    </w:p>
    <w:p w:rsidR="00280551" w:rsidRPr="00B15ABC" w:rsidRDefault="00280551" w:rsidP="00385500">
      <w:pPr>
        <w:pStyle w:val="BodyText2"/>
        <w:ind w:left="0"/>
        <w:rPr>
          <w:b/>
          <w:color w:val="FF0000"/>
          <w:u w:val="single"/>
        </w:rPr>
      </w:pPr>
      <w:r w:rsidRPr="00B15ABC">
        <w:rPr>
          <w:b/>
          <w:color w:val="FF0000"/>
          <w:u w:val="single"/>
        </w:rPr>
        <w:t>Website Visitors</w:t>
      </w:r>
    </w:p>
    <w:p w:rsidR="00280551" w:rsidRPr="00B15ABC" w:rsidRDefault="00280551" w:rsidP="00385500">
      <w:pPr>
        <w:pStyle w:val="BodyText2"/>
        <w:ind w:left="0"/>
        <w:rPr>
          <w:color w:val="FF0000"/>
        </w:rPr>
      </w:pPr>
      <w:r w:rsidRPr="00B15ABC">
        <w:rPr>
          <w:color w:val="FF0000"/>
        </w:rPr>
        <w:t xml:space="preserve">Visitors can register to the nicotine free program with valid barcode. Upon validation user will prompt to fill the basic information along with Smoking information </w:t>
      </w:r>
      <w:proofErr w:type="spellStart"/>
      <w:r w:rsidRPr="00B15ABC">
        <w:rPr>
          <w:color w:val="FF0000"/>
        </w:rPr>
        <w:t>ie</w:t>
      </w:r>
      <w:proofErr w:type="spellEnd"/>
      <w:r w:rsidRPr="00B15ABC">
        <w:rPr>
          <w:color w:val="FF0000"/>
        </w:rPr>
        <w:t>. Smoking start year, total number of Cigs smoke per day etc. Upon completion user will receive an activation email through which he can successfully enroll to the program.</w:t>
      </w:r>
    </w:p>
    <w:p w:rsidR="00280551" w:rsidRPr="00B15ABC" w:rsidRDefault="00280551" w:rsidP="009D46C4">
      <w:pPr>
        <w:pStyle w:val="ListParagraph"/>
        <w:outlineLvl w:val="0"/>
        <w:rPr>
          <w:rFonts w:ascii="DIN-Light" w:hAnsi="DIN-Light"/>
          <w:color w:val="FF0000"/>
          <w:u w:val="single"/>
        </w:rPr>
      </w:pPr>
      <w:bookmarkStart w:id="20" w:name="_Toc449032867"/>
      <w:r w:rsidRPr="00B15ABC">
        <w:rPr>
          <w:rFonts w:ascii="DIN-Light" w:hAnsi="DIN-Light"/>
          <w:color w:val="FF0000"/>
          <w:szCs w:val="22"/>
          <w:u w:val="single"/>
        </w:rPr>
        <w:t>My Progress</w:t>
      </w:r>
      <w:bookmarkEnd w:id="20"/>
      <w:r w:rsidRPr="00B15ABC">
        <w:rPr>
          <w:rFonts w:ascii="DIN-Light" w:hAnsi="DIN-Light"/>
          <w:color w:val="FF0000"/>
          <w:u w:val="single"/>
        </w:rPr>
        <w:t xml:space="preserve"> </w:t>
      </w:r>
    </w:p>
    <w:p w:rsidR="00280551" w:rsidRPr="00B15ABC" w:rsidRDefault="00280551" w:rsidP="00385500">
      <w:pPr>
        <w:pStyle w:val="BodyText2"/>
        <w:ind w:left="720"/>
        <w:rPr>
          <w:color w:val="FF0000"/>
        </w:rPr>
      </w:pPr>
      <w:r w:rsidRPr="00B15ABC">
        <w:rPr>
          <w:color w:val="FF0000"/>
        </w:rPr>
        <w:t>The my progress page captures and shows patient journey</w:t>
      </w:r>
    </w:p>
    <w:p w:rsidR="00280551" w:rsidRPr="00B15ABC" w:rsidRDefault="00280551" w:rsidP="009D46C4">
      <w:pPr>
        <w:pStyle w:val="ListParagraph"/>
        <w:outlineLvl w:val="0"/>
        <w:rPr>
          <w:rFonts w:ascii="DIN-Light" w:hAnsi="DIN-Light"/>
          <w:color w:val="FF0000"/>
          <w:u w:val="single"/>
        </w:rPr>
      </w:pPr>
      <w:bookmarkStart w:id="21" w:name="_Toc449032868"/>
      <w:r w:rsidRPr="00B15ABC">
        <w:rPr>
          <w:rFonts w:ascii="DIN-Light" w:hAnsi="DIN-Light"/>
          <w:color w:val="FF0000"/>
          <w:u w:val="single"/>
        </w:rPr>
        <w:t xml:space="preserve">My </w:t>
      </w:r>
      <w:proofErr w:type="spellStart"/>
      <w:r w:rsidRPr="00B15ABC">
        <w:rPr>
          <w:rFonts w:ascii="DIN-Light" w:hAnsi="DIN-Light"/>
          <w:color w:val="FF0000"/>
          <w:u w:val="single"/>
        </w:rPr>
        <w:t>Champix</w:t>
      </w:r>
      <w:bookmarkEnd w:id="21"/>
      <w:proofErr w:type="spellEnd"/>
    </w:p>
    <w:p w:rsidR="00280551" w:rsidRPr="00B15ABC" w:rsidRDefault="00280551" w:rsidP="00385500">
      <w:pPr>
        <w:pStyle w:val="BodyText2"/>
        <w:ind w:left="720"/>
        <w:rPr>
          <w:color w:val="FF0000"/>
        </w:rPr>
      </w:pPr>
      <w:r w:rsidRPr="00B15ABC">
        <w:rPr>
          <w:color w:val="FF0000"/>
        </w:rPr>
        <w:t xml:space="preserve">My </w:t>
      </w:r>
      <w:proofErr w:type="spellStart"/>
      <w:r w:rsidRPr="00B15ABC">
        <w:rPr>
          <w:color w:val="FF0000"/>
        </w:rPr>
        <w:t>champix</w:t>
      </w:r>
      <w:proofErr w:type="spellEnd"/>
      <w:r w:rsidRPr="00B15ABC">
        <w:rPr>
          <w:color w:val="FF0000"/>
        </w:rPr>
        <w:t xml:space="preserve"> page shows patient journey.</w:t>
      </w:r>
    </w:p>
    <w:p w:rsidR="001E660B" w:rsidRDefault="001E660B" w:rsidP="00385500">
      <w:pPr>
        <w:pStyle w:val="BodyText2"/>
        <w:ind w:left="0"/>
      </w:pPr>
    </w:p>
    <w:p w:rsidR="008A6853" w:rsidRDefault="00774101" w:rsidP="00385500">
      <w:pPr>
        <w:pStyle w:val="BodyText2"/>
        <w:ind w:left="0"/>
        <w:rPr>
          <w:b/>
          <w:u w:val="single"/>
        </w:rPr>
      </w:pPr>
      <w:r w:rsidRPr="00774101">
        <w:rPr>
          <w:b/>
          <w:u w:val="single"/>
        </w:rPr>
        <w:t>Content types:</w:t>
      </w:r>
    </w:p>
    <w:p w:rsidR="00774101" w:rsidRDefault="00774101" w:rsidP="00385500">
      <w:pPr>
        <w:pStyle w:val="BodyText2"/>
        <w:ind w:left="0"/>
        <w:rPr>
          <w:b/>
          <w:u w:val="single"/>
        </w:rPr>
      </w:pPr>
    </w:p>
    <w:p w:rsidR="00774101" w:rsidRPr="00774101" w:rsidRDefault="00F37E32" w:rsidP="00774101">
      <w:pPr>
        <w:pStyle w:val="BodyText2"/>
        <w:numPr>
          <w:ilvl w:val="0"/>
          <w:numId w:val="22"/>
        </w:numPr>
        <w:rPr>
          <w:rFonts w:eastAsia="Lucida Sans Unicode" w:cs="Mangal"/>
          <w:kern w:val="3"/>
          <w:szCs w:val="24"/>
          <w:lang w:eastAsia="zh-CN" w:bidi="hi-IN"/>
        </w:rPr>
      </w:pPr>
      <w:r>
        <w:rPr>
          <w:rFonts w:ascii="Arial" w:hAnsi="Arial" w:cs="Arial"/>
          <w:color w:val="000000"/>
          <w:sz w:val="20"/>
          <w:shd w:val="clear" w:color="auto" w:fill="FFFFFF"/>
        </w:rPr>
        <w:t>Articles</w:t>
      </w:r>
      <w:r w:rsidR="00774101">
        <w:rPr>
          <w:rFonts w:ascii="Arial" w:hAnsi="Arial" w:cs="Arial"/>
          <w:color w:val="000000"/>
          <w:sz w:val="20"/>
          <w:shd w:val="clear" w:color="auto" w:fill="FFFFFF"/>
        </w:rPr>
        <w:t xml:space="preserve">: </w:t>
      </w:r>
      <w:r w:rsidR="00774101" w:rsidRPr="00774101">
        <w:rPr>
          <w:rFonts w:eastAsia="Lucida Sans Unicode" w:cs="Mangal"/>
          <w:i/>
          <w:iCs/>
          <w:kern w:val="3"/>
          <w:szCs w:val="24"/>
          <w:lang w:eastAsia="zh-CN" w:bidi="hi-IN"/>
        </w:rPr>
        <w:t>articles</w:t>
      </w:r>
      <w:r w:rsidR="00774101" w:rsidRPr="00774101">
        <w:rPr>
          <w:rFonts w:eastAsia="Lucida Sans Unicode" w:cs="Mangal"/>
          <w:kern w:val="3"/>
          <w:szCs w:val="24"/>
          <w:lang w:eastAsia="zh-CN" w:bidi="hi-IN"/>
        </w:rPr>
        <w:t> for time-sensitive content like news, press releases or blog posts.</w:t>
      </w:r>
    </w:p>
    <w:p w:rsidR="00774101" w:rsidRPr="00774101" w:rsidRDefault="00774101" w:rsidP="00774101">
      <w:pPr>
        <w:pStyle w:val="BodyText2"/>
        <w:numPr>
          <w:ilvl w:val="0"/>
          <w:numId w:val="22"/>
        </w:numPr>
        <w:rPr>
          <w:rFonts w:eastAsia="Lucida Sans Unicode" w:cs="Mangal"/>
          <w:kern w:val="3"/>
          <w:szCs w:val="24"/>
          <w:lang w:eastAsia="zh-CN" w:bidi="hi-IN"/>
        </w:rPr>
      </w:pPr>
      <w:r>
        <w:rPr>
          <w:rFonts w:ascii="Arial" w:hAnsi="Arial" w:cs="Arial"/>
          <w:color w:val="000000"/>
          <w:sz w:val="20"/>
          <w:shd w:val="clear" w:color="auto" w:fill="F1F1F1"/>
        </w:rPr>
        <w:t xml:space="preserve">Basic page: </w:t>
      </w:r>
      <w:r w:rsidRPr="00774101">
        <w:rPr>
          <w:rFonts w:eastAsia="Lucida Sans Unicode" w:cs="Mangal"/>
          <w:i/>
          <w:iCs/>
          <w:kern w:val="3"/>
          <w:szCs w:val="24"/>
          <w:lang w:eastAsia="zh-CN" w:bidi="hi-IN"/>
        </w:rPr>
        <w:t>basic pages</w:t>
      </w:r>
      <w:r w:rsidRPr="00774101">
        <w:rPr>
          <w:rFonts w:eastAsia="Lucida Sans Unicode" w:cs="Mangal"/>
          <w:kern w:val="3"/>
          <w:szCs w:val="24"/>
          <w:lang w:eastAsia="zh-CN" w:bidi="hi-IN"/>
        </w:rPr>
        <w:t> for your static content, such as an 'About us' page.</w:t>
      </w:r>
    </w:p>
    <w:p w:rsidR="00774101" w:rsidRPr="00774101" w:rsidRDefault="00774101" w:rsidP="00774101">
      <w:pPr>
        <w:pStyle w:val="BodyText2"/>
        <w:numPr>
          <w:ilvl w:val="0"/>
          <w:numId w:val="22"/>
        </w:numPr>
        <w:rPr>
          <w:b/>
          <w:u w:val="single"/>
        </w:rPr>
      </w:pPr>
      <w:r>
        <w:rPr>
          <w:rFonts w:ascii="Arial" w:hAnsi="Arial" w:cs="Arial"/>
          <w:color w:val="000000"/>
          <w:sz w:val="20"/>
          <w:shd w:val="clear" w:color="auto" w:fill="FFFFFF"/>
        </w:rPr>
        <w:t xml:space="preserve">Brand content: </w:t>
      </w:r>
      <w:r w:rsidR="00F37E32">
        <w:rPr>
          <w:rFonts w:ascii="Arial" w:hAnsi="Arial" w:cs="Arial"/>
          <w:color w:val="000000"/>
          <w:sz w:val="20"/>
          <w:shd w:val="clear" w:color="auto" w:fill="FFFFFF"/>
        </w:rPr>
        <w:t xml:space="preserve">created to add banner image for landing pages of home page and </w:t>
      </w:r>
      <w:proofErr w:type="spellStart"/>
      <w:r w:rsidR="00F37E32">
        <w:rPr>
          <w:rFonts w:ascii="Arial" w:hAnsi="Arial" w:cs="Arial"/>
          <w:color w:val="000000"/>
          <w:sz w:val="20"/>
          <w:shd w:val="clear" w:color="auto" w:fill="FFFFFF"/>
        </w:rPr>
        <w:t>AtoZinc</w:t>
      </w:r>
      <w:proofErr w:type="spellEnd"/>
      <w:r w:rsidR="00F37E32">
        <w:rPr>
          <w:rFonts w:ascii="Arial" w:hAnsi="Arial" w:cs="Arial"/>
          <w:color w:val="000000"/>
          <w:sz w:val="20"/>
          <w:shd w:val="clear" w:color="auto" w:fill="FFFFFF"/>
        </w:rPr>
        <w:t xml:space="preserve"> library.</w:t>
      </w:r>
    </w:p>
    <w:p w:rsidR="00774101" w:rsidRPr="00774101" w:rsidRDefault="00774101" w:rsidP="00774101">
      <w:pPr>
        <w:pStyle w:val="BodyText2"/>
        <w:numPr>
          <w:ilvl w:val="0"/>
          <w:numId w:val="22"/>
        </w:numPr>
        <w:rPr>
          <w:rStyle w:val="apple-converted-space"/>
          <w:b/>
          <w:u w:val="single"/>
        </w:rPr>
      </w:pPr>
      <w:r>
        <w:rPr>
          <w:rFonts w:ascii="Arial" w:hAnsi="Arial" w:cs="Arial"/>
          <w:color w:val="000000"/>
          <w:sz w:val="20"/>
          <w:shd w:val="clear" w:color="auto" w:fill="F1F1F1"/>
        </w:rPr>
        <w:t>Coupon</w:t>
      </w:r>
      <w:r w:rsidR="00F37E32">
        <w:rPr>
          <w:rFonts w:ascii="Arial" w:hAnsi="Arial" w:cs="Arial"/>
          <w:color w:val="000000"/>
          <w:sz w:val="20"/>
          <w:shd w:val="clear" w:color="auto" w:fill="F1F1F1"/>
        </w:rPr>
        <w:t>: coupon system to avail offers on centrum products (user can print, share, email individual coupons for offline discount purpose).</w:t>
      </w:r>
    </w:p>
    <w:p w:rsidR="00774101" w:rsidRPr="00774101" w:rsidRDefault="00774101" w:rsidP="00774101">
      <w:pPr>
        <w:pStyle w:val="BodyText2"/>
        <w:numPr>
          <w:ilvl w:val="0"/>
          <w:numId w:val="22"/>
        </w:numPr>
        <w:rPr>
          <w:rStyle w:val="apple-converted-space"/>
          <w:b/>
          <w:u w:val="single"/>
        </w:rPr>
      </w:pPr>
      <w:r>
        <w:rPr>
          <w:rFonts w:ascii="Arial" w:hAnsi="Arial" w:cs="Arial"/>
          <w:color w:val="000000"/>
          <w:sz w:val="20"/>
          <w:shd w:val="clear" w:color="auto" w:fill="FFFFFF"/>
        </w:rPr>
        <w:t>FAQ</w:t>
      </w:r>
      <w:r w:rsidR="00F37E32">
        <w:rPr>
          <w:rFonts w:ascii="Arial" w:hAnsi="Arial" w:cs="Arial"/>
          <w:color w:val="000000"/>
          <w:sz w:val="20"/>
          <w:shd w:val="clear" w:color="auto" w:fill="FFFFFF"/>
        </w:rPr>
        <w:t xml:space="preserve">: </w:t>
      </w:r>
      <w:r>
        <w:rPr>
          <w:rStyle w:val="apple-converted-space"/>
          <w:rFonts w:ascii="Arial" w:hAnsi="Arial" w:cs="Arial"/>
          <w:color w:val="000000"/>
          <w:sz w:val="20"/>
          <w:shd w:val="clear" w:color="auto" w:fill="FFFFFF"/>
        </w:rPr>
        <w:t> </w:t>
      </w:r>
      <w:r w:rsidR="00D85F7F">
        <w:rPr>
          <w:rStyle w:val="apple-converted-space"/>
          <w:rFonts w:ascii="Arial" w:hAnsi="Arial" w:cs="Arial"/>
          <w:color w:val="000000"/>
          <w:sz w:val="20"/>
          <w:shd w:val="clear" w:color="auto" w:fill="FFFFFF"/>
        </w:rPr>
        <w:t>Used for frequently asked section of the site. Contains questions and related answers.</w:t>
      </w:r>
    </w:p>
    <w:p w:rsidR="00774101" w:rsidRPr="00774101" w:rsidRDefault="00774101" w:rsidP="00774101">
      <w:pPr>
        <w:pStyle w:val="BodyText2"/>
        <w:numPr>
          <w:ilvl w:val="0"/>
          <w:numId w:val="22"/>
        </w:numPr>
        <w:rPr>
          <w:rStyle w:val="apple-converted-space"/>
          <w:b/>
          <w:u w:val="single"/>
        </w:rPr>
      </w:pPr>
      <w:r>
        <w:rPr>
          <w:rFonts w:ascii="Arial" w:hAnsi="Arial" w:cs="Arial"/>
          <w:color w:val="000000"/>
          <w:sz w:val="20"/>
          <w:shd w:val="clear" w:color="auto" w:fill="F1F1F1"/>
        </w:rPr>
        <w:t>Key prenatal nutrients</w:t>
      </w:r>
      <w:r w:rsidR="00D85F7F">
        <w:rPr>
          <w:rFonts w:ascii="Arial" w:hAnsi="Arial" w:cs="Arial"/>
          <w:color w:val="000000"/>
          <w:sz w:val="20"/>
          <w:shd w:val="clear" w:color="auto" w:fill="F1F1F1"/>
        </w:rPr>
        <w:t xml:space="preserve">: created to display information of the key nutrients. </w:t>
      </w:r>
    </w:p>
    <w:p w:rsidR="00774101" w:rsidRPr="00774101" w:rsidRDefault="00774101" w:rsidP="00774101">
      <w:pPr>
        <w:pStyle w:val="BodyText2"/>
        <w:numPr>
          <w:ilvl w:val="0"/>
          <w:numId w:val="22"/>
        </w:numPr>
        <w:rPr>
          <w:rStyle w:val="apple-converted-space"/>
          <w:b/>
          <w:u w:val="single"/>
        </w:rPr>
      </w:pPr>
      <w:r>
        <w:rPr>
          <w:rFonts w:ascii="Arial" w:hAnsi="Arial" w:cs="Arial"/>
          <w:color w:val="000000"/>
          <w:sz w:val="20"/>
          <w:shd w:val="clear" w:color="auto" w:fill="FFFFFF"/>
        </w:rPr>
        <w:t>Minerals</w:t>
      </w:r>
      <w:r w:rsidR="00D85F7F">
        <w:rPr>
          <w:rFonts w:ascii="Arial" w:hAnsi="Arial" w:cs="Arial"/>
          <w:color w:val="000000"/>
          <w:sz w:val="20"/>
          <w:shd w:val="clear" w:color="auto" w:fill="FFFFFF"/>
        </w:rPr>
        <w:t>: created to display information of minerals</w:t>
      </w:r>
      <w:proofErr w:type="gramStart"/>
      <w:r w:rsidR="00D85F7F">
        <w:rPr>
          <w:rFonts w:ascii="Arial" w:hAnsi="Arial" w:cs="Arial"/>
          <w:color w:val="000000"/>
          <w:sz w:val="20"/>
          <w:shd w:val="clear" w:color="auto" w:fill="FFFFFF"/>
        </w:rPr>
        <w:t>..</w:t>
      </w:r>
      <w:proofErr w:type="gramEnd"/>
    </w:p>
    <w:p w:rsidR="00774101" w:rsidRPr="00774101" w:rsidRDefault="00774101" w:rsidP="00774101">
      <w:pPr>
        <w:pStyle w:val="BodyText2"/>
        <w:numPr>
          <w:ilvl w:val="0"/>
          <w:numId w:val="22"/>
        </w:numPr>
        <w:rPr>
          <w:rStyle w:val="apple-converted-space"/>
          <w:b/>
          <w:u w:val="single"/>
        </w:rPr>
      </w:pPr>
      <w:r>
        <w:rPr>
          <w:rFonts w:ascii="Arial" w:hAnsi="Arial" w:cs="Arial"/>
          <w:color w:val="000000"/>
          <w:sz w:val="20"/>
          <w:shd w:val="clear" w:color="auto" w:fill="F1F1F1"/>
        </w:rPr>
        <w:t>Other nutrients</w:t>
      </w:r>
      <w:r w:rsidR="00D85F7F">
        <w:rPr>
          <w:rFonts w:ascii="Arial" w:hAnsi="Arial" w:cs="Arial"/>
          <w:color w:val="000000"/>
          <w:sz w:val="20"/>
          <w:shd w:val="clear" w:color="auto" w:fill="F1F1F1"/>
        </w:rPr>
        <w:t xml:space="preserve">: </w:t>
      </w:r>
      <w:r w:rsidR="00D85F7F">
        <w:rPr>
          <w:rFonts w:ascii="Arial" w:hAnsi="Arial" w:cs="Arial"/>
          <w:color w:val="000000"/>
          <w:sz w:val="20"/>
          <w:shd w:val="clear" w:color="auto" w:fill="FFFFFF"/>
        </w:rPr>
        <w:t>created to display information of other nutrients</w:t>
      </w:r>
      <w:proofErr w:type="gramStart"/>
      <w:r w:rsidR="00D85F7F">
        <w:rPr>
          <w:rFonts w:ascii="Arial" w:hAnsi="Arial" w:cs="Arial"/>
          <w:color w:val="000000"/>
          <w:sz w:val="20"/>
          <w:shd w:val="clear" w:color="auto" w:fill="FFFFFF"/>
        </w:rPr>
        <w:t>..</w:t>
      </w:r>
      <w:proofErr w:type="gramEnd"/>
    </w:p>
    <w:p w:rsidR="00774101" w:rsidRPr="00651539" w:rsidRDefault="00774101" w:rsidP="00774101">
      <w:pPr>
        <w:pStyle w:val="BodyText2"/>
        <w:numPr>
          <w:ilvl w:val="0"/>
          <w:numId w:val="22"/>
        </w:numPr>
        <w:rPr>
          <w:b/>
          <w:color w:val="FF0000"/>
          <w:u w:val="single"/>
        </w:rPr>
      </w:pPr>
      <w:r w:rsidRPr="00651539">
        <w:rPr>
          <w:rFonts w:ascii="Arial" w:hAnsi="Arial" w:cs="Arial"/>
          <w:color w:val="FF0000"/>
          <w:sz w:val="20"/>
          <w:shd w:val="clear" w:color="auto" w:fill="FFFFFF"/>
        </w:rPr>
        <w:lastRenderedPageBreak/>
        <w:t>Other nutrients without link</w:t>
      </w:r>
    </w:p>
    <w:p w:rsidR="00774101" w:rsidRPr="00774101" w:rsidRDefault="00774101" w:rsidP="00774101">
      <w:pPr>
        <w:pStyle w:val="BodyText2"/>
        <w:numPr>
          <w:ilvl w:val="0"/>
          <w:numId w:val="22"/>
        </w:numPr>
        <w:rPr>
          <w:rStyle w:val="apple-converted-space"/>
          <w:b/>
          <w:u w:val="single"/>
        </w:rPr>
      </w:pPr>
      <w:r>
        <w:rPr>
          <w:rFonts w:ascii="Arial" w:hAnsi="Arial" w:cs="Arial"/>
          <w:color w:val="000000"/>
          <w:sz w:val="20"/>
          <w:shd w:val="clear" w:color="auto" w:fill="F1F1F1"/>
        </w:rPr>
        <w:t>Products</w:t>
      </w:r>
      <w:r w:rsidR="00651539">
        <w:rPr>
          <w:rFonts w:ascii="Arial" w:hAnsi="Arial" w:cs="Arial"/>
          <w:color w:val="000000"/>
          <w:sz w:val="20"/>
          <w:shd w:val="clear" w:color="auto" w:fill="F1F1F1"/>
        </w:rPr>
        <w:t xml:space="preserve">: </w:t>
      </w:r>
      <w:r>
        <w:rPr>
          <w:rStyle w:val="apple-converted-space"/>
          <w:rFonts w:ascii="Arial" w:hAnsi="Arial" w:cs="Arial"/>
          <w:color w:val="000000"/>
          <w:sz w:val="20"/>
          <w:shd w:val="clear" w:color="auto" w:fill="F1F1F1"/>
        </w:rPr>
        <w:t> </w:t>
      </w:r>
      <w:r w:rsidR="00651539">
        <w:rPr>
          <w:rStyle w:val="apple-converted-space"/>
          <w:rFonts w:ascii="Arial" w:hAnsi="Arial" w:cs="Arial"/>
          <w:color w:val="000000"/>
          <w:sz w:val="20"/>
          <w:shd w:val="clear" w:color="auto" w:fill="F1F1F1"/>
        </w:rPr>
        <w:t xml:space="preserve">To create products. </w:t>
      </w:r>
    </w:p>
    <w:p w:rsidR="00774101" w:rsidRPr="00774101" w:rsidRDefault="00774101" w:rsidP="00774101">
      <w:pPr>
        <w:pStyle w:val="BodyText2"/>
        <w:numPr>
          <w:ilvl w:val="0"/>
          <w:numId w:val="22"/>
        </w:numPr>
        <w:rPr>
          <w:b/>
          <w:u w:val="single"/>
        </w:rPr>
      </w:pPr>
      <w:r>
        <w:rPr>
          <w:rFonts w:ascii="Arial" w:hAnsi="Arial" w:cs="Arial"/>
          <w:color w:val="000000"/>
          <w:sz w:val="20"/>
          <w:shd w:val="clear" w:color="auto" w:fill="FFFFFF"/>
        </w:rPr>
        <w:t>Promo banner</w:t>
      </w:r>
      <w:r w:rsidR="00651539">
        <w:rPr>
          <w:rFonts w:ascii="Arial" w:hAnsi="Arial" w:cs="Arial"/>
          <w:color w:val="000000"/>
          <w:sz w:val="20"/>
          <w:shd w:val="clear" w:color="auto" w:fill="FFFFFF"/>
        </w:rPr>
        <w:t>: Created to add promo banner images.</w:t>
      </w:r>
    </w:p>
    <w:p w:rsidR="00774101" w:rsidRPr="008A5EDD" w:rsidRDefault="00774101" w:rsidP="00774101">
      <w:pPr>
        <w:pStyle w:val="BodyText2"/>
        <w:numPr>
          <w:ilvl w:val="0"/>
          <w:numId w:val="22"/>
        </w:numPr>
        <w:rPr>
          <w:rFonts w:ascii="Arial" w:hAnsi="Arial" w:cs="Arial"/>
          <w:color w:val="000000"/>
          <w:sz w:val="20"/>
          <w:shd w:val="clear" w:color="auto" w:fill="FFFFFF"/>
        </w:rPr>
      </w:pPr>
      <w:r w:rsidRPr="008A5EDD">
        <w:rPr>
          <w:rFonts w:ascii="Arial" w:hAnsi="Arial" w:cs="Arial"/>
          <w:color w:val="000000"/>
          <w:sz w:val="20"/>
          <w:shd w:val="clear" w:color="auto" w:fill="FFFFFF"/>
        </w:rPr>
        <w:t>Section Landing Pages</w:t>
      </w:r>
      <w:r w:rsidR="008A5EDD">
        <w:rPr>
          <w:rFonts w:ascii="Arial" w:hAnsi="Arial" w:cs="Arial"/>
          <w:color w:val="000000"/>
          <w:sz w:val="20"/>
          <w:shd w:val="clear" w:color="auto" w:fill="FFFFFF"/>
        </w:rPr>
        <w:t>: Create separate landing pages for different links.</w:t>
      </w:r>
    </w:p>
    <w:p w:rsidR="00774101" w:rsidRPr="00651539" w:rsidRDefault="00774101" w:rsidP="00774101">
      <w:pPr>
        <w:pStyle w:val="BodyText2"/>
        <w:numPr>
          <w:ilvl w:val="0"/>
          <w:numId w:val="22"/>
        </w:numPr>
        <w:rPr>
          <w:b/>
          <w:color w:val="FF0000"/>
          <w:u w:val="single"/>
        </w:rPr>
      </w:pPr>
      <w:r w:rsidRPr="00651539">
        <w:rPr>
          <w:rFonts w:ascii="Arial" w:hAnsi="Arial" w:cs="Arial"/>
          <w:color w:val="FF0000"/>
          <w:sz w:val="20"/>
          <w:shd w:val="clear" w:color="auto" w:fill="FFFFFF"/>
        </w:rPr>
        <w:t>Stages of pregnancy</w:t>
      </w:r>
      <w:r w:rsidR="00651539" w:rsidRPr="00651539">
        <w:rPr>
          <w:rFonts w:ascii="Arial" w:hAnsi="Arial" w:cs="Arial"/>
          <w:color w:val="FF0000"/>
          <w:sz w:val="20"/>
          <w:shd w:val="clear" w:color="auto" w:fill="FFFFFF"/>
        </w:rPr>
        <w:t xml:space="preserve">: </w:t>
      </w:r>
    </w:p>
    <w:p w:rsidR="00774101" w:rsidRPr="00774101" w:rsidRDefault="00774101" w:rsidP="00774101">
      <w:pPr>
        <w:pStyle w:val="BodyText2"/>
        <w:numPr>
          <w:ilvl w:val="0"/>
          <w:numId w:val="22"/>
        </w:numPr>
        <w:rPr>
          <w:rStyle w:val="apple-converted-space"/>
          <w:b/>
          <w:u w:val="single"/>
        </w:rPr>
      </w:pPr>
      <w:r>
        <w:rPr>
          <w:rFonts w:ascii="Arial" w:hAnsi="Arial" w:cs="Arial"/>
          <w:color w:val="000000"/>
          <w:sz w:val="20"/>
          <w:shd w:val="clear" w:color="auto" w:fill="F1F1F1"/>
        </w:rPr>
        <w:t>Vitamins</w:t>
      </w:r>
      <w:r w:rsidR="00651539">
        <w:rPr>
          <w:rFonts w:ascii="Arial" w:hAnsi="Arial" w:cs="Arial"/>
          <w:color w:val="000000"/>
          <w:sz w:val="20"/>
          <w:shd w:val="clear" w:color="auto" w:fill="F1F1F1"/>
        </w:rPr>
        <w:t xml:space="preserve">: </w:t>
      </w:r>
      <w:r w:rsidR="00651539">
        <w:rPr>
          <w:rFonts w:ascii="Arial" w:hAnsi="Arial" w:cs="Arial"/>
          <w:color w:val="000000"/>
          <w:sz w:val="20"/>
          <w:shd w:val="clear" w:color="auto" w:fill="FFFFFF"/>
        </w:rPr>
        <w:t>created to display information of vitamins</w:t>
      </w:r>
      <w:proofErr w:type="gramStart"/>
      <w:r w:rsidR="00651539">
        <w:rPr>
          <w:rFonts w:ascii="Arial" w:hAnsi="Arial" w:cs="Arial"/>
          <w:color w:val="000000"/>
          <w:sz w:val="20"/>
          <w:shd w:val="clear" w:color="auto" w:fill="FFFFFF"/>
        </w:rPr>
        <w:t>..</w:t>
      </w:r>
      <w:proofErr w:type="gramEnd"/>
    </w:p>
    <w:p w:rsidR="00774101" w:rsidRPr="00774101" w:rsidRDefault="00774101" w:rsidP="00774101">
      <w:pPr>
        <w:pStyle w:val="BodyText2"/>
        <w:ind w:left="720"/>
        <w:rPr>
          <w:b/>
          <w:u w:val="single"/>
        </w:rPr>
      </w:pPr>
    </w:p>
    <w:p w:rsidR="001E660B" w:rsidRDefault="005A54BE" w:rsidP="00385500">
      <w:pPr>
        <w:pStyle w:val="BodyText2"/>
        <w:ind w:left="0"/>
        <w:rPr>
          <w:b/>
          <w:u w:val="single"/>
        </w:rPr>
      </w:pPr>
      <w:r>
        <w:rPr>
          <w:b/>
          <w:u w:val="single"/>
        </w:rPr>
        <w:t>Views</w:t>
      </w:r>
    </w:p>
    <w:p w:rsidR="005A54BE" w:rsidRPr="005A54BE" w:rsidRDefault="005A54BE" w:rsidP="005A54BE">
      <w:pPr>
        <w:pStyle w:val="BodyText2"/>
        <w:numPr>
          <w:ilvl w:val="0"/>
          <w:numId w:val="23"/>
        </w:numPr>
        <w:rPr>
          <w:b/>
          <w:u w:val="single"/>
        </w:rPr>
      </w:pPr>
      <w:r>
        <w:rPr>
          <w:rFonts w:ascii="Arial" w:hAnsi="Arial" w:cs="Arial"/>
          <w:b/>
          <w:bCs/>
          <w:color w:val="000000"/>
          <w:sz w:val="20"/>
          <w:shd w:val="clear" w:color="auto" w:fill="FFFFFF"/>
        </w:rPr>
        <w:t xml:space="preserve">A to Zinc Library: </w:t>
      </w:r>
      <w:r>
        <w:rPr>
          <w:rFonts w:ascii="Arial" w:hAnsi="Arial" w:cs="Arial"/>
          <w:bCs/>
          <w:color w:val="000000"/>
          <w:sz w:val="20"/>
          <w:shd w:val="clear" w:color="auto" w:fill="FFFFFF"/>
        </w:rPr>
        <w:t>Displays title of vitamins content type.</w:t>
      </w:r>
    </w:p>
    <w:p w:rsidR="005A54BE" w:rsidRPr="005A54BE" w:rsidRDefault="005A54BE" w:rsidP="005A54BE">
      <w:pPr>
        <w:pStyle w:val="BodyText2"/>
        <w:numPr>
          <w:ilvl w:val="0"/>
          <w:numId w:val="23"/>
        </w:numPr>
        <w:rPr>
          <w:b/>
          <w:u w:val="single"/>
        </w:rPr>
      </w:pPr>
      <w:r>
        <w:rPr>
          <w:rFonts w:ascii="Arial" w:hAnsi="Arial" w:cs="Arial"/>
          <w:b/>
          <w:bCs/>
          <w:color w:val="000000"/>
          <w:sz w:val="20"/>
          <w:shd w:val="clear" w:color="auto" w:fill="F1F1F1"/>
        </w:rPr>
        <w:t xml:space="preserve">Articles listing: </w:t>
      </w:r>
      <w:r>
        <w:rPr>
          <w:rFonts w:ascii="Arial" w:hAnsi="Arial" w:cs="Arial"/>
          <w:bCs/>
          <w:color w:val="000000"/>
          <w:sz w:val="20"/>
          <w:shd w:val="clear" w:color="auto" w:fill="F1F1F1"/>
        </w:rPr>
        <w:t>Displays details of Article type. Also, contains exposed filter for filtration according to article category.</w:t>
      </w:r>
    </w:p>
    <w:p w:rsidR="005A54BE" w:rsidRPr="00BD42A6" w:rsidRDefault="005A54BE" w:rsidP="005A54BE">
      <w:pPr>
        <w:pStyle w:val="BodyText2"/>
        <w:numPr>
          <w:ilvl w:val="0"/>
          <w:numId w:val="23"/>
        </w:numPr>
        <w:rPr>
          <w:b/>
          <w:color w:val="FF0000"/>
          <w:u w:val="single"/>
        </w:rPr>
      </w:pPr>
      <w:r w:rsidRPr="00BD42A6">
        <w:rPr>
          <w:rFonts w:ascii="Arial" w:hAnsi="Arial" w:cs="Arial"/>
          <w:b/>
          <w:bCs/>
          <w:color w:val="FF0000"/>
          <w:sz w:val="20"/>
          <w:shd w:val="clear" w:color="auto" w:fill="FFFFFF"/>
        </w:rPr>
        <w:t>Coupon promo tile:</w:t>
      </w:r>
    </w:p>
    <w:p w:rsidR="005A54BE" w:rsidRPr="00BD42A6" w:rsidRDefault="005A54BE" w:rsidP="005A54BE">
      <w:pPr>
        <w:pStyle w:val="BodyText2"/>
        <w:numPr>
          <w:ilvl w:val="0"/>
          <w:numId w:val="23"/>
        </w:numPr>
        <w:rPr>
          <w:b/>
          <w:color w:val="FF0000"/>
          <w:u w:val="single"/>
        </w:rPr>
      </w:pPr>
      <w:r w:rsidRPr="00BD42A6">
        <w:rPr>
          <w:rFonts w:ascii="Arial" w:hAnsi="Arial" w:cs="Arial"/>
          <w:b/>
          <w:bCs/>
          <w:color w:val="FF0000"/>
          <w:sz w:val="20"/>
          <w:shd w:val="clear" w:color="auto" w:fill="F1F1F1"/>
        </w:rPr>
        <w:t xml:space="preserve">Coupons landing page: </w:t>
      </w:r>
    </w:p>
    <w:p w:rsidR="004F086D" w:rsidRPr="004F086D" w:rsidRDefault="005A54BE" w:rsidP="005A54BE">
      <w:pPr>
        <w:pStyle w:val="BodyText2"/>
        <w:numPr>
          <w:ilvl w:val="0"/>
          <w:numId w:val="23"/>
        </w:numPr>
        <w:rPr>
          <w:b/>
          <w:u w:val="single"/>
        </w:rPr>
      </w:pPr>
      <w:r>
        <w:rPr>
          <w:rFonts w:ascii="Arial" w:hAnsi="Arial" w:cs="Arial"/>
          <w:b/>
          <w:bCs/>
          <w:color w:val="000000"/>
          <w:sz w:val="20"/>
          <w:shd w:val="clear" w:color="auto" w:fill="FFFFFF"/>
        </w:rPr>
        <w:t xml:space="preserve">Dropdown list: </w:t>
      </w:r>
      <w:r w:rsidR="00C624A9">
        <w:rPr>
          <w:rFonts w:ascii="Arial" w:hAnsi="Arial" w:cs="Arial"/>
          <w:bCs/>
          <w:color w:val="000000"/>
          <w:sz w:val="20"/>
          <w:shd w:val="clear" w:color="auto" w:fill="FFFFFF"/>
        </w:rPr>
        <w:t xml:space="preserve">Contains a </w:t>
      </w:r>
      <w:r w:rsidR="004F086D">
        <w:rPr>
          <w:rFonts w:ascii="Arial" w:hAnsi="Arial" w:cs="Arial"/>
          <w:bCs/>
          <w:color w:val="000000"/>
          <w:sz w:val="20"/>
          <w:shd w:val="clear" w:color="auto" w:fill="FFFFFF"/>
        </w:rPr>
        <w:t>jump menu dropdown list. Redirects to the related node path when clicked.</w:t>
      </w:r>
    </w:p>
    <w:p w:rsidR="005A54BE" w:rsidRPr="004F086D" w:rsidRDefault="004F086D" w:rsidP="005A54BE">
      <w:pPr>
        <w:pStyle w:val="BodyText2"/>
        <w:numPr>
          <w:ilvl w:val="0"/>
          <w:numId w:val="23"/>
        </w:numPr>
        <w:rPr>
          <w:b/>
          <w:u w:val="single"/>
        </w:rPr>
      </w:pPr>
      <w:r>
        <w:rPr>
          <w:rFonts w:ascii="Arial" w:hAnsi="Arial" w:cs="Arial"/>
          <w:b/>
          <w:bCs/>
          <w:color w:val="000000"/>
          <w:sz w:val="20"/>
          <w:shd w:val="clear" w:color="auto" w:fill="F1F1F1"/>
        </w:rPr>
        <w:t xml:space="preserve">Facet products: </w:t>
      </w:r>
      <w:r>
        <w:rPr>
          <w:rFonts w:ascii="Arial" w:hAnsi="Arial" w:cs="Arial"/>
          <w:bCs/>
          <w:color w:val="000000"/>
          <w:sz w:val="20"/>
          <w:shd w:val="clear" w:color="auto" w:fill="F1F1F1"/>
        </w:rPr>
        <w:t>Combined with facet search module, this view is used to search products according to user inputs.</w:t>
      </w:r>
      <w:r w:rsidR="005A54BE">
        <w:rPr>
          <w:rFonts w:ascii="Arial" w:hAnsi="Arial" w:cs="Arial"/>
          <w:bCs/>
          <w:color w:val="000000"/>
          <w:sz w:val="20"/>
          <w:shd w:val="clear" w:color="auto" w:fill="F1F1F1"/>
        </w:rPr>
        <w:t xml:space="preserve"> </w:t>
      </w:r>
    </w:p>
    <w:p w:rsidR="004F086D" w:rsidRPr="004F086D" w:rsidRDefault="004F086D" w:rsidP="004F086D">
      <w:pPr>
        <w:pStyle w:val="BodyText2"/>
        <w:numPr>
          <w:ilvl w:val="0"/>
          <w:numId w:val="23"/>
        </w:numPr>
        <w:rPr>
          <w:b/>
          <w:u w:val="single"/>
        </w:rPr>
      </w:pPr>
      <w:proofErr w:type="spellStart"/>
      <w:proofErr w:type="gramStart"/>
      <w:r>
        <w:rPr>
          <w:rFonts w:ascii="Arial" w:hAnsi="Arial" w:cs="Arial"/>
          <w:b/>
          <w:bCs/>
          <w:color w:val="000000"/>
          <w:sz w:val="20"/>
          <w:shd w:val="clear" w:color="auto" w:fill="FFFFFF"/>
        </w:rPr>
        <w:t>Faq</w:t>
      </w:r>
      <w:proofErr w:type="spellEnd"/>
      <w:proofErr w:type="gramEnd"/>
      <w:r>
        <w:rPr>
          <w:rFonts w:ascii="Arial" w:hAnsi="Arial" w:cs="Arial"/>
          <w:b/>
          <w:bCs/>
          <w:color w:val="000000"/>
          <w:sz w:val="20"/>
          <w:shd w:val="clear" w:color="auto" w:fill="FFFFFF"/>
        </w:rPr>
        <w:t xml:space="preserve">: </w:t>
      </w:r>
      <w:r>
        <w:rPr>
          <w:rFonts w:ascii="Arial" w:hAnsi="Arial" w:cs="Arial"/>
          <w:bCs/>
          <w:color w:val="000000"/>
          <w:sz w:val="20"/>
          <w:shd w:val="clear" w:color="auto" w:fill="FFFFFF"/>
        </w:rPr>
        <w:t xml:space="preserve">Displays frequently asked questions. </w:t>
      </w:r>
      <w:r w:rsidRPr="004F086D">
        <w:rPr>
          <w:rFonts w:ascii="Arial" w:hAnsi="Arial" w:cs="Arial"/>
          <w:bCs/>
          <w:color w:val="000000"/>
          <w:sz w:val="20"/>
          <w:shd w:val="clear" w:color="auto" w:fill="FFFFFF"/>
        </w:rPr>
        <w:t>Contains internal 4 different view blocks.</w:t>
      </w:r>
    </w:p>
    <w:p w:rsidR="004F086D" w:rsidRPr="00FA7591" w:rsidRDefault="004F086D" w:rsidP="004F086D">
      <w:pPr>
        <w:pStyle w:val="BodyText2"/>
        <w:numPr>
          <w:ilvl w:val="0"/>
          <w:numId w:val="24"/>
        </w:numPr>
        <w:rPr>
          <w:rFonts w:ascii="Arial" w:hAnsi="Arial" w:cs="Arial"/>
          <w:bCs/>
          <w:color w:val="000000"/>
          <w:sz w:val="20"/>
          <w:shd w:val="clear" w:color="auto" w:fill="F1F1F1"/>
        </w:rPr>
      </w:pPr>
      <w:r w:rsidRPr="009D68C2">
        <w:rPr>
          <w:rFonts w:ascii="Arial" w:hAnsi="Arial" w:cs="Arial"/>
          <w:b/>
          <w:bCs/>
          <w:color w:val="000000"/>
          <w:sz w:val="20"/>
          <w:shd w:val="clear" w:color="auto" w:fill="FFFFFF"/>
        </w:rPr>
        <w:t>Top5:</w:t>
      </w:r>
      <w:r>
        <w:rPr>
          <w:b/>
        </w:rPr>
        <w:t xml:space="preserve"> </w:t>
      </w:r>
      <w:r w:rsidRPr="00FA7591">
        <w:rPr>
          <w:rFonts w:ascii="Arial" w:hAnsi="Arial" w:cs="Arial"/>
          <w:bCs/>
          <w:color w:val="000000"/>
          <w:sz w:val="20"/>
          <w:shd w:val="clear" w:color="auto" w:fill="F1F1F1"/>
        </w:rPr>
        <w:t>Filtered according to top 5 content categories.</w:t>
      </w:r>
    </w:p>
    <w:p w:rsidR="004F086D" w:rsidRPr="00FA7591" w:rsidRDefault="004F086D" w:rsidP="004F086D">
      <w:pPr>
        <w:pStyle w:val="BodyText2"/>
        <w:numPr>
          <w:ilvl w:val="0"/>
          <w:numId w:val="24"/>
        </w:numPr>
        <w:rPr>
          <w:rFonts w:ascii="Arial" w:hAnsi="Arial" w:cs="Arial"/>
          <w:bCs/>
          <w:color w:val="000000"/>
          <w:sz w:val="20"/>
          <w:shd w:val="clear" w:color="auto" w:fill="FFFFFF"/>
        </w:rPr>
      </w:pPr>
      <w:r w:rsidRPr="009D68C2">
        <w:rPr>
          <w:rFonts w:ascii="Arial" w:hAnsi="Arial" w:cs="Arial"/>
          <w:b/>
          <w:bCs/>
          <w:color w:val="000000"/>
          <w:sz w:val="20"/>
          <w:shd w:val="clear" w:color="auto" w:fill="FFFFFF"/>
        </w:rPr>
        <w:t>General:</w:t>
      </w:r>
      <w:r>
        <w:rPr>
          <w:b/>
          <w:u w:val="single"/>
        </w:rPr>
        <w:t xml:space="preserve"> </w:t>
      </w:r>
      <w:r w:rsidRPr="00FA7591">
        <w:rPr>
          <w:rFonts w:ascii="Arial" w:hAnsi="Arial" w:cs="Arial"/>
          <w:bCs/>
          <w:color w:val="000000"/>
          <w:sz w:val="20"/>
          <w:shd w:val="clear" w:color="auto" w:fill="FFFFFF"/>
        </w:rPr>
        <w:t>Filtered according to general content categories.</w:t>
      </w:r>
    </w:p>
    <w:p w:rsidR="004F086D" w:rsidRPr="00FA7591" w:rsidRDefault="004F086D" w:rsidP="004F086D">
      <w:pPr>
        <w:pStyle w:val="BodyText2"/>
        <w:numPr>
          <w:ilvl w:val="0"/>
          <w:numId w:val="24"/>
        </w:numPr>
        <w:rPr>
          <w:rFonts w:ascii="Arial" w:hAnsi="Arial" w:cs="Arial"/>
          <w:bCs/>
          <w:color w:val="000000"/>
          <w:sz w:val="20"/>
          <w:shd w:val="clear" w:color="auto" w:fill="F1F1F1"/>
        </w:rPr>
      </w:pPr>
      <w:r w:rsidRPr="009D68C2">
        <w:rPr>
          <w:rFonts w:ascii="Arial" w:hAnsi="Arial" w:cs="Arial"/>
          <w:b/>
          <w:bCs/>
          <w:color w:val="000000"/>
          <w:sz w:val="20"/>
          <w:shd w:val="clear" w:color="auto" w:fill="FFFFFF"/>
        </w:rPr>
        <w:t>Safety:</w:t>
      </w:r>
      <w:r>
        <w:rPr>
          <w:b/>
          <w:u w:val="single"/>
        </w:rPr>
        <w:t xml:space="preserve"> </w:t>
      </w:r>
      <w:r w:rsidRPr="00FA7591">
        <w:rPr>
          <w:rFonts w:ascii="Arial" w:hAnsi="Arial" w:cs="Arial"/>
          <w:bCs/>
          <w:color w:val="000000"/>
          <w:sz w:val="20"/>
          <w:shd w:val="clear" w:color="auto" w:fill="F1F1F1"/>
        </w:rPr>
        <w:t>Filtered according to safety content categories.</w:t>
      </w:r>
    </w:p>
    <w:p w:rsidR="004F086D" w:rsidRPr="00FA7591" w:rsidRDefault="009D68C2" w:rsidP="004F086D">
      <w:pPr>
        <w:pStyle w:val="BodyText2"/>
        <w:numPr>
          <w:ilvl w:val="0"/>
          <w:numId w:val="24"/>
        </w:numPr>
        <w:rPr>
          <w:rFonts w:ascii="Arial" w:hAnsi="Arial" w:cs="Arial"/>
          <w:bCs/>
          <w:color w:val="000000"/>
          <w:sz w:val="20"/>
          <w:shd w:val="clear" w:color="auto" w:fill="F1F1F1"/>
        </w:rPr>
      </w:pPr>
      <w:r w:rsidRPr="009D68C2">
        <w:rPr>
          <w:rFonts w:ascii="Arial" w:hAnsi="Arial" w:cs="Arial"/>
          <w:b/>
          <w:bCs/>
          <w:color w:val="000000"/>
          <w:sz w:val="20"/>
          <w:shd w:val="clear" w:color="auto" w:fill="FFFFFF"/>
        </w:rPr>
        <w:t>Ingredient information:</w:t>
      </w:r>
      <w:r>
        <w:rPr>
          <w:b/>
        </w:rPr>
        <w:t xml:space="preserve"> </w:t>
      </w:r>
      <w:r w:rsidRPr="00FA7591">
        <w:rPr>
          <w:rFonts w:ascii="Arial" w:hAnsi="Arial" w:cs="Arial"/>
          <w:bCs/>
          <w:color w:val="000000"/>
          <w:sz w:val="20"/>
          <w:shd w:val="clear" w:color="auto" w:fill="F1F1F1"/>
        </w:rPr>
        <w:t xml:space="preserve">Filtered according to ingredient information content categories. </w:t>
      </w:r>
      <w:r w:rsidR="004F086D" w:rsidRPr="00FA7591">
        <w:rPr>
          <w:rFonts w:ascii="Arial" w:hAnsi="Arial" w:cs="Arial"/>
          <w:bCs/>
          <w:color w:val="000000"/>
          <w:sz w:val="20"/>
          <w:shd w:val="clear" w:color="auto" w:fill="F1F1F1"/>
        </w:rPr>
        <w:t xml:space="preserve"> </w:t>
      </w:r>
    </w:p>
    <w:p w:rsidR="004F086D" w:rsidRPr="009D68C2" w:rsidRDefault="004F086D" w:rsidP="005A54BE">
      <w:pPr>
        <w:pStyle w:val="BodyText2"/>
        <w:numPr>
          <w:ilvl w:val="0"/>
          <w:numId w:val="23"/>
        </w:numPr>
        <w:rPr>
          <w:b/>
          <w:u w:val="single"/>
        </w:rPr>
      </w:pPr>
      <w:proofErr w:type="gramStart"/>
      <w:r>
        <w:rPr>
          <w:rFonts w:ascii="Arial" w:hAnsi="Arial" w:cs="Arial"/>
          <w:b/>
          <w:bCs/>
          <w:color w:val="000000"/>
          <w:sz w:val="20"/>
          <w:shd w:val="clear" w:color="auto" w:fill="F1F1F1"/>
        </w:rPr>
        <w:t>health</w:t>
      </w:r>
      <w:proofErr w:type="gramEnd"/>
      <w:r>
        <w:rPr>
          <w:rFonts w:ascii="Arial" w:hAnsi="Arial" w:cs="Arial"/>
          <w:b/>
          <w:bCs/>
          <w:color w:val="000000"/>
          <w:sz w:val="20"/>
          <w:shd w:val="clear" w:color="auto" w:fill="F1F1F1"/>
        </w:rPr>
        <w:t xml:space="preserve"> benefits</w:t>
      </w:r>
      <w:r w:rsidR="009D68C2">
        <w:rPr>
          <w:rFonts w:ascii="Arial" w:hAnsi="Arial" w:cs="Arial"/>
          <w:b/>
          <w:bCs/>
          <w:color w:val="000000"/>
          <w:sz w:val="20"/>
          <w:shd w:val="clear" w:color="auto" w:fill="F1F1F1"/>
        </w:rPr>
        <w:t xml:space="preserve">: </w:t>
      </w:r>
      <w:r w:rsidR="009D68C2">
        <w:rPr>
          <w:rFonts w:ascii="Arial" w:hAnsi="Arial" w:cs="Arial"/>
          <w:bCs/>
          <w:color w:val="000000"/>
          <w:sz w:val="20"/>
          <w:shd w:val="clear" w:color="auto" w:fill="F1F1F1"/>
        </w:rPr>
        <w:t xml:space="preserve">Displays health interest details from taxonomy. </w:t>
      </w:r>
      <w:r w:rsidR="009D68C2" w:rsidRPr="004F086D">
        <w:rPr>
          <w:rFonts w:ascii="Arial" w:hAnsi="Arial" w:cs="Arial"/>
          <w:bCs/>
          <w:color w:val="000000"/>
          <w:sz w:val="20"/>
          <w:shd w:val="clear" w:color="auto" w:fill="FFFFFF"/>
        </w:rPr>
        <w:t xml:space="preserve">Contains internal </w:t>
      </w:r>
      <w:r w:rsidR="009D68C2">
        <w:rPr>
          <w:rFonts w:ascii="Arial" w:hAnsi="Arial" w:cs="Arial"/>
          <w:bCs/>
          <w:color w:val="000000"/>
          <w:sz w:val="20"/>
          <w:shd w:val="clear" w:color="auto" w:fill="FFFFFF"/>
        </w:rPr>
        <w:t>5</w:t>
      </w:r>
      <w:r w:rsidR="009D68C2" w:rsidRPr="004F086D">
        <w:rPr>
          <w:rFonts w:ascii="Arial" w:hAnsi="Arial" w:cs="Arial"/>
          <w:bCs/>
          <w:color w:val="000000"/>
          <w:sz w:val="20"/>
          <w:shd w:val="clear" w:color="auto" w:fill="FFFFFF"/>
        </w:rPr>
        <w:t xml:space="preserve"> different view blocks.</w:t>
      </w:r>
    </w:p>
    <w:p w:rsidR="009D68C2" w:rsidRPr="009D68C2" w:rsidRDefault="009D68C2" w:rsidP="009D68C2">
      <w:pPr>
        <w:pStyle w:val="BodyText2"/>
        <w:numPr>
          <w:ilvl w:val="0"/>
          <w:numId w:val="26"/>
        </w:numPr>
        <w:rPr>
          <w:rFonts w:ascii="Arial" w:hAnsi="Arial" w:cs="Arial"/>
          <w:b/>
          <w:bCs/>
          <w:color w:val="000000"/>
          <w:sz w:val="20"/>
          <w:shd w:val="clear" w:color="auto" w:fill="F1F1F1"/>
        </w:rPr>
      </w:pPr>
      <w:r w:rsidRPr="009D68C2">
        <w:rPr>
          <w:rFonts w:ascii="Arial" w:hAnsi="Arial" w:cs="Arial"/>
          <w:b/>
          <w:bCs/>
          <w:color w:val="000000"/>
          <w:sz w:val="20"/>
          <w:shd w:val="clear" w:color="auto" w:fill="F1F1F1"/>
        </w:rPr>
        <w:t xml:space="preserve"> </w:t>
      </w:r>
      <w:hyperlink r:id="rId11" w:tooltip="Product health benefits" w:history="1">
        <w:r w:rsidRPr="009D68C2">
          <w:rPr>
            <w:rFonts w:ascii="Arial" w:hAnsi="Arial" w:cs="Arial"/>
            <w:b/>
            <w:bCs/>
            <w:color w:val="000000"/>
            <w:sz w:val="20"/>
            <w:shd w:val="clear" w:color="auto" w:fill="FFFFFF"/>
          </w:rPr>
          <w:t>Product health benefits</w:t>
        </w:r>
      </w:hyperlink>
      <w:r>
        <w:rPr>
          <w:rFonts w:ascii="Arial" w:hAnsi="Arial" w:cs="Arial"/>
          <w:b/>
          <w:bCs/>
          <w:color w:val="000000"/>
          <w:sz w:val="20"/>
          <w:shd w:val="clear" w:color="auto" w:fill="F1F1F1"/>
        </w:rPr>
        <w:t xml:space="preserve">: </w:t>
      </w:r>
      <w:r>
        <w:rPr>
          <w:rFonts w:ascii="Arial" w:hAnsi="Arial" w:cs="Arial"/>
          <w:bCs/>
          <w:color w:val="000000"/>
          <w:sz w:val="20"/>
          <w:shd w:val="clear" w:color="auto" w:fill="F1F1F1"/>
        </w:rPr>
        <w:t>Displays taxonomy values in relation with health interest field.</w:t>
      </w:r>
    </w:p>
    <w:p w:rsidR="009D68C2" w:rsidRPr="009D68C2" w:rsidRDefault="009D68C2" w:rsidP="009D68C2">
      <w:pPr>
        <w:pStyle w:val="BodyText2"/>
        <w:numPr>
          <w:ilvl w:val="0"/>
          <w:numId w:val="26"/>
        </w:numPr>
        <w:rPr>
          <w:b/>
          <w:bCs/>
          <w:color w:val="000000"/>
          <w:sz w:val="20"/>
          <w:shd w:val="clear" w:color="auto" w:fill="F1F1F1"/>
        </w:rPr>
      </w:pPr>
      <w:hyperlink r:id="rId12" w:tooltip="Vitamins health benefits" w:history="1">
        <w:r w:rsidRPr="009D68C2">
          <w:rPr>
            <w:b/>
            <w:bCs/>
            <w:color w:val="000000"/>
            <w:sz w:val="20"/>
            <w:shd w:val="clear" w:color="auto" w:fill="F1F1F1"/>
          </w:rPr>
          <w:t>Vitamins health benefits</w:t>
        </w:r>
      </w:hyperlink>
      <w:r>
        <w:rPr>
          <w:rFonts w:ascii="Arial" w:hAnsi="Arial" w:cs="Arial"/>
          <w:b/>
          <w:bCs/>
          <w:color w:val="000000"/>
          <w:sz w:val="20"/>
          <w:shd w:val="clear" w:color="auto" w:fill="F1F1F1"/>
        </w:rPr>
        <w:t xml:space="preserve">: </w:t>
      </w:r>
      <w:r>
        <w:rPr>
          <w:rFonts w:ascii="Arial" w:hAnsi="Arial" w:cs="Arial"/>
          <w:bCs/>
          <w:color w:val="000000"/>
          <w:sz w:val="20"/>
          <w:shd w:val="clear" w:color="auto" w:fill="F1F1F1"/>
        </w:rPr>
        <w:t>Displays taxonomy values in relation with vitamin health benefit field.</w:t>
      </w:r>
    </w:p>
    <w:p w:rsidR="00FA7591" w:rsidRPr="009D68C2" w:rsidRDefault="00FA7591" w:rsidP="00FA7591">
      <w:pPr>
        <w:pStyle w:val="BodyText2"/>
        <w:numPr>
          <w:ilvl w:val="0"/>
          <w:numId w:val="26"/>
        </w:numPr>
        <w:rPr>
          <w:rFonts w:ascii="Arial" w:hAnsi="Arial" w:cs="Arial"/>
          <w:b/>
          <w:bCs/>
          <w:color w:val="000000"/>
          <w:sz w:val="20"/>
          <w:shd w:val="clear" w:color="auto" w:fill="F1F1F1"/>
        </w:rPr>
      </w:pPr>
      <w:hyperlink r:id="rId13" w:tooltip="Minerals health benefits" w:history="1">
        <w:r w:rsidRPr="00FA7591">
          <w:rPr>
            <w:b/>
            <w:bCs/>
            <w:color w:val="000000"/>
            <w:sz w:val="20"/>
            <w:shd w:val="clear" w:color="auto" w:fill="F1F1F1"/>
          </w:rPr>
          <w:t>Minerals health benefits</w:t>
        </w:r>
      </w:hyperlink>
      <w:r>
        <w:rPr>
          <w:b/>
          <w:bCs/>
          <w:color w:val="000000"/>
          <w:sz w:val="20"/>
          <w:shd w:val="clear" w:color="auto" w:fill="F1F1F1"/>
        </w:rPr>
        <w:t xml:space="preserve">: </w:t>
      </w:r>
      <w:r>
        <w:rPr>
          <w:rFonts w:ascii="Arial" w:hAnsi="Arial" w:cs="Arial"/>
          <w:bCs/>
          <w:color w:val="000000"/>
          <w:sz w:val="20"/>
          <w:shd w:val="clear" w:color="auto" w:fill="F1F1F1"/>
        </w:rPr>
        <w:t>Displays taxonomy values in relation with mineral health interest field.</w:t>
      </w:r>
    </w:p>
    <w:p w:rsidR="009D68C2" w:rsidRPr="004302FB" w:rsidRDefault="004302FB" w:rsidP="009D68C2">
      <w:pPr>
        <w:pStyle w:val="BodyText2"/>
        <w:numPr>
          <w:ilvl w:val="0"/>
          <w:numId w:val="26"/>
        </w:numPr>
        <w:rPr>
          <w:b/>
          <w:bCs/>
          <w:color w:val="000000"/>
          <w:sz w:val="20"/>
          <w:shd w:val="clear" w:color="auto" w:fill="F1F1F1"/>
        </w:rPr>
      </w:pPr>
      <w:hyperlink r:id="rId14" w:tooltip="Minerals health benefits" w:history="1">
        <w:proofErr w:type="gramStart"/>
        <w:r>
          <w:rPr>
            <w:b/>
            <w:bCs/>
            <w:color w:val="000000"/>
            <w:sz w:val="20"/>
            <w:shd w:val="clear" w:color="auto" w:fill="F1F1F1"/>
          </w:rPr>
          <w:t>other</w:t>
        </w:r>
        <w:proofErr w:type="gramEnd"/>
        <w:r>
          <w:rPr>
            <w:b/>
            <w:bCs/>
            <w:color w:val="000000"/>
            <w:sz w:val="20"/>
            <w:shd w:val="clear" w:color="auto" w:fill="F1F1F1"/>
          </w:rPr>
          <w:t xml:space="preserve"> nutrients</w:t>
        </w:r>
        <w:r w:rsidRPr="00FA7591">
          <w:rPr>
            <w:b/>
            <w:bCs/>
            <w:color w:val="000000"/>
            <w:sz w:val="20"/>
            <w:shd w:val="clear" w:color="auto" w:fill="F1F1F1"/>
          </w:rPr>
          <w:t xml:space="preserve"> health benefits</w:t>
        </w:r>
      </w:hyperlink>
      <w:r>
        <w:rPr>
          <w:b/>
          <w:bCs/>
          <w:color w:val="000000"/>
          <w:sz w:val="20"/>
          <w:shd w:val="clear" w:color="auto" w:fill="F1F1F1"/>
        </w:rPr>
        <w:t xml:space="preserve">: </w:t>
      </w:r>
      <w:r>
        <w:rPr>
          <w:rFonts w:ascii="Arial" w:hAnsi="Arial" w:cs="Arial"/>
          <w:bCs/>
          <w:color w:val="000000"/>
          <w:sz w:val="20"/>
          <w:shd w:val="clear" w:color="auto" w:fill="F1F1F1"/>
        </w:rPr>
        <w:t>Displays taxonomy values in relation with other nutrients  health interest field.</w:t>
      </w:r>
    </w:p>
    <w:p w:rsidR="004302FB" w:rsidRPr="004302FB" w:rsidRDefault="004302FB" w:rsidP="004302FB">
      <w:pPr>
        <w:pStyle w:val="BodyText2"/>
        <w:numPr>
          <w:ilvl w:val="0"/>
          <w:numId w:val="26"/>
        </w:numPr>
        <w:rPr>
          <w:b/>
          <w:bCs/>
          <w:color w:val="000000"/>
          <w:sz w:val="20"/>
          <w:shd w:val="clear" w:color="auto" w:fill="F1F1F1"/>
        </w:rPr>
      </w:pPr>
      <w:hyperlink r:id="rId15" w:tooltip="Minerals health benefits" w:history="1">
        <w:proofErr w:type="gramStart"/>
        <w:r>
          <w:rPr>
            <w:b/>
            <w:bCs/>
            <w:color w:val="000000"/>
            <w:sz w:val="20"/>
            <w:shd w:val="clear" w:color="auto" w:fill="F1F1F1"/>
          </w:rPr>
          <w:t>key</w:t>
        </w:r>
        <w:proofErr w:type="gramEnd"/>
        <w:r>
          <w:rPr>
            <w:b/>
            <w:bCs/>
            <w:color w:val="000000"/>
            <w:sz w:val="20"/>
            <w:shd w:val="clear" w:color="auto" w:fill="F1F1F1"/>
          </w:rPr>
          <w:t xml:space="preserve"> </w:t>
        </w:r>
        <w:proofErr w:type="spellStart"/>
        <w:r>
          <w:rPr>
            <w:b/>
            <w:bCs/>
            <w:color w:val="000000"/>
            <w:sz w:val="20"/>
            <w:shd w:val="clear" w:color="auto" w:fill="F1F1F1"/>
          </w:rPr>
          <w:t>prenetal</w:t>
        </w:r>
        <w:proofErr w:type="spellEnd"/>
        <w:r w:rsidRPr="00FA7591">
          <w:rPr>
            <w:b/>
            <w:bCs/>
            <w:color w:val="000000"/>
            <w:sz w:val="20"/>
            <w:shd w:val="clear" w:color="auto" w:fill="F1F1F1"/>
          </w:rPr>
          <w:t xml:space="preserve"> health benefits</w:t>
        </w:r>
      </w:hyperlink>
      <w:r>
        <w:rPr>
          <w:b/>
          <w:bCs/>
          <w:color w:val="000000"/>
          <w:sz w:val="20"/>
          <w:shd w:val="clear" w:color="auto" w:fill="F1F1F1"/>
        </w:rPr>
        <w:t xml:space="preserve">: </w:t>
      </w:r>
      <w:r>
        <w:rPr>
          <w:rFonts w:ascii="Arial" w:hAnsi="Arial" w:cs="Arial"/>
          <w:bCs/>
          <w:color w:val="000000"/>
          <w:sz w:val="20"/>
          <w:shd w:val="clear" w:color="auto" w:fill="F1F1F1"/>
        </w:rPr>
        <w:t xml:space="preserve">Displays taxonomy values in relation with other key </w:t>
      </w:r>
      <w:proofErr w:type="spellStart"/>
      <w:r>
        <w:rPr>
          <w:rFonts w:ascii="Arial" w:hAnsi="Arial" w:cs="Arial"/>
          <w:bCs/>
          <w:color w:val="000000"/>
          <w:sz w:val="20"/>
          <w:shd w:val="clear" w:color="auto" w:fill="F1F1F1"/>
        </w:rPr>
        <w:t>prenetal</w:t>
      </w:r>
      <w:proofErr w:type="spellEnd"/>
      <w:r>
        <w:rPr>
          <w:rFonts w:ascii="Arial" w:hAnsi="Arial" w:cs="Arial"/>
          <w:bCs/>
          <w:color w:val="000000"/>
          <w:sz w:val="20"/>
          <w:shd w:val="clear" w:color="auto" w:fill="F1F1F1"/>
        </w:rPr>
        <w:t xml:space="preserve">  health interest field.</w:t>
      </w:r>
    </w:p>
    <w:p w:rsidR="004302FB" w:rsidRPr="009D68C2" w:rsidRDefault="004302FB" w:rsidP="004302FB">
      <w:pPr>
        <w:pStyle w:val="BodyText2"/>
        <w:rPr>
          <w:b/>
          <w:bCs/>
          <w:color w:val="000000"/>
          <w:sz w:val="20"/>
          <w:shd w:val="clear" w:color="auto" w:fill="F1F1F1"/>
        </w:rPr>
      </w:pPr>
    </w:p>
    <w:p w:rsidR="004F086D" w:rsidRPr="00BD42A6" w:rsidRDefault="004F086D" w:rsidP="005A54BE">
      <w:pPr>
        <w:pStyle w:val="BodyText2"/>
        <w:numPr>
          <w:ilvl w:val="0"/>
          <w:numId w:val="23"/>
        </w:numPr>
        <w:rPr>
          <w:b/>
          <w:color w:val="FF0000"/>
          <w:u w:val="single"/>
        </w:rPr>
      </w:pPr>
      <w:r w:rsidRPr="00BD42A6">
        <w:rPr>
          <w:rFonts w:ascii="Arial" w:hAnsi="Arial" w:cs="Arial"/>
          <w:b/>
          <w:bCs/>
          <w:color w:val="FF0000"/>
          <w:sz w:val="20"/>
          <w:shd w:val="clear" w:color="auto" w:fill="FFFFFF"/>
        </w:rPr>
        <w:t>PFE facet filter promo banner</w:t>
      </w:r>
    </w:p>
    <w:p w:rsidR="004F086D" w:rsidRPr="004F086D" w:rsidRDefault="004F086D" w:rsidP="005A54BE">
      <w:pPr>
        <w:pStyle w:val="BodyText2"/>
        <w:numPr>
          <w:ilvl w:val="0"/>
          <w:numId w:val="23"/>
        </w:numPr>
        <w:rPr>
          <w:b/>
          <w:u w:val="single"/>
        </w:rPr>
      </w:pPr>
      <w:r>
        <w:rPr>
          <w:rFonts w:ascii="Arial" w:hAnsi="Arial" w:cs="Arial"/>
          <w:b/>
          <w:bCs/>
          <w:color w:val="000000"/>
          <w:sz w:val="20"/>
          <w:shd w:val="clear" w:color="auto" w:fill="F1F1F1"/>
        </w:rPr>
        <w:t>PFE Featured Article</w:t>
      </w:r>
      <w:r w:rsidR="0066746B">
        <w:rPr>
          <w:rFonts w:ascii="Arial" w:hAnsi="Arial" w:cs="Arial"/>
          <w:b/>
          <w:bCs/>
          <w:color w:val="000000"/>
          <w:sz w:val="20"/>
          <w:shd w:val="clear" w:color="auto" w:fill="F1F1F1"/>
        </w:rPr>
        <w:t xml:space="preserve">: </w:t>
      </w:r>
      <w:r w:rsidR="0066746B">
        <w:rPr>
          <w:rFonts w:ascii="Arial" w:hAnsi="Arial" w:cs="Arial"/>
          <w:bCs/>
          <w:color w:val="000000"/>
          <w:sz w:val="20"/>
          <w:shd w:val="clear" w:color="auto" w:fill="F1F1F1"/>
        </w:rPr>
        <w:t>Displays details according article content type. Filtration is done according featured article.</w:t>
      </w:r>
    </w:p>
    <w:p w:rsidR="004F086D" w:rsidRPr="00FC5A45" w:rsidRDefault="004F086D" w:rsidP="00FC5A45">
      <w:pPr>
        <w:pStyle w:val="BodyText2"/>
        <w:numPr>
          <w:ilvl w:val="0"/>
          <w:numId w:val="23"/>
        </w:numPr>
        <w:rPr>
          <w:b/>
          <w:u w:val="single"/>
        </w:rPr>
      </w:pPr>
      <w:r>
        <w:rPr>
          <w:rFonts w:ascii="Arial" w:hAnsi="Arial" w:cs="Arial"/>
          <w:b/>
          <w:bCs/>
          <w:color w:val="000000"/>
          <w:sz w:val="20"/>
          <w:shd w:val="clear" w:color="auto" w:fill="FFFFFF"/>
        </w:rPr>
        <w:t>PFE Key Nutrients</w:t>
      </w:r>
      <w:r w:rsidR="0066746B">
        <w:rPr>
          <w:rFonts w:ascii="Arial" w:hAnsi="Arial" w:cs="Arial"/>
          <w:b/>
          <w:bCs/>
          <w:color w:val="000000"/>
          <w:sz w:val="20"/>
          <w:shd w:val="clear" w:color="auto" w:fill="FFFFFF"/>
        </w:rPr>
        <w:t xml:space="preserve">: </w:t>
      </w:r>
      <w:r w:rsidR="00FC5A45">
        <w:rPr>
          <w:rFonts w:ascii="Arial" w:hAnsi="Arial" w:cs="Arial"/>
          <w:bCs/>
          <w:color w:val="000000"/>
          <w:sz w:val="20"/>
          <w:shd w:val="clear" w:color="auto" w:fill="F1F1F1"/>
        </w:rPr>
        <w:t xml:space="preserve">Displays details </w:t>
      </w:r>
      <w:r w:rsidR="00FC5A45">
        <w:rPr>
          <w:rFonts w:ascii="Arial" w:hAnsi="Arial" w:cs="Arial"/>
          <w:bCs/>
          <w:color w:val="000000"/>
          <w:sz w:val="20"/>
          <w:shd w:val="clear" w:color="auto" w:fill="F1F1F1"/>
        </w:rPr>
        <w:t>according key prenatal nutrients content type.</w:t>
      </w:r>
    </w:p>
    <w:p w:rsidR="004F086D" w:rsidRPr="00FC5A45" w:rsidRDefault="004F086D" w:rsidP="005A54BE">
      <w:pPr>
        <w:pStyle w:val="BodyText2"/>
        <w:numPr>
          <w:ilvl w:val="0"/>
          <w:numId w:val="23"/>
        </w:numPr>
        <w:rPr>
          <w:rFonts w:ascii="Arial" w:hAnsi="Arial" w:cs="Arial"/>
          <w:bCs/>
          <w:color w:val="000000"/>
          <w:sz w:val="20"/>
          <w:shd w:val="clear" w:color="auto" w:fill="F1F1F1"/>
        </w:rPr>
      </w:pPr>
      <w:r>
        <w:rPr>
          <w:rFonts w:ascii="Arial" w:hAnsi="Arial" w:cs="Arial"/>
          <w:b/>
          <w:bCs/>
          <w:color w:val="000000"/>
          <w:sz w:val="20"/>
          <w:shd w:val="clear" w:color="auto" w:fill="F1F1F1"/>
        </w:rPr>
        <w:t>PFE Nutrients info</w:t>
      </w:r>
      <w:r w:rsidR="00FC5A45">
        <w:rPr>
          <w:rFonts w:ascii="Arial" w:hAnsi="Arial" w:cs="Arial"/>
          <w:b/>
          <w:bCs/>
          <w:color w:val="000000"/>
          <w:sz w:val="20"/>
          <w:shd w:val="clear" w:color="auto" w:fill="F1F1F1"/>
        </w:rPr>
        <w:t xml:space="preserve">: </w:t>
      </w:r>
      <w:r w:rsidR="00FC5A45" w:rsidRPr="00FC5A45">
        <w:rPr>
          <w:rFonts w:ascii="Arial" w:hAnsi="Arial" w:cs="Arial"/>
          <w:bCs/>
          <w:color w:val="000000"/>
          <w:sz w:val="20"/>
          <w:shd w:val="clear" w:color="auto" w:fill="F1F1F1"/>
        </w:rPr>
        <w:t>Displays nutrients information of product content type.</w:t>
      </w:r>
    </w:p>
    <w:p w:rsidR="004F086D" w:rsidRPr="001D3706" w:rsidRDefault="004F086D" w:rsidP="005A54BE">
      <w:pPr>
        <w:pStyle w:val="BodyText2"/>
        <w:numPr>
          <w:ilvl w:val="0"/>
          <w:numId w:val="23"/>
        </w:numPr>
        <w:rPr>
          <w:b/>
          <w:color w:val="FF0000"/>
          <w:u w:val="single"/>
        </w:rPr>
      </w:pPr>
      <w:r w:rsidRPr="001D3706">
        <w:rPr>
          <w:rFonts w:ascii="Arial" w:hAnsi="Arial" w:cs="Arial"/>
          <w:b/>
          <w:bCs/>
          <w:color w:val="FF0000"/>
          <w:sz w:val="20"/>
          <w:shd w:val="clear" w:color="auto" w:fill="FFFFFF"/>
        </w:rPr>
        <w:t>PFE Product Category tout</w:t>
      </w:r>
    </w:p>
    <w:p w:rsidR="004F086D" w:rsidRPr="001D3706" w:rsidRDefault="004F086D" w:rsidP="005A54BE">
      <w:pPr>
        <w:pStyle w:val="BodyText2"/>
        <w:numPr>
          <w:ilvl w:val="0"/>
          <w:numId w:val="23"/>
        </w:numPr>
        <w:rPr>
          <w:b/>
          <w:color w:val="FF0000"/>
          <w:u w:val="single"/>
        </w:rPr>
      </w:pPr>
      <w:r w:rsidRPr="001D3706">
        <w:rPr>
          <w:rFonts w:ascii="Arial" w:hAnsi="Arial" w:cs="Arial"/>
          <w:b/>
          <w:bCs/>
          <w:color w:val="FF0000"/>
          <w:sz w:val="20"/>
          <w:shd w:val="clear" w:color="auto" w:fill="F1F1F1"/>
        </w:rPr>
        <w:t>Product block</w:t>
      </w:r>
    </w:p>
    <w:p w:rsidR="004F086D" w:rsidRPr="004F086D" w:rsidRDefault="004F086D" w:rsidP="005A54BE">
      <w:pPr>
        <w:pStyle w:val="BodyText2"/>
        <w:numPr>
          <w:ilvl w:val="0"/>
          <w:numId w:val="23"/>
        </w:numPr>
        <w:rPr>
          <w:b/>
          <w:u w:val="single"/>
        </w:rPr>
      </w:pPr>
      <w:r>
        <w:rPr>
          <w:rFonts w:ascii="Arial" w:hAnsi="Arial" w:cs="Arial"/>
          <w:b/>
          <w:bCs/>
          <w:color w:val="000000"/>
          <w:sz w:val="20"/>
          <w:shd w:val="clear" w:color="auto" w:fill="FFFFFF"/>
        </w:rPr>
        <w:t>Promo tile</w:t>
      </w:r>
      <w:r w:rsidR="00BD42A6">
        <w:rPr>
          <w:rFonts w:ascii="Arial" w:hAnsi="Arial" w:cs="Arial"/>
          <w:b/>
          <w:bCs/>
          <w:color w:val="000000"/>
          <w:sz w:val="20"/>
          <w:shd w:val="clear" w:color="auto" w:fill="FFFFFF"/>
        </w:rPr>
        <w:t xml:space="preserve">: </w:t>
      </w:r>
      <w:r w:rsidR="00BD42A6">
        <w:rPr>
          <w:rFonts w:ascii="Arial" w:hAnsi="Arial" w:cs="Arial"/>
          <w:bCs/>
          <w:color w:val="000000"/>
          <w:sz w:val="20"/>
          <w:shd w:val="clear" w:color="auto" w:fill="FFFFFF"/>
        </w:rPr>
        <w:t>Displays banners depending on the content type.</w:t>
      </w:r>
    </w:p>
    <w:p w:rsidR="004F086D" w:rsidRPr="00BD42A6" w:rsidRDefault="004F086D" w:rsidP="005A54BE">
      <w:pPr>
        <w:pStyle w:val="BodyText2"/>
        <w:numPr>
          <w:ilvl w:val="0"/>
          <w:numId w:val="23"/>
        </w:numPr>
        <w:rPr>
          <w:rFonts w:ascii="Arial" w:hAnsi="Arial" w:cs="Arial"/>
          <w:bCs/>
          <w:color w:val="000000"/>
          <w:sz w:val="20"/>
          <w:shd w:val="clear" w:color="auto" w:fill="FFFFFF"/>
        </w:rPr>
      </w:pPr>
      <w:r>
        <w:rPr>
          <w:rFonts w:ascii="Arial" w:hAnsi="Arial" w:cs="Arial"/>
          <w:b/>
          <w:bCs/>
          <w:color w:val="000000"/>
          <w:sz w:val="20"/>
          <w:shd w:val="clear" w:color="auto" w:fill="F1F1F1"/>
        </w:rPr>
        <w:t>Related Content</w:t>
      </w:r>
      <w:r w:rsidR="00BD42A6">
        <w:rPr>
          <w:rFonts w:ascii="Arial" w:hAnsi="Arial" w:cs="Arial"/>
          <w:b/>
          <w:bCs/>
          <w:color w:val="000000"/>
          <w:sz w:val="20"/>
          <w:shd w:val="clear" w:color="auto" w:fill="F1F1F1"/>
        </w:rPr>
        <w:t xml:space="preserve">: </w:t>
      </w:r>
      <w:r w:rsidR="00BD42A6" w:rsidRPr="00BD42A6">
        <w:rPr>
          <w:rFonts w:ascii="Arial" w:hAnsi="Arial" w:cs="Arial"/>
          <w:bCs/>
          <w:color w:val="000000"/>
          <w:sz w:val="20"/>
          <w:shd w:val="clear" w:color="auto" w:fill="FFFFFF"/>
        </w:rPr>
        <w:t>Displays related contents of their respected content types.</w:t>
      </w:r>
    </w:p>
    <w:p w:rsidR="004F086D" w:rsidRPr="001D3706" w:rsidRDefault="004F086D" w:rsidP="005A54BE">
      <w:pPr>
        <w:pStyle w:val="BodyText2"/>
        <w:numPr>
          <w:ilvl w:val="0"/>
          <w:numId w:val="23"/>
        </w:numPr>
        <w:rPr>
          <w:b/>
          <w:color w:val="FF0000"/>
          <w:u w:val="single"/>
        </w:rPr>
      </w:pPr>
      <w:r w:rsidRPr="001D3706">
        <w:rPr>
          <w:rFonts w:ascii="Arial" w:hAnsi="Arial" w:cs="Arial"/>
          <w:b/>
          <w:bCs/>
          <w:color w:val="FF0000"/>
          <w:sz w:val="20"/>
          <w:shd w:val="clear" w:color="auto" w:fill="FFFFFF"/>
        </w:rPr>
        <w:t>Related Coupon</w:t>
      </w:r>
    </w:p>
    <w:p w:rsidR="004F086D" w:rsidRPr="00005A7D" w:rsidRDefault="004F086D" w:rsidP="005A54BE">
      <w:pPr>
        <w:pStyle w:val="BodyText2"/>
        <w:numPr>
          <w:ilvl w:val="0"/>
          <w:numId w:val="23"/>
        </w:numPr>
        <w:rPr>
          <w:rFonts w:ascii="Arial" w:hAnsi="Arial" w:cs="Arial"/>
          <w:bCs/>
          <w:color w:val="000000"/>
          <w:sz w:val="20"/>
          <w:shd w:val="clear" w:color="auto" w:fill="FFFFFF"/>
        </w:rPr>
      </w:pPr>
      <w:r>
        <w:rPr>
          <w:rFonts w:ascii="Arial" w:hAnsi="Arial" w:cs="Arial"/>
          <w:b/>
          <w:bCs/>
          <w:color w:val="000000"/>
          <w:sz w:val="20"/>
          <w:shd w:val="clear" w:color="auto" w:fill="F1F1F1"/>
        </w:rPr>
        <w:t>Related products of product</w:t>
      </w:r>
      <w:r w:rsidR="00005A7D">
        <w:rPr>
          <w:rFonts w:ascii="Arial" w:hAnsi="Arial" w:cs="Arial"/>
          <w:b/>
          <w:bCs/>
          <w:color w:val="000000"/>
          <w:sz w:val="20"/>
          <w:shd w:val="clear" w:color="auto" w:fill="F1F1F1"/>
        </w:rPr>
        <w:t xml:space="preserve">: </w:t>
      </w:r>
      <w:r w:rsidR="00005A7D" w:rsidRPr="00005A7D">
        <w:rPr>
          <w:rFonts w:ascii="Arial" w:hAnsi="Arial" w:cs="Arial"/>
          <w:bCs/>
          <w:color w:val="000000"/>
          <w:sz w:val="20"/>
          <w:shd w:val="clear" w:color="auto" w:fill="FFFFFF"/>
        </w:rPr>
        <w:t>Displays related products depending on the referenced entity.</w:t>
      </w:r>
    </w:p>
    <w:p w:rsidR="004F086D" w:rsidRPr="001D3706" w:rsidRDefault="004F086D" w:rsidP="005A54BE">
      <w:pPr>
        <w:pStyle w:val="BodyText2"/>
        <w:numPr>
          <w:ilvl w:val="0"/>
          <w:numId w:val="23"/>
        </w:numPr>
        <w:rPr>
          <w:b/>
          <w:color w:val="FF0000"/>
          <w:u w:val="single"/>
        </w:rPr>
      </w:pPr>
      <w:r w:rsidRPr="001D3706">
        <w:rPr>
          <w:rFonts w:ascii="Arial" w:hAnsi="Arial" w:cs="Arial"/>
          <w:b/>
          <w:bCs/>
          <w:color w:val="FF0000"/>
          <w:sz w:val="20"/>
          <w:shd w:val="clear" w:color="auto" w:fill="FFFFFF"/>
        </w:rPr>
        <w:t>Section banner</w:t>
      </w:r>
    </w:p>
    <w:p w:rsidR="004F086D" w:rsidRPr="001D3706" w:rsidRDefault="004F086D" w:rsidP="005A54BE">
      <w:pPr>
        <w:pStyle w:val="BodyText2"/>
        <w:numPr>
          <w:ilvl w:val="0"/>
          <w:numId w:val="23"/>
        </w:numPr>
        <w:rPr>
          <w:b/>
          <w:color w:val="FF0000"/>
          <w:u w:val="single"/>
        </w:rPr>
      </w:pPr>
      <w:r w:rsidRPr="001D3706">
        <w:rPr>
          <w:rFonts w:ascii="Arial" w:hAnsi="Arial" w:cs="Arial"/>
          <w:b/>
          <w:bCs/>
          <w:color w:val="FF0000"/>
          <w:sz w:val="20"/>
          <w:shd w:val="clear" w:color="auto" w:fill="F1F1F1"/>
        </w:rPr>
        <w:t>Stages of pregnancy</w:t>
      </w:r>
    </w:p>
    <w:p w:rsidR="004F086D" w:rsidRPr="001D3706" w:rsidRDefault="004F086D" w:rsidP="005A54BE">
      <w:pPr>
        <w:pStyle w:val="BodyText2"/>
        <w:numPr>
          <w:ilvl w:val="0"/>
          <w:numId w:val="23"/>
        </w:numPr>
        <w:rPr>
          <w:b/>
          <w:color w:val="FF0000"/>
          <w:u w:val="single"/>
        </w:rPr>
      </w:pPr>
      <w:proofErr w:type="spellStart"/>
      <w:r w:rsidRPr="001D3706">
        <w:rPr>
          <w:rFonts w:ascii="Arial" w:hAnsi="Arial" w:cs="Arial"/>
          <w:b/>
          <w:bCs/>
          <w:color w:val="FF0000"/>
          <w:sz w:val="20"/>
          <w:shd w:val="clear" w:color="auto" w:fill="FFFFFF"/>
        </w:rPr>
        <w:t>view_search</w:t>
      </w:r>
      <w:bookmarkStart w:id="22" w:name="_GoBack"/>
      <w:bookmarkEnd w:id="22"/>
      <w:proofErr w:type="spellEnd"/>
    </w:p>
    <w:p w:rsidR="004F086D" w:rsidRDefault="004F086D" w:rsidP="009D68C2">
      <w:pPr>
        <w:pStyle w:val="BodyText2"/>
        <w:ind w:left="720"/>
        <w:rPr>
          <w:b/>
          <w:u w:val="single"/>
        </w:rPr>
      </w:pPr>
    </w:p>
    <w:p w:rsidR="005A54BE" w:rsidRDefault="005A54BE" w:rsidP="00385500">
      <w:pPr>
        <w:pStyle w:val="BodyText2"/>
        <w:ind w:left="0"/>
        <w:rPr>
          <w:b/>
          <w:u w:val="single"/>
        </w:rPr>
      </w:pPr>
    </w:p>
    <w:p w:rsidR="005A54BE" w:rsidRDefault="005A54BE" w:rsidP="00385500">
      <w:pPr>
        <w:pStyle w:val="BodyText2"/>
        <w:ind w:left="0"/>
        <w:rPr>
          <w:b/>
          <w:u w:val="single"/>
        </w:rPr>
      </w:pPr>
    </w:p>
    <w:p w:rsidR="00574AF7" w:rsidRDefault="00574AF7" w:rsidP="00385500">
      <w:pPr>
        <w:pStyle w:val="BodyText2"/>
        <w:ind w:left="0"/>
      </w:pPr>
      <w:r w:rsidRPr="00653D15">
        <w:rPr>
          <w:b/>
          <w:u w:val="single"/>
        </w:rPr>
        <w:t>C</w:t>
      </w:r>
      <w:r>
        <w:rPr>
          <w:b/>
          <w:u w:val="single"/>
        </w:rPr>
        <w:t>ustom</w:t>
      </w:r>
      <w:r w:rsidRPr="00653D15">
        <w:rPr>
          <w:b/>
          <w:u w:val="single"/>
        </w:rPr>
        <w:t xml:space="preserve"> Modules</w:t>
      </w:r>
    </w:p>
    <w:p w:rsidR="00574AF7" w:rsidRPr="008A6853" w:rsidRDefault="00F824A4" w:rsidP="008A6853">
      <w:pPr>
        <w:pStyle w:val="Standard"/>
        <w:numPr>
          <w:ilvl w:val="0"/>
          <w:numId w:val="12"/>
        </w:numPr>
        <w:ind w:right="-5"/>
      </w:pPr>
      <w:proofErr w:type="spellStart"/>
      <w:r>
        <w:t>centrum_article</w:t>
      </w:r>
      <w:proofErr w:type="spellEnd"/>
      <w:r w:rsidR="00574AF7" w:rsidRPr="004B2AE1">
        <w:t>:</w:t>
      </w:r>
      <w:r>
        <w:t xml:space="preserve"> Creates the previous and next buttons in article pages depending on the weight of the article page</w:t>
      </w:r>
      <w:r w:rsidR="003436F8">
        <w:t xml:space="preserve"> </w:t>
      </w:r>
      <w:r>
        <w:t>(weight field is created in the article content type).</w:t>
      </w:r>
    </w:p>
    <w:p w:rsidR="00F824A4" w:rsidRPr="00F824A4" w:rsidRDefault="00F824A4" w:rsidP="00F824A4">
      <w:pPr>
        <w:pStyle w:val="Standard"/>
        <w:ind w:right="-5"/>
        <w:rPr>
          <w:color w:val="FF0000"/>
        </w:rPr>
      </w:pPr>
    </w:p>
    <w:p w:rsidR="00574AF7" w:rsidRDefault="00F824A4" w:rsidP="00F824A4">
      <w:pPr>
        <w:pStyle w:val="Standard"/>
        <w:numPr>
          <w:ilvl w:val="0"/>
          <w:numId w:val="12"/>
        </w:numPr>
        <w:ind w:right="-5"/>
      </w:pPr>
      <w:proofErr w:type="spellStart"/>
      <w:r w:rsidRPr="00F824A4">
        <w:rPr>
          <w:rStyle w:val="css-truncate"/>
        </w:rPr>
        <w:t>contact_us</w:t>
      </w:r>
      <w:proofErr w:type="spellEnd"/>
      <w:r w:rsidR="00574AF7" w:rsidRPr="004B2AE1">
        <w:rPr>
          <w:rStyle w:val="css-truncate"/>
        </w:rPr>
        <w:t>:</w:t>
      </w:r>
      <w:r>
        <w:rPr>
          <w:rStyle w:val="css-truncate"/>
        </w:rPr>
        <w:t xml:space="preserve"> </w:t>
      </w:r>
      <w:r>
        <w:t xml:space="preserve">Creates a contact form where the user can fill in their details. </w:t>
      </w:r>
    </w:p>
    <w:p w:rsidR="00F824A4" w:rsidRPr="004B2AE1" w:rsidRDefault="00F824A4" w:rsidP="00F824A4">
      <w:pPr>
        <w:pStyle w:val="Standard"/>
        <w:ind w:right="-5"/>
      </w:pPr>
    </w:p>
    <w:p w:rsidR="00574AF7" w:rsidRDefault="00F824A4" w:rsidP="00F824A4">
      <w:pPr>
        <w:pStyle w:val="Standard"/>
        <w:numPr>
          <w:ilvl w:val="0"/>
          <w:numId w:val="12"/>
        </w:numPr>
        <w:ind w:right="-5"/>
      </w:pPr>
      <w:proofErr w:type="spellStart"/>
      <w:r w:rsidRPr="00F824A4">
        <w:rPr>
          <w:rStyle w:val="css-truncate"/>
        </w:rPr>
        <w:t>find_your_centrum</w:t>
      </w:r>
      <w:proofErr w:type="spellEnd"/>
      <w:r w:rsidR="00574AF7" w:rsidRPr="004B2AE1">
        <w:rPr>
          <w:rStyle w:val="css-truncate"/>
        </w:rPr>
        <w:t>:</w:t>
      </w:r>
      <w:r w:rsidR="00574AF7" w:rsidRPr="004B2AE1">
        <w:t xml:space="preserve"> </w:t>
      </w:r>
      <w:r>
        <w:t xml:space="preserve">Creates an </w:t>
      </w:r>
      <w:proofErr w:type="spellStart"/>
      <w:proofErr w:type="gramStart"/>
      <w:r>
        <w:t>ajax</w:t>
      </w:r>
      <w:proofErr w:type="spellEnd"/>
      <w:proofErr w:type="gramEnd"/>
      <w:r>
        <w:t xml:space="preserve"> multi-step form, where products related to the inputs provided by the user</w:t>
      </w:r>
      <w:r w:rsidR="003737A4">
        <w:t xml:space="preserve"> in the form are displayed.</w:t>
      </w:r>
    </w:p>
    <w:p w:rsidR="003737A4" w:rsidRPr="004B2AE1" w:rsidRDefault="003737A4" w:rsidP="003737A4">
      <w:pPr>
        <w:pStyle w:val="Standard"/>
        <w:ind w:right="-5"/>
      </w:pPr>
    </w:p>
    <w:p w:rsidR="00574AF7" w:rsidRDefault="003737A4" w:rsidP="003737A4">
      <w:pPr>
        <w:pStyle w:val="Standard"/>
        <w:numPr>
          <w:ilvl w:val="0"/>
          <w:numId w:val="12"/>
        </w:numPr>
        <w:ind w:right="-5"/>
        <w:rPr>
          <w:rStyle w:val="css-truncate"/>
          <w:color w:val="FF0000"/>
        </w:rPr>
      </w:pPr>
      <w:proofErr w:type="spellStart"/>
      <w:r w:rsidRPr="003737A4">
        <w:rPr>
          <w:rStyle w:val="css-truncate"/>
          <w:color w:val="FF0000"/>
        </w:rPr>
        <w:t>new_coupons</w:t>
      </w:r>
      <w:proofErr w:type="spellEnd"/>
      <w:r w:rsidR="00574AF7" w:rsidRPr="003737A4">
        <w:rPr>
          <w:rStyle w:val="css-truncate"/>
          <w:color w:val="FF0000"/>
        </w:rPr>
        <w:t>:</w:t>
      </w:r>
    </w:p>
    <w:p w:rsidR="008A6853" w:rsidRDefault="008A6853" w:rsidP="008A6853">
      <w:pPr>
        <w:pStyle w:val="ListParagraph"/>
        <w:rPr>
          <w:rStyle w:val="css-truncate"/>
          <w:color w:val="FF0000"/>
        </w:rPr>
      </w:pPr>
    </w:p>
    <w:p w:rsidR="008A6853" w:rsidRDefault="008A6853" w:rsidP="003737A4">
      <w:pPr>
        <w:pStyle w:val="Standard"/>
        <w:numPr>
          <w:ilvl w:val="0"/>
          <w:numId w:val="12"/>
        </w:numPr>
        <w:ind w:right="-5"/>
        <w:rPr>
          <w:rStyle w:val="css-truncate"/>
          <w:color w:val="FF0000"/>
        </w:rPr>
      </w:pPr>
      <w:proofErr w:type="spellStart"/>
      <w:r>
        <w:rPr>
          <w:rStyle w:val="css-truncate"/>
          <w:color w:val="FF0000"/>
        </w:rPr>
        <w:t>fetility</w:t>
      </w:r>
      <w:proofErr w:type="spellEnd"/>
      <w:r>
        <w:rPr>
          <w:rStyle w:val="css-truncate"/>
          <w:color w:val="FF0000"/>
        </w:rPr>
        <w:t xml:space="preserve"> calculator:  </w:t>
      </w:r>
    </w:p>
    <w:p w:rsidR="008A6853" w:rsidRDefault="008A6853" w:rsidP="008A6853">
      <w:pPr>
        <w:pStyle w:val="ListParagraph"/>
        <w:rPr>
          <w:rStyle w:val="css-truncate"/>
          <w:color w:val="FF0000"/>
        </w:rPr>
      </w:pPr>
    </w:p>
    <w:p w:rsidR="008A6853" w:rsidRPr="003737A4" w:rsidRDefault="008A6853" w:rsidP="008A6853">
      <w:pPr>
        <w:pStyle w:val="Standard"/>
        <w:ind w:left="720" w:right="-5"/>
        <w:rPr>
          <w:rStyle w:val="css-truncate"/>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42"/>
      </w:tblGrid>
      <w:tr w:rsidR="009A6470" w:rsidTr="00B15ABC">
        <w:trPr>
          <w:tblCellSpacing w:w="15" w:type="dxa"/>
        </w:trPr>
        <w:tc>
          <w:tcPr>
            <w:tcW w:w="0" w:type="auto"/>
            <w:vAlign w:val="center"/>
          </w:tcPr>
          <w:p w:rsidR="009A6470" w:rsidRDefault="009A6470" w:rsidP="003737A4">
            <w:pPr>
              <w:suppressAutoHyphens w:val="0"/>
              <w:rPr>
                <w:szCs w:val="24"/>
              </w:rPr>
            </w:pPr>
          </w:p>
        </w:tc>
        <w:tc>
          <w:tcPr>
            <w:tcW w:w="0" w:type="auto"/>
            <w:vAlign w:val="center"/>
          </w:tcPr>
          <w:p w:rsidR="009A6470" w:rsidRPr="00064284" w:rsidRDefault="00C701B2" w:rsidP="00D808DA">
            <w:pPr>
              <w:pStyle w:val="BodyText2"/>
              <w:ind w:left="0"/>
              <w:rPr>
                <w:rStyle w:val="css-truncate"/>
                <w:b/>
              </w:rPr>
            </w:pPr>
            <w:r>
              <w:rPr>
                <w:b/>
                <w:u w:val="single"/>
              </w:rPr>
              <w:t>Find your centrum</w:t>
            </w:r>
            <w:r w:rsidR="006B18DE">
              <w:rPr>
                <w:b/>
                <w:u w:val="single"/>
              </w:rPr>
              <w:t xml:space="preserve"> page</w:t>
            </w:r>
            <w:r w:rsidR="00064284" w:rsidRPr="00064284">
              <w:rPr>
                <w:b/>
                <w:u w:val="single"/>
              </w:rPr>
              <w:t>:</w:t>
            </w:r>
            <w:r w:rsidR="00064284" w:rsidRPr="00064284">
              <w:rPr>
                <w:rStyle w:val="css-truncate"/>
                <w:b/>
              </w:rPr>
              <w:t xml:space="preserve"> </w:t>
            </w:r>
          </w:p>
        </w:tc>
      </w:tr>
    </w:tbl>
    <w:p w:rsidR="00030E6C" w:rsidRPr="00030E6C" w:rsidRDefault="001A3371" w:rsidP="00030E6C">
      <w:pPr>
        <w:pStyle w:val="BodyText2"/>
        <w:ind w:left="0"/>
      </w:pPr>
      <w:r>
        <w:lastRenderedPageBreak/>
        <w:t xml:space="preserve"> </w:t>
      </w:r>
      <w:r w:rsidR="006B18DE">
        <w:t xml:space="preserve">This page contains a multi-step form which </w:t>
      </w:r>
      <w:r>
        <w:t xml:space="preserve">searches </w:t>
      </w:r>
      <w:proofErr w:type="gramStart"/>
      <w:r>
        <w:t>for  products</w:t>
      </w:r>
      <w:proofErr w:type="gramEnd"/>
      <w:r>
        <w:t xml:space="preserve"> depending on the values</w:t>
      </w:r>
      <w:r w:rsidR="006B18DE">
        <w:t xml:space="preserve"> like age, gender, other considerations, health interests  provided by the user </w:t>
      </w:r>
      <w:r>
        <w:t>.</w:t>
      </w:r>
    </w:p>
    <w:p w:rsidR="002D3C5B" w:rsidRDefault="002D3C5B" w:rsidP="00B1651D">
      <w:pPr>
        <w:rPr>
          <w:rStyle w:val="css-truncate"/>
          <w:b/>
          <w:u w:val="single"/>
        </w:rPr>
      </w:pPr>
    </w:p>
    <w:p w:rsidR="002D3C5B" w:rsidRPr="000603A0" w:rsidRDefault="00064284" w:rsidP="00B1651D">
      <w:pPr>
        <w:rPr>
          <w:rStyle w:val="css-truncate"/>
          <w:b/>
          <w:u w:val="single"/>
        </w:rPr>
      </w:pPr>
      <w:r w:rsidRPr="000603A0">
        <w:rPr>
          <w:rStyle w:val="css-truncate"/>
          <w:b/>
          <w:u w:val="single"/>
        </w:rPr>
        <w:t>Key features</w:t>
      </w:r>
    </w:p>
    <w:p w:rsidR="001A3371" w:rsidRDefault="001A3371" w:rsidP="001A3371">
      <w:pPr>
        <w:pStyle w:val="Textbody"/>
        <w:rPr>
          <w:rStyle w:val="css-truncate"/>
          <w:rFonts w:eastAsia="Times New Roman" w:cs="Times New Roman"/>
          <w:kern w:val="0"/>
          <w:szCs w:val="20"/>
          <w:lang w:eastAsia="ar-SA" w:bidi="ar-SA"/>
        </w:rPr>
      </w:pPr>
    </w:p>
    <w:p w:rsidR="00B1651D" w:rsidRPr="00EF55DE" w:rsidRDefault="001A3371" w:rsidP="001A3371">
      <w:pPr>
        <w:pStyle w:val="Textbody"/>
        <w:rPr>
          <w:b/>
          <w:bCs/>
        </w:rPr>
      </w:pPr>
      <w:r>
        <w:rPr>
          <w:b/>
          <w:bCs/>
        </w:rPr>
        <w:t xml:space="preserve">Product search </w:t>
      </w:r>
      <w:r w:rsidR="00B1651D">
        <w:rPr>
          <w:b/>
          <w:bCs/>
        </w:rPr>
        <w:t>-</w:t>
      </w:r>
    </w:p>
    <w:p w:rsidR="001A3371" w:rsidRDefault="001A3371" w:rsidP="00B1651D">
      <w:pPr>
        <w:pStyle w:val="Textbody"/>
        <w:rPr>
          <w:bCs/>
        </w:rPr>
      </w:pPr>
      <w:r>
        <w:rPr>
          <w:bCs/>
        </w:rPr>
        <w:t>User enters age, gender, other considerations and health interest values and this module searches the related products.</w:t>
      </w:r>
    </w:p>
    <w:p w:rsidR="00B1651D" w:rsidRPr="00367CE1" w:rsidRDefault="00B1651D" w:rsidP="00B1651D">
      <w:pPr>
        <w:pStyle w:val="Textbody"/>
        <w:rPr>
          <w:b/>
          <w:bCs/>
        </w:rPr>
      </w:pPr>
      <w:r>
        <w:rPr>
          <w:bCs/>
        </w:rPr>
        <w:t xml:space="preserve">The custom module </w:t>
      </w:r>
      <w:r w:rsidR="00B96A8A">
        <w:rPr>
          <w:bCs/>
        </w:rPr>
        <w:t>is</w:t>
      </w:r>
      <w:r>
        <w:rPr>
          <w:bCs/>
        </w:rPr>
        <w:t xml:space="preserve"> create</w:t>
      </w:r>
      <w:r w:rsidR="001A3371">
        <w:rPr>
          <w:bCs/>
        </w:rPr>
        <w:t xml:space="preserve">d to achieve this functionality: </w:t>
      </w:r>
      <w:proofErr w:type="spellStart"/>
      <w:r w:rsidR="001A3371" w:rsidRPr="001A3371">
        <w:rPr>
          <w:b/>
          <w:bCs/>
        </w:rPr>
        <w:t>find_your_centrum</w:t>
      </w:r>
      <w:proofErr w:type="spellEnd"/>
    </w:p>
    <w:p w:rsidR="00777251" w:rsidRDefault="00B8132B" w:rsidP="001A3371">
      <w:pPr>
        <w:pStyle w:val="Textbody"/>
        <w:numPr>
          <w:ilvl w:val="0"/>
          <w:numId w:val="19"/>
        </w:numPr>
        <w:rPr>
          <w:bCs/>
        </w:rPr>
      </w:pPr>
      <w:r>
        <w:rPr>
          <w:bCs/>
        </w:rPr>
        <w:t>The age value provided by the user is divided in two parts:</w:t>
      </w:r>
    </w:p>
    <w:p w:rsidR="00B8132B" w:rsidRDefault="00B8132B" w:rsidP="00B8132B">
      <w:pPr>
        <w:pStyle w:val="Textbody"/>
        <w:numPr>
          <w:ilvl w:val="0"/>
          <w:numId w:val="20"/>
        </w:numPr>
        <w:rPr>
          <w:bCs/>
        </w:rPr>
      </w:pPr>
      <w:r>
        <w:rPr>
          <w:bCs/>
        </w:rPr>
        <w:t>Value can be directly provided by the age tout widget provided in the home page. Once the user provides value</w:t>
      </w:r>
      <w:r w:rsidR="00404056">
        <w:rPr>
          <w:bCs/>
        </w:rPr>
        <w:t xml:space="preserve"> from age tout widget, the user is redirected to the second step (gender) of the </w:t>
      </w:r>
      <w:proofErr w:type="spellStart"/>
      <w:r w:rsidR="00404056">
        <w:rPr>
          <w:bCs/>
        </w:rPr>
        <w:t>find_your_centrum</w:t>
      </w:r>
      <w:proofErr w:type="spellEnd"/>
      <w:r w:rsidR="00404056">
        <w:rPr>
          <w:bCs/>
        </w:rPr>
        <w:t xml:space="preserve"> page.</w:t>
      </w:r>
      <w:r>
        <w:rPr>
          <w:bCs/>
        </w:rPr>
        <w:t xml:space="preserve"> </w:t>
      </w:r>
    </w:p>
    <w:p w:rsidR="00404056" w:rsidRPr="008067DD" w:rsidRDefault="00B8132B" w:rsidP="008067DD">
      <w:pPr>
        <w:pStyle w:val="Textbody"/>
        <w:numPr>
          <w:ilvl w:val="0"/>
          <w:numId w:val="20"/>
        </w:numPr>
        <w:rPr>
          <w:bCs/>
        </w:rPr>
      </w:pPr>
      <w:r>
        <w:rPr>
          <w:bCs/>
        </w:rPr>
        <w:t>Value can be provided from the firs</w:t>
      </w:r>
      <w:r w:rsidR="00404056">
        <w:rPr>
          <w:bCs/>
        </w:rPr>
        <w:t xml:space="preserve">t step of the </w:t>
      </w:r>
      <w:proofErr w:type="spellStart"/>
      <w:r w:rsidR="00404056">
        <w:rPr>
          <w:bCs/>
        </w:rPr>
        <w:t>find_your_centrum</w:t>
      </w:r>
      <w:proofErr w:type="spellEnd"/>
      <w:r w:rsidR="00404056">
        <w:rPr>
          <w:bCs/>
        </w:rPr>
        <w:t xml:space="preserve"> page.</w:t>
      </w:r>
    </w:p>
    <w:p w:rsidR="00404056" w:rsidRPr="008067DD" w:rsidRDefault="00404056" w:rsidP="00404056">
      <w:pPr>
        <w:pStyle w:val="Textbody"/>
        <w:numPr>
          <w:ilvl w:val="0"/>
          <w:numId w:val="19"/>
        </w:numPr>
        <w:rPr>
          <w:bCs/>
        </w:rPr>
      </w:pPr>
      <w:r>
        <w:rPr>
          <w:bCs/>
        </w:rPr>
        <w:t>Age and gender values are mandatory, only after selecting values from age and gender, the user can proceed to the third step.</w:t>
      </w:r>
    </w:p>
    <w:p w:rsidR="00404056" w:rsidRDefault="00404056" w:rsidP="00404056">
      <w:pPr>
        <w:pStyle w:val="Textbody"/>
        <w:numPr>
          <w:ilvl w:val="0"/>
          <w:numId w:val="19"/>
        </w:numPr>
        <w:rPr>
          <w:bCs/>
        </w:rPr>
      </w:pPr>
      <w:r>
        <w:rPr>
          <w:bCs/>
        </w:rPr>
        <w:t xml:space="preserve">User can select multiple values in </w:t>
      </w:r>
      <w:r w:rsidR="008067DD">
        <w:rPr>
          <w:bCs/>
        </w:rPr>
        <w:t>other considerations and health interest steps.</w:t>
      </w:r>
    </w:p>
    <w:p w:rsidR="008067DD" w:rsidRDefault="008067DD" w:rsidP="00404056">
      <w:pPr>
        <w:pStyle w:val="Textbody"/>
        <w:numPr>
          <w:ilvl w:val="0"/>
          <w:numId w:val="19"/>
        </w:numPr>
        <w:rPr>
          <w:bCs/>
        </w:rPr>
      </w:pPr>
      <w:r>
        <w:rPr>
          <w:bCs/>
        </w:rPr>
        <w:t>Other considerations and health interest steps are n</w:t>
      </w:r>
      <w:r w:rsidR="00077F13">
        <w:rPr>
          <w:bCs/>
        </w:rPr>
        <w:t>ot mandatory. Even if</w:t>
      </w:r>
      <w:r>
        <w:rPr>
          <w:bCs/>
        </w:rPr>
        <w:t xml:space="preserve"> user </w:t>
      </w:r>
      <w:proofErr w:type="gramStart"/>
      <w:r>
        <w:rPr>
          <w:bCs/>
        </w:rPr>
        <w:t>doesn’t  provide</w:t>
      </w:r>
      <w:proofErr w:type="gramEnd"/>
      <w:r>
        <w:rPr>
          <w:bCs/>
        </w:rPr>
        <w:t xml:space="preserve"> values in these fields, the search will be done on the basis of values provided in age and gender.  </w:t>
      </w:r>
    </w:p>
    <w:p w:rsidR="00404056" w:rsidRDefault="00404056" w:rsidP="00404056">
      <w:pPr>
        <w:pStyle w:val="Textbody"/>
        <w:numPr>
          <w:ilvl w:val="0"/>
          <w:numId w:val="19"/>
        </w:numPr>
        <w:rPr>
          <w:bCs/>
        </w:rPr>
      </w:pPr>
      <w:r>
        <w:rPr>
          <w:bCs/>
        </w:rPr>
        <w:t>The input provided by the user (age, gender, other considerations, health interests</w:t>
      </w:r>
      <w:r w:rsidR="008067DD">
        <w:rPr>
          <w:bCs/>
        </w:rPr>
        <w:t xml:space="preserve">) are compared with the </w:t>
      </w:r>
      <w:proofErr w:type="gramStart"/>
      <w:r w:rsidR="008067DD">
        <w:rPr>
          <w:bCs/>
        </w:rPr>
        <w:t>fields(</w:t>
      </w:r>
      <w:proofErr w:type="gramEnd"/>
      <w:r w:rsidR="008067DD">
        <w:rPr>
          <w:bCs/>
        </w:rPr>
        <w:t>age, gender, other considerations, health interests) provided in the product content  and accordingly searches the related products.</w:t>
      </w:r>
    </w:p>
    <w:p w:rsidR="00404056" w:rsidRDefault="00404056" w:rsidP="00404056">
      <w:pPr>
        <w:pStyle w:val="Textbody"/>
        <w:rPr>
          <w:bCs/>
        </w:rPr>
      </w:pPr>
    </w:p>
    <w:p w:rsidR="00B848C7" w:rsidRPr="00EF55DE" w:rsidRDefault="00B848C7" w:rsidP="00404056">
      <w:pPr>
        <w:pStyle w:val="Textbody"/>
        <w:rPr>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95"/>
      </w:tblGrid>
      <w:tr w:rsidR="00C164F2" w:rsidTr="00C164F2">
        <w:trPr>
          <w:tblCellSpacing w:w="15" w:type="dxa"/>
        </w:trPr>
        <w:tc>
          <w:tcPr>
            <w:tcW w:w="0" w:type="auto"/>
            <w:vAlign w:val="center"/>
          </w:tcPr>
          <w:p w:rsidR="00C164F2" w:rsidRDefault="00C164F2" w:rsidP="00C164F2">
            <w:pPr>
              <w:suppressAutoHyphens w:val="0"/>
              <w:rPr>
                <w:szCs w:val="24"/>
              </w:rPr>
            </w:pPr>
          </w:p>
        </w:tc>
        <w:tc>
          <w:tcPr>
            <w:tcW w:w="0" w:type="auto"/>
            <w:vAlign w:val="center"/>
          </w:tcPr>
          <w:p w:rsidR="00C164F2" w:rsidRPr="00064284" w:rsidRDefault="00C164F2" w:rsidP="00C164F2">
            <w:pPr>
              <w:pStyle w:val="BodyText2"/>
              <w:ind w:left="0"/>
              <w:rPr>
                <w:rStyle w:val="css-truncate"/>
                <w:b/>
              </w:rPr>
            </w:pPr>
            <w:r>
              <w:rPr>
                <w:b/>
                <w:u w:val="single"/>
              </w:rPr>
              <w:t>Contact us page</w:t>
            </w:r>
            <w:r w:rsidRPr="00064284">
              <w:rPr>
                <w:b/>
                <w:u w:val="single"/>
              </w:rPr>
              <w:t>:</w:t>
            </w:r>
            <w:r w:rsidRPr="00064284">
              <w:rPr>
                <w:rStyle w:val="css-truncate"/>
                <w:b/>
              </w:rPr>
              <w:t xml:space="preserve"> </w:t>
            </w:r>
          </w:p>
        </w:tc>
      </w:tr>
    </w:tbl>
    <w:p w:rsidR="00C164F2" w:rsidRPr="00030E6C" w:rsidRDefault="00C164F2" w:rsidP="00C164F2">
      <w:pPr>
        <w:pStyle w:val="BodyText2"/>
        <w:ind w:left="0"/>
      </w:pPr>
      <w:r>
        <w:t xml:space="preserve"> This page contains a form where users have to provide the required details.</w:t>
      </w:r>
    </w:p>
    <w:p w:rsidR="00C164F2" w:rsidRDefault="00C164F2" w:rsidP="00C164F2">
      <w:pPr>
        <w:rPr>
          <w:rStyle w:val="css-truncate"/>
          <w:b/>
          <w:u w:val="single"/>
        </w:rPr>
      </w:pPr>
    </w:p>
    <w:p w:rsidR="00C164F2" w:rsidRPr="000603A0" w:rsidRDefault="00C164F2" w:rsidP="00C164F2">
      <w:pPr>
        <w:rPr>
          <w:rStyle w:val="css-truncate"/>
          <w:b/>
          <w:u w:val="single"/>
        </w:rPr>
      </w:pPr>
      <w:r w:rsidRPr="000603A0">
        <w:rPr>
          <w:rStyle w:val="css-truncate"/>
          <w:b/>
          <w:u w:val="single"/>
        </w:rPr>
        <w:t>Key features</w:t>
      </w:r>
    </w:p>
    <w:p w:rsidR="00C164F2" w:rsidRDefault="00C164F2" w:rsidP="00C164F2">
      <w:pPr>
        <w:pStyle w:val="Textbody"/>
        <w:rPr>
          <w:rStyle w:val="css-truncate"/>
          <w:rFonts w:eastAsia="Times New Roman" w:cs="Times New Roman"/>
          <w:kern w:val="0"/>
          <w:szCs w:val="20"/>
          <w:lang w:eastAsia="ar-SA" w:bidi="ar-SA"/>
        </w:rPr>
      </w:pPr>
    </w:p>
    <w:p w:rsidR="00C164F2" w:rsidRPr="00EF55DE" w:rsidRDefault="00C164F2" w:rsidP="00C164F2">
      <w:pPr>
        <w:pStyle w:val="Textbody"/>
        <w:rPr>
          <w:b/>
          <w:bCs/>
        </w:rPr>
      </w:pPr>
      <w:r>
        <w:rPr>
          <w:b/>
          <w:bCs/>
        </w:rPr>
        <w:t>Contact form -</w:t>
      </w:r>
    </w:p>
    <w:p w:rsidR="00B1651D" w:rsidRDefault="00C164F2" w:rsidP="00C164F2">
      <w:pPr>
        <w:pStyle w:val="Textbody"/>
        <w:rPr>
          <w:b/>
          <w:bCs/>
        </w:rPr>
      </w:pPr>
      <w:r>
        <w:rPr>
          <w:bCs/>
        </w:rPr>
        <w:t xml:space="preserve">The custom module is created to achieve this functionality: </w:t>
      </w:r>
      <w:proofErr w:type="spellStart"/>
      <w:r w:rsidRPr="00C164F2">
        <w:rPr>
          <w:b/>
          <w:bCs/>
        </w:rPr>
        <w:t>contact_us</w:t>
      </w:r>
      <w:proofErr w:type="spellEnd"/>
    </w:p>
    <w:p w:rsidR="00C164F2" w:rsidRDefault="00C164F2" w:rsidP="00C164F2">
      <w:pPr>
        <w:pStyle w:val="Textbody"/>
        <w:numPr>
          <w:ilvl w:val="0"/>
          <w:numId w:val="21"/>
        </w:numPr>
        <w:rPr>
          <w:rStyle w:val="css-truncate"/>
          <w:bCs/>
        </w:rPr>
      </w:pPr>
      <w:r w:rsidRPr="00C164F2">
        <w:rPr>
          <w:rStyle w:val="css-truncate"/>
          <w:bCs/>
        </w:rPr>
        <w:lastRenderedPageBreak/>
        <w:t>User</w:t>
      </w:r>
      <w:r>
        <w:rPr>
          <w:rStyle w:val="css-truncate"/>
          <w:bCs/>
        </w:rPr>
        <w:t>s</w:t>
      </w:r>
      <w:r w:rsidRPr="00C164F2">
        <w:rPr>
          <w:rStyle w:val="css-truncate"/>
          <w:bCs/>
        </w:rPr>
        <w:t xml:space="preserve"> have to provide their personal details like first name, last name, address, email </w:t>
      </w:r>
      <w:proofErr w:type="gramStart"/>
      <w:r w:rsidRPr="00C164F2">
        <w:rPr>
          <w:rStyle w:val="css-truncate"/>
          <w:bCs/>
        </w:rPr>
        <w:t>id</w:t>
      </w:r>
      <w:r>
        <w:rPr>
          <w:rStyle w:val="css-truncate"/>
          <w:bCs/>
        </w:rPr>
        <w:t xml:space="preserve"> </w:t>
      </w:r>
      <w:r w:rsidRPr="00C164F2">
        <w:rPr>
          <w:rStyle w:val="css-truncate"/>
          <w:bCs/>
        </w:rPr>
        <w:t xml:space="preserve"> etc</w:t>
      </w:r>
      <w:proofErr w:type="gramEnd"/>
      <w:r>
        <w:rPr>
          <w:rStyle w:val="css-truncate"/>
          <w:bCs/>
        </w:rPr>
        <w:t>.</w:t>
      </w:r>
    </w:p>
    <w:p w:rsidR="00C164F2" w:rsidRPr="00C164F2" w:rsidRDefault="00C164F2" w:rsidP="00C164F2">
      <w:pPr>
        <w:pStyle w:val="Textbody"/>
        <w:numPr>
          <w:ilvl w:val="0"/>
          <w:numId w:val="21"/>
        </w:numPr>
        <w:rPr>
          <w:rStyle w:val="css-truncate"/>
          <w:bCs/>
        </w:rPr>
      </w:pPr>
      <w:r>
        <w:rPr>
          <w:rStyle w:val="css-truncate"/>
          <w:bCs/>
        </w:rPr>
        <w:t xml:space="preserve">Once, the user provides all the required values and submits the form, an email is generated and the </w:t>
      </w:r>
      <w:proofErr w:type="spellStart"/>
      <w:r>
        <w:rPr>
          <w:rStyle w:val="css-truncate"/>
          <w:bCs/>
        </w:rPr>
        <w:t>healthconnect</w:t>
      </w:r>
      <w:proofErr w:type="spellEnd"/>
      <w:r>
        <w:rPr>
          <w:rStyle w:val="css-truncate"/>
          <w:bCs/>
        </w:rPr>
        <w:t xml:space="preserve"> team receives an email with user </w:t>
      </w:r>
      <w:proofErr w:type="gramStart"/>
      <w:r>
        <w:rPr>
          <w:rStyle w:val="css-truncate"/>
          <w:bCs/>
        </w:rPr>
        <w:t>details .</w:t>
      </w:r>
      <w:proofErr w:type="gramEnd"/>
    </w:p>
    <w:p w:rsidR="00B1651D" w:rsidRDefault="00B1651D" w:rsidP="003C0067">
      <w:pPr>
        <w:pStyle w:val="BodyText2"/>
        <w:rPr>
          <w:b/>
          <w:u w:val="single"/>
        </w:rPr>
      </w:pPr>
    </w:p>
    <w:p w:rsidR="004729B4" w:rsidRPr="00FE2484" w:rsidRDefault="004729B4" w:rsidP="003C0067">
      <w:pPr>
        <w:pStyle w:val="BodyText2"/>
      </w:pPr>
    </w:p>
    <w:p w:rsidR="00AF2885" w:rsidRDefault="00AF2885" w:rsidP="003C0067">
      <w:pPr>
        <w:pStyle w:val="BodyText2"/>
      </w:pPr>
    </w:p>
    <w:p w:rsidR="00A053E5" w:rsidRDefault="00A053E5" w:rsidP="00A053E5">
      <w:pPr>
        <w:pStyle w:val="Heading2"/>
      </w:pPr>
      <w:bookmarkStart w:id="23" w:name="_Toc390265560"/>
      <w:bookmarkStart w:id="24" w:name="_Toc449032870"/>
      <w:r>
        <w:t>Architecture Configurability</w:t>
      </w:r>
      <w:bookmarkEnd w:id="23"/>
      <w:bookmarkEnd w:id="24"/>
    </w:p>
    <w:p w:rsidR="00A053E5" w:rsidRPr="0005727D" w:rsidRDefault="00A053E5" w:rsidP="00A053E5">
      <w:pPr>
        <w:pStyle w:val="BodyText3"/>
        <w:ind w:left="1440"/>
      </w:pPr>
      <w:r>
        <w:br/>
        <w:t xml:space="preserve">Solution will consist on some Drupal custom, contributed modules and </w:t>
      </w:r>
      <w:proofErr w:type="spellStart"/>
      <w:r>
        <w:t>javascript</w:t>
      </w:r>
      <w:proofErr w:type="spellEnd"/>
      <w:r>
        <w:t xml:space="preserve"> files.</w:t>
      </w:r>
    </w:p>
    <w:p w:rsidR="00A053E5" w:rsidRDefault="00A053E5" w:rsidP="00A053E5">
      <w:pPr>
        <w:pStyle w:val="Heading1"/>
      </w:pPr>
      <w:bookmarkStart w:id="25" w:name="_Toc390265566"/>
      <w:bookmarkStart w:id="26" w:name="_Toc449032871"/>
      <w:r>
        <w:t>Architecture Quality &amp; Alignment</w:t>
      </w:r>
      <w:bookmarkEnd w:id="25"/>
      <w:bookmarkEnd w:id="26"/>
    </w:p>
    <w:p w:rsidR="00A053E5" w:rsidRDefault="00A053E5" w:rsidP="00A053E5">
      <w:pPr>
        <w:pStyle w:val="Heading2"/>
      </w:pPr>
      <w:bookmarkStart w:id="27" w:name="__RefHeading__2342_1194667836"/>
      <w:bookmarkStart w:id="28" w:name="_Toc336608581"/>
      <w:bookmarkStart w:id="29" w:name="_Toc390265567"/>
      <w:bookmarkStart w:id="30" w:name="_Toc449032872"/>
      <w:bookmarkEnd w:id="27"/>
      <w:r w:rsidRPr="00C93159">
        <w:t>Development Guidelines</w:t>
      </w:r>
      <w:bookmarkEnd w:id="28"/>
      <w:bookmarkEnd w:id="29"/>
      <w:bookmarkEnd w:id="30"/>
    </w:p>
    <w:p w:rsidR="00A053E5" w:rsidRDefault="00A053E5" w:rsidP="00A053E5">
      <w:pPr>
        <w:pStyle w:val="BodyText"/>
        <w:ind w:left="540" w:firstLine="720"/>
        <w:rPr>
          <w:color w:val="000000"/>
        </w:rPr>
      </w:pPr>
      <w:r w:rsidRPr="00A66F2C">
        <w:rPr>
          <w:rStyle w:val="Instruction"/>
          <w:rFonts w:ascii="Times New Roman" w:hAnsi="Times New Roman"/>
          <w:i w:val="0"/>
          <w:color w:val="000000"/>
        </w:rPr>
        <w:t xml:space="preserve">Development </w:t>
      </w:r>
      <w:r>
        <w:rPr>
          <w:rStyle w:val="Instruction"/>
          <w:rFonts w:ascii="Times New Roman" w:hAnsi="Times New Roman"/>
          <w:i w:val="0"/>
          <w:color w:val="000000"/>
        </w:rPr>
        <w:t>will follow</w:t>
      </w:r>
      <w:r w:rsidRPr="00A66F2C">
        <w:rPr>
          <w:rStyle w:val="Instruction"/>
          <w:rFonts w:ascii="Times New Roman" w:hAnsi="Times New Roman"/>
          <w:i w:val="0"/>
          <w:color w:val="000000"/>
        </w:rPr>
        <w:t xml:space="preserve"> Drupal Best Practices</w:t>
      </w:r>
      <w:r>
        <w:rPr>
          <w:rStyle w:val="Instruction"/>
          <w:rFonts w:ascii="Times New Roman" w:hAnsi="Times New Roman"/>
          <w:i w:val="0"/>
          <w:color w:val="000000"/>
        </w:rPr>
        <w:t xml:space="preserve"> </w:t>
      </w:r>
      <w:hyperlink r:id="rId16" w:history="1">
        <w:r w:rsidRPr="00A66F2C">
          <w:rPr>
            <w:rStyle w:val="Hyperlink"/>
            <w:color w:val="000000"/>
          </w:rPr>
          <w:t>http://drupal.org/best-practices</w:t>
        </w:r>
      </w:hyperlink>
    </w:p>
    <w:p w:rsidR="00A053E5" w:rsidRDefault="00A053E5" w:rsidP="00A053E5">
      <w:pPr>
        <w:pStyle w:val="Heading2"/>
      </w:pPr>
      <w:bookmarkStart w:id="31" w:name="_Toc390265568"/>
      <w:bookmarkStart w:id="32" w:name="_Toc449032873"/>
      <w:r>
        <w:t>Repeatable Patterns</w:t>
      </w:r>
      <w:bookmarkEnd w:id="31"/>
      <w:bookmarkEnd w:id="32"/>
    </w:p>
    <w:p w:rsidR="00A053E5" w:rsidRDefault="00A053E5" w:rsidP="00A053E5">
      <w:pPr>
        <w:pStyle w:val="Standard"/>
        <w:ind w:left="1440"/>
      </w:pPr>
      <w:r>
        <w:t>The application built for US will be configurable to migrate to different region or different Brand for similar reminder pattern. In different region, the vendor’s configuration needs to be done separately.</w:t>
      </w:r>
    </w:p>
    <w:p w:rsidR="00A053E5" w:rsidRDefault="00A053E5" w:rsidP="00A053E5">
      <w:pPr>
        <w:pStyle w:val="Heading3"/>
      </w:pPr>
      <w:bookmarkStart w:id="33" w:name="_Toc390265569"/>
      <w:bookmarkStart w:id="34" w:name="_Toc449032874"/>
      <w:r>
        <w:t>Language translation and localization</w:t>
      </w:r>
      <w:bookmarkEnd w:id="33"/>
      <w:bookmarkEnd w:id="34"/>
    </w:p>
    <w:p w:rsidR="00A053E5" w:rsidRDefault="00A053E5" w:rsidP="00A053E5">
      <w:pPr>
        <w:pStyle w:val="ListParagraph"/>
        <w:ind w:left="2160"/>
      </w:pPr>
      <w:r>
        <w:t>NA</w:t>
      </w:r>
    </w:p>
    <w:p w:rsidR="00A053E5" w:rsidRDefault="00A053E5" w:rsidP="00A053E5"/>
    <w:p w:rsidR="00A053E5" w:rsidRDefault="00A053E5" w:rsidP="00A053E5">
      <w:pPr>
        <w:pStyle w:val="Heading3"/>
      </w:pPr>
      <w:bookmarkStart w:id="35" w:name="_Toc390265570"/>
      <w:bookmarkStart w:id="36" w:name="_Toc449032875"/>
      <w:r>
        <w:t>Vendor Ids for the 3rd party vendors</w:t>
      </w:r>
      <w:bookmarkEnd w:id="35"/>
      <w:bookmarkEnd w:id="36"/>
      <w:r>
        <w:t xml:space="preserve"> </w:t>
      </w:r>
    </w:p>
    <w:p w:rsidR="00A053E5" w:rsidRDefault="00A053E5" w:rsidP="00A053E5">
      <w:pPr>
        <w:pStyle w:val="Standard"/>
        <w:ind w:left="2160"/>
      </w:pPr>
      <w:r>
        <w:t>3</w:t>
      </w:r>
      <w:r w:rsidRPr="00B849FE">
        <w:rPr>
          <w:vertAlign w:val="superscript"/>
        </w:rPr>
        <w:t>rd</w:t>
      </w:r>
      <w:r>
        <w:t xml:space="preserve"> Party Pharmacy Vendors will be identified with a unique Vendor Id.</w:t>
      </w:r>
    </w:p>
    <w:p w:rsidR="00A053E5" w:rsidRDefault="00A053E5" w:rsidP="00A053E5"/>
    <w:p w:rsidR="00A053E5" w:rsidRDefault="00A053E5" w:rsidP="00A053E5">
      <w:pPr>
        <w:pStyle w:val="Heading3"/>
      </w:pPr>
      <w:bookmarkStart w:id="37" w:name="_Toc390265571"/>
      <w:bookmarkStart w:id="38" w:name="_Toc449032876"/>
      <w:r>
        <w:t>Other admin interfaces to configure</w:t>
      </w:r>
      <w:bookmarkEnd w:id="37"/>
      <w:bookmarkEnd w:id="38"/>
      <w:r>
        <w:t xml:space="preserve"> </w:t>
      </w:r>
    </w:p>
    <w:p w:rsidR="00A053E5" w:rsidRDefault="00A053E5" w:rsidP="00A053E5">
      <w:pPr>
        <w:pStyle w:val="ListParagraph"/>
        <w:ind w:left="2160"/>
      </w:pPr>
      <w:r>
        <w:t>NA</w:t>
      </w:r>
    </w:p>
    <w:p w:rsidR="00A053E5" w:rsidRDefault="00A053E5" w:rsidP="00A053E5">
      <w:pPr>
        <w:pStyle w:val="Heading3"/>
      </w:pPr>
      <w:bookmarkStart w:id="39" w:name="__RefHeading__2344_1194667836"/>
      <w:bookmarkStart w:id="40" w:name="_Toc390265572"/>
      <w:bookmarkStart w:id="41" w:name="_Toc449032877"/>
      <w:bookmarkEnd w:id="39"/>
      <w:r>
        <w:t>SOA Services</w:t>
      </w:r>
      <w:bookmarkEnd w:id="40"/>
      <w:bookmarkEnd w:id="41"/>
    </w:p>
    <w:p w:rsidR="00A053E5" w:rsidRDefault="00A053E5" w:rsidP="00A053E5">
      <w:pPr>
        <w:ind w:left="2160"/>
      </w:pPr>
      <w:bookmarkStart w:id="42" w:name="__RefHeading__2346_1194667836"/>
      <w:bookmarkEnd w:id="42"/>
      <w:r w:rsidRPr="00B849FE">
        <w:t>NA</w:t>
      </w:r>
    </w:p>
    <w:p w:rsidR="00A053E5" w:rsidRDefault="00A053E5" w:rsidP="00A053E5">
      <w:pPr>
        <w:ind w:left="2160"/>
      </w:pPr>
    </w:p>
    <w:p w:rsidR="00A053E5" w:rsidRDefault="00A053E5" w:rsidP="00A053E5">
      <w:pPr>
        <w:pStyle w:val="Heading2"/>
      </w:pPr>
      <w:bookmarkStart w:id="43" w:name="_Toc390265573"/>
      <w:bookmarkStart w:id="44" w:name="_Toc449032878"/>
      <w:r>
        <w:lastRenderedPageBreak/>
        <w:t>Master Data Management: Data Types</w:t>
      </w:r>
      <w:bookmarkEnd w:id="43"/>
      <w:bookmarkEnd w:id="44"/>
    </w:p>
    <w:p w:rsidR="00A053E5" w:rsidRPr="00440DD4" w:rsidRDefault="00A053E5" w:rsidP="00A053E5">
      <w:pPr>
        <w:pStyle w:val="ListParagraph"/>
        <w:ind w:left="2160"/>
      </w:pPr>
      <w:bookmarkStart w:id="45" w:name="_Toc352156500"/>
      <w:bookmarkStart w:id="46" w:name="_Toc352159290"/>
      <w:bookmarkStart w:id="47" w:name="_Toc352174160"/>
      <w:bookmarkStart w:id="48" w:name="_Toc352174785"/>
      <w:bookmarkStart w:id="49" w:name="_Toc352176679"/>
      <w:bookmarkStart w:id="50" w:name="_Toc352156501"/>
      <w:bookmarkStart w:id="51" w:name="_Toc352159291"/>
      <w:bookmarkStart w:id="52" w:name="_Toc352174161"/>
      <w:bookmarkStart w:id="53" w:name="_Toc352174786"/>
      <w:bookmarkStart w:id="54" w:name="_Toc352176680"/>
      <w:bookmarkStart w:id="55" w:name="__RefHeading__2348_1194667836"/>
      <w:bookmarkEnd w:id="45"/>
      <w:bookmarkEnd w:id="46"/>
      <w:bookmarkEnd w:id="47"/>
      <w:bookmarkEnd w:id="48"/>
      <w:bookmarkEnd w:id="49"/>
      <w:bookmarkEnd w:id="50"/>
      <w:bookmarkEnd w:id="51"/>
      <w:bookmarkEnd w:id="52"/>
      <w:bookmarkEnd w:id="53"/>
      <w:bookmarkEnd w:id="54"/>
      <w:bookmarkEnd w:id="55"/>
      <w:r>
        <w:t>NA</w:t>
      </w:r>
    </w:p>
    <w:p w:rsidR="00A053E5" w:rsidRDefault="00A053E5" w:rsidP="00A053E5">
      <w:pPr>
        <w:pStyle w:val="Heading2"/>
      </w:pPr>
      <w:bookmarkStart w:id="56" w:name="_Toc390265574"/>
      <w:bookmarkStart w:id="57" w:name="_Toc449032879"/>
      <w:r>
        <w:t>Architecture Exceptions</w:t>
      </w:r>
      <w:bookmarkEnd w:id="56"/>
      <w:bookmarkEnd w:id="57"/>
    </w:p>
    <w:p w:rsidR="00A053E5" w:rsidRDefault="00A053E5" w:rsidP="00A053E5">
      <w:pPr>
        <w:pStyle w:val="BodyText2"/>
        <w:rPr>
          <w:i/>
          <w:color w:val="0000FF"/>
        </w:rPr>
      </w:pPr>
      <w:r>
        <w:rPr>
          <w:i/>
          <w:color w:val="0000FF"/>
        </w:rPr>
        <w:t xml:space="preserve"> NA</w:t>
      </w:r>
    </w:p>
    <w:p w:rsidR="00A053E5" w:rsidRDefault="00A053E5" w:rsidP="00A053E5">
      <w:pPr>
        <w:pStyle w:val="Heading1"/>
      </w:pPr>
      <w:bookmarkStart w:id="58" w:name="_Toc390265575"/>
      <w:bookmarkStart w:id="59" w:name="_Toc449032880"/>
      <w:r>
        <w:t>Architecturally Significant Design Packages</w:t>
      </w:r>
      <w:bookmarkEnd w:id="58"/>
      <w:bookmarkEnd w:id="59"/>
    </w:p>
    <w:p w:rsidR="00A053E5" w:rsidRDefault="00A053E5" w:rsidP="00A053E5">
      <w:bookmarkStart w:id="60" w:name="__RefHeading__2356_1194667836"/>
      <w:bookmarkStart w:id="61" w:name="__RefHeading__2370_1194667836"/>
      <w:bookmarkEnd w:id="60"/>
      <w:bookmarkEnd w:id="61"/>
      <w:r>
        <w:t>NA</w:t>
      </w:r>
    </w:p>
    <w:p w:rsidR="00A053E5" w:rsidRDefault="00A053E5" w:rsidP="00A053E5">
      <w:r>
        <w:tab/>
      </w:r>
    </w:p>
    <w:p w:rsidR="00A053E5" w:rsidRDefault="00A053E5" w:rsidP="00A053E5">
      <w:r>
        <w:t xml:space="preserve"> </w:t>
      </w:r>
      <w:r>
        <w:tab/>
      </w:r>
    </w:p>
    <w:p w:rsidR="00A053E5" w:rsidRDefault="00A053E5" w:rsidP="00A053E5">
      <w:pPr>
        <w:pStyle w:val="Heading1"/>
        <w:rPr>
          <w:b w:val="0"/>
        </w:rPr>
      </w:pPr>
      <w:bookmarkStart w:id="62" w:name="__RefHeading__2378_1194667836"/>
      <w:bookmarkEnd w:id="62"/>
      <w:r>
        <w:rPr>
          <w:b w:val="0"/>
        </w:rPr>
        <w:t xml:space="preserve"> </w:t>
      </w:r>
      <w:bookmarkStart w:id="63" w:name="_Toc390265576"/>
      <w:bookmarkStart w:id="64" w:name="_Toc449032881"/>
      <w:r>
        <w:rPr>
          <w:b w:val="0"/>
        </w:rPr>
        <w:t>Database Schemas</w:t>
      </w:r>
      <w:bookmarkEnd w:id="63"/>
      <w:bookmarkEnd w:id="64"/>
      <w:r>
        <w:rPr>
          <w:b w:val="0"/>
        </w:rPr>
        <w:t xml:space="preserve"> </w:t>
      </w:r>
    </w:p>
    <w:p w:rsidR="00A053E5" w:rsidRDefault="00A053E5" w:rsidP="00A053E5">
      <w:pPr>
        <w:pStyle w:val="BodyText1"/>
      </w:pPr>
      <w:r w:rsidRPr="00B849FE">
        <w:t>NA</w:t>
      </w:r>
    </w:p>
    <w:p w:rsidR="00A053E5" w:rsidRDefault="00A053E5" w:rsidP="00A053E5">
      <w:pPr>
        <w:pStyle w:val="Heading1"/>
      </w:pPr>
      <w:bookmarkStart w:id="65" w:name="_Toc390265582"/>
      <w:bookmarkStart w:id="66" w:name="_Toc449032882"/>
      <w:r>
        <w:t>Deployment View</w:t>
      </w:r>
      <w:bookmarkEnd w:id="65"/>
      <w:bookmarkEnd w:id="66"/>
      <w:r>
        <w:t xml:space="preserve"> </w:t>
      </w:r>
    </w:p>
    <w:p w:rsidR="00A053E5" w:rsidRDefault="00A053E5" w:rsidP="00A053E5">
      <w:r>
        <w:t xml:space="preserve">The solution will be deployed into the Drupal platform of </w:t>
      </w:r>
      <w:proofErr w:type="spellStart"/>
      <w:r>
        <w:t>Acquia</w:t>
      </w:r>
      <w:proofErr w:type="spellEnd"/>
      <w:r>
        <w:t xml:space="preserve">. </w:t>
      </w:r>
    </w:p>
    <w:p w:rsidR="00A053E5" w:rsidRDefault="00A053E5" w:rsidP="00A053E5">
      <w:pPr>
        <w:pStyle w:val="Heading1"/>
      </w:pPr>
      <w:bookmarkStart w:id="67" w:name="__RefHeading__2406_1194667836"/>
      <w:bookmarkStart w:id="68" w:name="_Toc390265583"/>
      <w:bookmarkStart w:id="69" w:name="_Toc449032883"/>
      <w:bookmarkEnd w:id="67"/>
      <w:r>
        <w:t>Implementation View</w:t>
      </w:r>
      <w:bookmarkEnd w:id="68"/>
      <w:bookmarkEnd w:id="69"/>
      <w:r>
        <w:t xml:space="preserve"> </w:t>
      </w:r>
    </w:p>
    <w:p w:rsidR="00A053E5" w:rsidRDefault="00A053E5" w:rsidP="00A053E5">
      <w:pPr>
        <w:pStyle w:val="Heading2"/>
      </w:pPr>
      <w:bookmarkStart w:id="70" w:name="__RefHeading__2408_1194667836"/>
      <w:bookmarkStart w:id="71" w:name="_Toc390265584"/>
      <w:bookmarkStart w:id="72" w:name="_Toc449032884"/>
      <w:bookmarkEnd w:id="70"/>
      <w:r>
        <w:t>Overview</w:t>
      </w:r>
      <w:bookmarkEnd w:id="71"/>
      <w:bookmarkEnd w:id="72"/>
    </w:p>
    <w:p w:rsidR="00A053E5" w:rsidRDefault="00A053E5" w:rsidP="00A053E5">
      <w:pPr>
        <w:pStyle w:val="BodyText2"/>
        <w:rPr>
          <w:i/>
        </w:rPr>
      </w:pPr>
      <w:r>
        <w:rPr>
          <w:i/>
        </w:rPr>
        <w:t>NA</w:t>
      </w:r>
    </w:p>
    <w:p w:rsidR="00A053E5" w:rsidRDefault="00A053E5" w:rsidP="00A053E5">
      <w:pPr>
        <w:pStyle w:val="Heading2"/>
      </w:pPr>
      <w:bookmarkStart w:id="73" w:name="__RefHeading__2410_1194667836"/>
      <w:bookmarkStart w:id="74" w:name="_Toc390265585"/>
      <w:bookmarkStart w:id="75" w:name="_Toc449032885"/>
      <w:bookmarkEnd w:id="73"/>
      <w:r>
        <w:t>Layers</w:t>
      </w:r>
      <w:bookmarkEnd w:id="74"/>
      <w:bookmarkEnd w:id="75"/>
    </w:p>
    <w:p w:rsidR="00A053E5" w:rsidRDefault="00A053E5" w:rsidP="00A053E5">
      <w:pPr>
        <w:pStyle w:val="BodyText2"/>
        <w:rPr>
          <w:i/>
        </w:rPr>
      </w:pPr>
      <w:r>
        <w:rPr>
          <w:i/>
        </w:rPr>
        <w:t>NA</w:t>
      </w:r>
    </w:p>
    <w:p w:rsidR="00A053E5" w:rsidRDefault="00A053E5" w:rsidP="00A053E5">
      <w:pPr>
        <w:pStyle w:val="Heading3"/>
      </w:pPr>
      <w:bookmarkStart w:id="76" w:name="__RefHeading__2412_1194667836"/>
      <w:bookmarkStart w:id="77" w:name="_Toc390265586"/>
      <w:bookmarkStart w:id="78" w:name="_Toc449032886"/>
      <w:bookmarkEnd w:id="76"/>
      <w:r>
        <w:t>Client Tier</w:t>
      </w:r>
      <w:bookmarkEnd w:id="77"/>
      <w:bookmarkEnd w:id="78"/>
    </w:p>
    <w:p w:rsidR="00A053E5" w:rsidRDefault="00A053E5" w:rsidP="00A053E5">
      <w:pPr>
        <w:pStyle w:val="BodyText2"/>
        <w:rPr>
          <w:i/>
        </w:rPr>
      </w:pPr>
      <w:r>
        <w:rPr>
          <w:i/>
        </w:rPr>
        <w:t>NA</w:t>
      </w:r>
    </w:p>
    <w:p w:rsidR="00A053E5" w:rsidRDefault="00A053E5" w:rsidP="00A053E5">
      <w:pPr>
        <w:pStyle w:val="Heading3"/>
      </w:pPr>
      <w:bookmarkStart w:id="79" w:name="__RefHeading__2414_1194667836"/>
      <w:bookmarkStart w:id="80" w:name="_Toc390265587"/>
      <w:bookmarkStart w:id="81" w:name="_Toc449032887"/>
      <w:bookmarkEnd w:id="79"/>
      <w:r>
        <w:t>Presentation Layer</w:t>
      </w:r>
      <w:bookmarkEnd w:id="80"/>
      <w:bookmarkEnd w:id="81"/>
    </w:p>
    <w:p w:rsidR="00A053E5" w:rsidRDefault="00A053E5" w:rsidP="00A053E5">
      <w:pPr>
        <w:pStyle w:val="BodyText2"/>
        <w:rPr>
          <w:i/>
        </w:rPr>
      </w:pPr>
      <w:r>
        <w:rPr>
          <w:i/>
        </w:rPr>
        <w:t>NA</w:t>
      </w:r>
    </w:p>
    <w:p w:rsidR="00A053E5" w:rsidRDefault="00A053E5" w:rsidP="00A053E5">
      <w:pPr>
        <w:pStyle w:val="Heading3"/>
      </w:pPr>
      <w:bookmarkStart w:id="82" w:name="__RefHeading__2416_1194667836"/>
      <w:bookmarkStart w:id="83" w:name="_Toc390265588"/>
      <w:bookmarkStart w:id="84" w:name="_Toc449032888"/>
      <w:bookmarkEnd w:id="82"/>
      <w:r>
        <w:t>Control Layer</w:t>
      </w:r>
      <w:bookmarkEnd w:id="83"/>
      <w:bookmarkEnd w:id="84"/>
    </w:p>
    <w:p w:rsidR="00A053E5" w:rsidRDefault="00A053E5" w:rsidP="00A053E5">
      <w:pPr>
        <w:pStyle w:val="BodyText2"/>
        <w:rPr>
          <w:i/>
        </w:rPr>
      </w:pPr>
      <w:r>
        <w:rPr>
          <w:i/>
        </w:rPr>
        <w:t>NA</w:t>
      </w:r>
    </w:p>
    <w:p w:rsidR="00A053E5" w:rsidRDefault="00A053E5" w:rsidP="00A053E5">
      <w:pPr>
        <w:pStyle w:val="Heading3"/>
      </w:pPr>
      <w:bookmarkStart w:id="85" w:name="__RefHeading__2418_1194667836"/>
      <w:bookmarkStart w:id="86" w:name="_Toc390265589"/>
      <w:bookmarkStart w:id="87" w:name="_Toc449032889"/>
      <w:bookmarkEnd w:id="85"/>
      <w:r>
        <w:t>Business Logic Layer</w:t>
      </w:r>
      <w:bookmarkEnd w:id="86"/>
      <w:bookmarkEnd w:id="87"/>
    </w:p>
    <w:p w:rsidR="00A053E5" w:rsidRDefault="00A053E5" w:rsidP="00A053E5">
      <w:pPr>
        <w:pStyle w:val="BodyText2"/>
        <w:rPr>
          <w:i/>
        </w:rPr>
      </w:pPr>
      <w:r>
        <w:rPr>
          <w:i/>
        </w:rPr>
        <w:t>NA</w:t>
      </w:r>
    </w:p>
    <w:p w:rsidR="00A053E5" w:rsidRDefault="00A053E5" w:rsidP="00A053E5">
      <w:pPr>
        <w:pStyle w:val="Heading3"/>
      </w:pPr>
      <w:bookmarkStart w:id="88" w:name="__RefHeading__2420_1194667836"/>
      <w:bookmarkStart w:id="89" w:name="_Toc390265590"/>
      <w:bookmarkStart w:id="90" w:name="_Toc449032890"/>
      <w:bookmarkEnd w:id="88"/>
      <w:r>
        <w:lastRenderedPageBreak/>
        <w:t>Data Access Layer</w:t>
      </w:r>
      <w:bookmarkEnd w:id="89"/>
      <w:bookmarkEnd w:id="90"/>
    </w:p>
    <w:p w:rsidR="00A053E5" w:rsidRDefault="00A053E5" w:rsidP="00A053E5">
      <w:pPr>
        <w:pStyle w:val="BodyText2"/>
        <w:rPr>
          <w:i/>
        </w:rPr>
      </w:pPr>
      <w:r>
        <w:rPr>
          <w:i/>
        </w:rPr>
        <w:t>NA</w:t>
      </w:r>
    </w:p>
    <w:p w:rsidR="00A053E5" w:rsidRDefault="00A053E5" w:rsidP="00A053E5">
      <w:pPr>
        <w:pStyle w:val="Heading3"/>
      </w:pPr>
      <w:bookmarkStart w:id="91" w:name="__RefHeading__2422_1194667836"/>
      <w:bookmarkStart w:id="92" w:name="_Toc390265591"/>
      <w:bookmarkStart w:id="93" w:name="_Toc449032891"/>
      <w:bookmarkEnd w:id="91"/>
      <w:r>
        <w:t>Enterprise Information Layer</w:t>
      </w:r>
      <w:bookmarkEnd w:id="92"/>
      <w:bookmarkEnd w:id="93"/>
    </w:p>
    <w:p w:rsidR="00A053E5" w:rsidRDefault="00A053E5" w:rsidP="00A053E5">
      <w:pPr>
        <w:pStyle w:val="BodyText2"/>
        <w:rPr>
          <w:i/>
        </w:rPr>
      </w:pPr>
      <w:r>
        <w:rPr>
          <w:i/>
        </w:rPr>
        <w:t>NA</w:t>
      </w:r>
    </w:p>
    <w:p w:rsidR="00A053E5" w:rsidRDefault="00A053E5" w:rsidP="00A053E5">
      <w:pPr>
        <w:pStyle w:val="Heading1"/>
      </w:pPr>
      <w:bookmarkStart w:id="94" w:name="_Toc390265600"/>
      <w:bookmarkStart w:id="95" w:name="_Toc449032892"/>
      <w:r>
        <w:t>System Design</w:t>
      </w:r>
      <w:bookmarkEnd w:id="94"/>
      <w:bookmarkEnd w:id="95"/>
    </w:p>
    <w:p w:rsidR="00A053E5" w:rsidRDefault="00A053E5" w:rsidP="00A053E5">
      <w:pPr>
        <w:pStyle w:val="BodyText2"/>
        <w:rPr>
          <w:i/>
        </w:rPr>
      </w:pPr>
      <w:r>
        <w:rPr>
          <w:i/>
        </w:rPr>
        <w:t>NA</w:t>
      </w:r>
    </w:p>
    <w:p w:rsidR="00A053E5" w:rsidRDefault="00A053E5" w:rsidP="00A053E5">
      <w:pPr>
        <w:pStyle w:val="Heading1"/>
      </w:pPr>
      <w:bookmarkStart w:id="96" w:name="__RefHeading__2438_1194667836"/>
      <w:bookmarkStart w:id="97" w:name="_Toc390265601"/>
      <w:bookmarkStart w:id="98" w:name="_Toc449032893"/>
      <w:bookmarkEnd w:id="96"/>
      <w:r>
        <w:t>Directory Structure</w:t>
      </w:r>
      <w:bookmarkEnd w:id="97"/>
      <w:bookmarkEnd w:id="98"/>
    </w:p>
    <w:p w:rsidR="00A053E5" w:rsidRDefault="00A053E5" w:rsidP="00A053E5"/>
    <w:p w:rsidR="00A053E5" w:rsidRPr="00F15836" w:rsidRDefault="00A053E5" w:rsidP="00A053E5">
      <w:pPr>
        <w:pStyle w:val="BodyText2"/>
      </w:pPr>
      <w:r w:rsidRPr="00F15836">
        <w:rPr>
          <w:i/>
        </w:rPr>
        <w:t>NA</w:t>
      </w:r>
    </w:p>
    <w:p w:rsidR="00A053E5" w:rsidRDefault="00A053E5" w:rsidP="00A053E5">
      <w:pPr>
        <w:pStyle w:val="Heading1"/>
      </w:pPr>
      <w:bookmarkStart w:id="99" w:name="__RefHeading__2440_1194667836"/>
      <w:bookmarkStart w:id="100" w:name="_Toc390265602"/>
      <w:bookmarkStart w:id="101" w:name="_Toc449032894"/>
      <w:bookmarkEnd w:id="99"/>
      <w:r>
        <w:t>File Naming Conventions</w:t>
      </w:r>
      <w:bookmarkEnd w:id="100"/>
      <w:bookmarkEnd w:id="101"/>
    </w:p>
    <w:tbl>
      <w:tblPr>
        <w:tblW w:w="0" w:type="auto"/>
        <w:tblInd w:w="3" w:type="dxa"/>
        <w:tblLayout w:type="fixed"/>
        <w:tblCellMar>
          <w:left w:w="115" w:type="dxa"/>
          <w:right w:w="115" w:type="dxa"/>
        </w:tblCellMar>
        <w:tblLook w:val="0000" w:firstRow="0" w:lastRow="0" w:firstColumn="0" w:lastColumn="0" w:noHBand="0" w:noVBand="0"/>
      </w:tblPr>
      <w:tblGrid>
        <w:gridCol w:w="3240"/>
        <w:gridCol w:w="2790"/>
        <w:gridCol w:w="3450"/>
      </w:tblGrid>
      <w:tr w:rsidR="00A053E5" w:rsidTr="00B15ABC">
        <w:trPr>
          <w:cantSplit/>
          <w:tblHeader/>
        </w:trPr>
        <w:tc>
          <w:tcPr>
            <w:tcW w:w="3240" w:type="dxa"/>
            <w:tcBorders>
              <w:top w:val="single" w:sz="4" w:space="0" w:color="000000"/>
              <w:left w:val="single" w:sz="4" w:space="0" w:color="000000"/>
              <w:bottom w:val="single" w:sz="4" w:space="0" w:color="000000"/>
            </w:tcBorders>
            <w:shd w:val="clear" w:color="auto" w:fill="E0E0E0"/>
            <w:vAlign w:val="center"/>
          </w:tcPr>
          <w:p w:rsidR="00A053E5" w:rsidRDefault="00A053E5" w:rsidP="00B15ABC">
            <w:pPr>
              <w:pStyle w:val="TableText"/>
              <w:rPr>
                <w:rFonts w:ascii="Times New Roman Bold" w:hAnsi="Times New Roman Bold"/>
                <w:b/>
                <w:sz w:val="24"/>
                <w:szCs w:val="24"/>
              </w:rPr>
            </w:pPr>
            <w:r>
              <w:rPr>
                <w:rFonts w:ascii="Times New Roman Bold" w:hAnsi="Times New Roman Bold"/>
                <w:b/>
                <w:sz w:val="24"/>
                <w:szCs w:val="24"/>
              </w:rPr>
              <w:t>Design Item</w:t>
            </w:r>
          </w:p>
        </w:tc>
        <w:tc>
          <w:tcPr>
            <w:tcW w:w="2790" w:type="dxa"/>
            <w:tcBorders>
              <w:top w:val="single" w:sz="4" w:space="0" w:color="000000"/>
              <w:left w:val="single" w:sz="4" w:space="0" w:color="000000"/>
              <w:bottom w:val="single" w:sz="4" w:space="0" w:color="000000"/>
            </w:tcBorders>
            <w:shd w:val="clear" w:color="auto" w:fill="E0E0E0"/>
            <w:vAlign w:val="center"/>
          </w:tcPr>
          <w:p w:rsidR="00A053E5" w:rsidRDefault="00A053E5" w:rsidP="00B15ABC">
            <w:pPr>
              <w:pStyle w:val="TableText"/>
              <w:rPr>
                <w:rFonts w:ascii="Times New Roman Bold" w:hAnsi="Times New Roman Bold"/>
                <w:b/>
                <w:sz w:val="24"/>
                <w:szCs w:val="24"/>
              </w:rPr>
            </w:pPr>
            <w:r>
              <w:rPr>
                <w:rFonts w:ascii="Times New Roman Bold" w:hAnsi="Times New Roman Bold"/>
                <w:b/>
                <w:sz w:val="24"/>
                <w:szCs w:val="24"/>
              </w:rPr>
              <w:t>Naming Convention</w:t>
            </w:r>
          </w:p>
        </w:tc>
        <w:tc>
          <w:tcPr>
            <w:tcW w:w="345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A053E5" w:rsidRDefault="00A053E5" w:rsidP="00B15ABC">
            <w:pPr>
              <w:pStyle w:val="TableText"/>
              <w:rPr>
                <w:rFonts w:ascii="Times New Roman Bold" w:hAnsi="Times New Roman Bold"/>
                <w:b/>
                <w:sz w:val="24"/>
                <w:szCs w:val="24"/>
              </w:rPr>
            </w:pPr>
            <w:r>
              <w:rPr>
                <w:rFonts w:ascii="Times New Roman Bold" w:hAnsi="Times New Roman Bold"/>
                <w:b/>
                <w:sz w:val="24"/>
                <w:szCs w:val="24"/>
              </w:rPr>
              <w:t>Description</w:t>
            </w: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2"/>
              <w:rPr>
                <w:i/>
              </w:rPr>
            </w:pPr>
            <w:r>
              <w:rPr>
                <w:i/>
              </w:rPr>
              <w:t>NA</w:t>
            </w:r>
          </w:p>
        </w:tc>
        <w:tc>
          <w:tcPr>
            <w:tcW w:w="2790"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p>
        </w:tc>
        <w:tc>
          <w:tcPr>
            <w:tcW w:w="3450"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bl>
    <w:p w:rsidR="00A053E5" w:rsidRDefault="00A053E5" w:rsidP="00A053E5">
      <w:pPr>
        <w:pStyle w:val="Heading1"/>
      </w:pPr>
      <w:bookmarkStart w:id="102" w:name="__RefHeading__2442_1194667836"/>
      <w:bookmarkStart w:id="103" w:name="_Toc390265603"/>
      <w:bookmarkStart w:id="104" w:name="_Toc449032895"/>
      <w:bookmarkEnd w:id="102"/>
      <w:r>
        <w:t>Development Technologies</w:t>
      </w:r>
      <w:bookmarkEnd w:id="103"/>
      <w:bookmarkEnd w:id="104"/>
    </w:p>
    <w:tbl>
      <w:tblPr>
        <w:tblW w:w="0" w:type="auto"/>
        <w:tblInd w:w="3" w:type="dxa"/>
        <w:tblLayout w:type="fixed"/>
        <w:tblCellMar>
          <w:left w:w="115" w:type="dxa"/>
          <w:right w:w="115" w:type="dxa"/>
        </w:tblCellMar>
        <w:tblLook w:val="0000" w:firstRow="0" w:lastRow="0" w:firstColumn="0" w:lastColumn="0" w:noHBand="0" w:noVBand="0"/>
      </w:tblPr>
      <w:tblGrid>
        <w:gridCol w:w="3240"/>
        <w:gridCol w:w="2757"/>
        <w:gridCol w:w="3483"/>
      </w:tblGrid>
      <w:tr w:rsidR="00A053E5" w:rsidTr="00B15ABC">
        <w:trPr>
          <w:cantSplit/>
          <w:tblHeader/>
        </w:trPr>
        <w:tc>
          <w:tcPr>
            <w:tcW w:w="3240" w:type="dxa"/>
            <w:tcBorders>
              <w:top w:val="single" w:sz="4" w:space="0" w:color="000000"/>
              <w:left w:val="single" w:sz="4" w:space="0" w:color="000000"/>
              <w:bottom w:val="single" w:sz="4" w:space="0" w:color="000000"/>
            </w:tcBorders>
            <w:shd w:val="clear" w:color="auto" w:fill="E0E0E0"/>
            <w:vAlign w:val="center"/>
          </w:tcPr>
          <w:p w:rsidR="00A053E5" w:rsidRDefault="00A053E5" w:rsidP="00B15ABC">
            <w:pPr>
              <w:pStyle w:val="TableText"/>
              <w:rPr>
                <w:rFonts w:ascii="Times New Roman Bold" w:hAnsi="Times New Roman Bold"/>
                <w:b/>
                <w:sz w:val="24"/>
                <w:szCs w:val="24"/>
              </w:rPr>
            </w:pPr>
            <w:r>
              <w:rPr>
                <w:rFonts w:ascii="Times New Roman Bold" w:hAnsi="Times New Roman Bold"/>
                <w:b/>
                <w:sz w:val="24"/>
                <w:szCs w:val="24"/>
              </w:rPr>
              <w:t>Application</w:t>
            </w:r>
          </w:p>
        </w:tc>
        <w:tc>
          <w:tcPr>
            <w:tcW w:w="2757" w:type="dxa"/>
            <w:tcBorders>
              <w:top w:val="single" w:sz="4" w:space="0" w:color="000000"/>
              <w:left w:val="single" w:sz="4" w:space="0" w:color="000000"/>
              <w:bottom w:val="single" w:sz="4" w:space="0" w:color="000000"/>
            </w:tcBorders>
            <w:shd w:val="clear" w:color="auto" w:fill="E0E0E0"/>
            <w:vAlign w:val="center"/>
          </w:tcPr>
          <w:p w:rsidR="00A053E5" w:rsidRDefault="00A053E5" w:rsidP="00B15ABC">
            <w:pPr>
              <w:pStyle w:val="TableText"/>
              <w:rPr>
                <w:rFonts w:ascii="Times New Roman Bold" w:hAnsi="Times New Roman Bold"/>
                <w:b/>
                <w:sz w:val="24"/>
                <w:szCs w:val="24"/>
                <w:lang w:val="da-DK"/>
              </w:rPr>
            </w:pPr>
            <w:r>
              <w:rPr>
                <w:rFonts w:ascii="Times New Roman Bold" w:hAnsi="Times New Roman Bold"/>
                <w:b/>
                <w:sz w:val="24"/>
                <w:szCs w:val="24"/>
                <w:lang w:val="da-DK"/>
              </w:rPr>
              <w:t>Tool, System, Database,</w:t>
            </w:r>
          </w:p>
          <w:p w:rsidR="00A053E5" w:rsidRDefault="00A053E5" w:rsidP="00B15ABC">
            <w:pPr>
              <w:pStyle w:val="TableText"/>
              <w:rPr>
                <w:rFonts w:ascii="Times New Roman Bold" w:hAnsi="Times New Roman Bold"/>
                <w:b/>
                <w:sz w:val="24"/>
                <w:szCs w:val="24"/>
                <w:lang w:val="da-DK"/>
              </w:rPr>
            </w:pPr>
            <w:r>
              <w:rPr>
                <w:rFonts w:ascii="Times New Roman Bold" w:hAnsi="Times New Roman Bold"/>
                <w:b/>
                <w:sz w:val="24"/>
                <w:szCs w:val="24"/>
                <w:lang w:val="da-DK"/>
              </w:rPr>
              <w:t>Platform, Etc.</w:t>
            </w:r>
          </w:p>
        </w:tc>
        <w:tc>
          <w:tcPr>
            <w:tcW w:w="3483"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A053E5" w:rsidRDefault="00A053E5" w:rsidP="00B15ABC">
            <w:pPr>
              <w:pStyle w:val="TableText"/>
              <w:rPr>
                <w:rFonts w:ascii="Times New Roman Bold" w:hAnsi="Times New Roman Bold"/>
                <w:b/>
                <w:sz w:val="24"/>
                <w:szCs w:val="24"/>
              </w:rPr>
            </w:pPr>
            <w:r>
              <w:rPr>
                <w:rFonts w:ascii="Times New Roman Bold" w:hAnsi="Times New Roman Bold"/>
                <w:b/>
                <w:sz w:val="24"/>
                <w:szCs w:val="24"/>
              </w:rPr>
              <w:t>Comments</w:t>
            </w: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Application Development</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r>
              <w:t>Drupal</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Browser</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r>
              <w:t xml:space="preserve">IE8+, Firefox 3.5+, </w:t>
            </w:r>
            <w:r w:rsidRPr="00FF25FA">
              <w:rPr>
                <w:highlight w:val="yellow"/>
              </w:rPr>
              <w:t>Chrome</w:t>
            </w:r>
            <w:r>
              <w:rPr>
                <w:highlight w:val="yellow"/>
              </w:rPr>
              <w:t xml:space="preserve"> 26+</w:t>
            </w:r>
            <w:r w:rsidRPr="00FF25FA">
              <w:rPr>
                <w:highlight w:val="yellow"/>
              </w:rPr>
              <w:t xml:space="preserve">, </w:t>
            </w:r>
            <w:r w:rsidRPr="00185C46">
              <w:rPr>
                <w:highlight w:val="yellow"/>
              </w:rPr>
              <w:t>Safari 5+</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Business Rules</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r>
              <w:t>NA</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Client Server Architecture</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r>
              <w:t>NA</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Database</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r>
              <w:t>NA</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Database Access</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r>
              <w:t>NA</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Database OS Platform</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r>
              <w:t>NA</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Security</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r>
              <w:t>NA</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r w:rsidR="00A053E5" w:rsidTr="00B15ABC">
        <w:trPr>
          <w:cantSplit/>
        </w:trPr>
        <w:tc>
          <w:tcPr>
            <w:tcW w:w="3240" w:type="dxa"/>
            <w:tcBorders>
              <w:top w:val="single" w:sz="4" w:space="0" w:color="000000"/>
              <w:left w:val="single" w:sz="4" w:space="0" w:color="000000"/>
              <w:bottom w:val="single" w:sz="4" w:space="0" w:color="000000"/>
            </w:tcBorders>
            <w:shd w:val="clear" w:color="auto" w:fill="auto"/>
            <w:vAlign w:val="center"/>
          </w:tcPr>
          <w:p w:rsidR="00A053E5" w:rsidRDefault="00A053E5" w:rsidP="00B15ABC">
            <w:pPr>
              <w:pStyle w:val="BodyTextFirstIndent"/>
            </w:pPr>
            <w:r>
              <w:t>Software Version Control</w:t>
            </w:r>
          </w:p>
        </w:tc>
        <w:tc>
          <w:tcPr>
            <w:tcW w:w="2757" w:type="dxa"/>
            <w:tcBorders>
              <w:top w:val="single" w:sz="4" w:space="0" w:color="000000"/>
              <w:left w:val="single" w:sz="4" w:space="0" w:color="000000"/>
              <w:bottom w:val="single" w:sz="4" w:space="0" w:color="000000"/>
            </w:tcBorders>
            <w:shd w:val="clear" w:color="auto" w:fill="auto"/>
          </w:tcPr>
          <w:p w:rsidR="00A053E5" w:rsidRDefault="00A053E5" w:rsidP="00B15ABC">
            <w:pPr>
              <w:pStyle w:val="BodyTextFirstIndent"/>
            </w:pPr>
            <w:proofErr w:type="spellStart"/>
            <w:r>
              <w:t>Git</w:t>
            </w:r>
            <w:proofErr w:type="spellEnd"/>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053E5" w:rsidRDefault="00A053E5" w:rsidP="00B15ABC">
            <w:pPr>
              <w:pStyle w:val="BodyTextFirstIndent"/>
            </w:pPr>
          </w:p>
        </w:tc>
      </w:tr>
    </w:tbl>
    <w:p w:rsidR="00A053E5" w:rsidRDefault="00A053E5" w:rsidP="00A053E5">
      <w:pPr>
        <w:pStyle w:val="BodyText2"/>
      </w:pPr>
    </w:p>
    <w:p w:rsidR="00E30562" w:rsidRDefault="00E30562" w:rsidP="00E30562">
      <w:pPr>
        <w:pStyle w:val="Heading1"/>
      </w:pPr>
      <w:bookmarkStart w:id="105" w:name="_Toc390265605"/>
      <w:bookmarkStart w:id="106" w:name="_Toc449032896"/>
      <w:r>
        <w:lastRenderedPageBreak/>
        <w:t>Conversion Design</w:t>
      </w:r>
      <w:bookmarkEnd w:id="105"/>
      <w:bookmarkEnd w:id="106"/>
    </w:p>
    <w:p w:rsidR="00E30562" w:rsidRDefault="00E30562" w:rsidP="00E30562">
      <w:r>
        <w:t>Source Databases: NA</w:t>
      </w:r>
    </w:p>
    <w:p w:rsidR="00E30562" w:rsidRDefault="00E30562" w:rsidP="00E30562">
      <w:pPr>
        <w:pStyle w:val="BulletParagraph1"/>
      </w:pPr>
      <w:r>
        <w:t>Source Elements: NA</w:t>
      </w:r>
    </w:p>
    <w:p w:rsidR="00E30562" w:rsidRDefault="00E30562" w:rsidP="00E30562">
      <w:pPr>
        <w:pStyle w:val="BulletParagraph1"/>
      </w:pPr>
      <w:r>
        <w:t>Validation Rules: NA</w:t>
      </w:r>
    </w:p>
    <w:p w:rsidR="00E30562" w:rsidRDefault="00E30562" w:rsidP="00E30562">
      <w:pPr>
        <w:pStyle w:val="BulletParagraph1"/>
      </w:pPr>
      <w:r>
        <w:t>Processing Rules: NA</w:t>
      </w:r>
    </w:p>
    <w:p w:rsidR="00E30562" w:rsidRDefault="00E30562" w:rsidP="00E30562">
      <w:pPr>
        <w:pStyle w:val="BulletParagraph1"/>
      </w:pPr>
      <w:r>
        <w:t>Conversion Component: NA</w:t>
      </w:r>
    </w:p>
    <w:p w:rsidR="00E30562" w:rsidRDefault="00E30562" w:rsidP="00E30562">
      <w:pPr>
        <w:pStyle w:val="BulletParagraph1"/>
      </w:pPr>
      <w:r>
        <w:t>Conversion Contingency Arrangements: NA</w:t>
      </w:r>
    </w:p>
    <w:p w:rsidR="00E30562" w:rsidRDefault="00E30562" w:rsidP="00E30562">
      <w:pPr>
        <w:pStyle w:val="BulletParagraph1"/>
      </w:pPr>
      <w:r>
        <w:t>Reporting Controls: NA</w:t>
      </w:r>
    </w:p>
    <w:p w:rsidR="00E30562" w:rsidRDefault="00E30562" w:rsidP="00E30562">
      <w:pPr>
        <w:pStyle w:val="BulletParagraph1"/>
      </w:pPr>
      <w:r>
        <w:t>Data Security: NA</w:t>
      </w:r>
    </w:p>
    <w:p w:rsidR="00E30562" w:rsidRDefault="00E30562" w:rsidP="00E30562">
      <w:pPr>
        <w:pStyle w:val="Heading1"/>
      </w:pPr>
      <w:bookmarkStart w:id="107" w:name="__RefHeading__2448_1194667836"/>
      <w:bookmarkStart w:id="108" w:name="_Toc390265606"/>
      <w:bookmarkStart w:id="109" w:name="_Toc449032897"/>
      <w:bookmarkEnd w:id="107"/>
      <w:r>
        <w:t>System Interface Design</w:t>
      </w:r>
      <w:bookmarkEnd w:id="108"/>
      <w:bookmarkEnd w:id="109"/>
    </w:p>
    <w:p w:rsidR="00E30562" w:rsidRDefault="00E30562" w:rsidP="00E30562">
      <w:pPr>
        <w:pStyle w:val="Heading3"/>
      </w:pPr>
      <w:bookmarkStart w:id="110" w:name="__RefHeading__2450_1194667836"/>
      <w:bookmarkStart w:id="111" w:name="_Toc390265607"/>
      <w:bookmarkStart w:id="112" w:name="_Toc449032898"/>
      <w:bookmarkEnd w:id="110"/>
      <w:r>
        <w:t>Interface Technical Requirements</w:t>
      </w:r>
      <w:bookmarkEnd w:id="111"/>
      <w:bookmarkEnd w:id="112"/>
    </w:p>
    <w:tbl>
      <w:tblPr>
        <w:tblW w:w="0" w:type="auto"/>
        <w:tblInd w:w="108" w:type="dxa"/>
        <w:tblLayout w:type="fixed"/>
        <w:tblLook w:val="0000" w:firstRow="0" w:lastRow="0" w:firstColumn="0" w:lastColumn="0" w:noHBand="0" w:noVBand="0"/>
      </w:tblPr>
      <w:tblGrid>
        <w:gridCol w:w="2904"/>
        <w:gridCol w:w="24"/>
        <w:gridCol w:w="6552"/>
      </w:tblGrid>
      <w:tr w:rsidR="00E30562" w:rsidTr="00B15ABC">
        <w:trPr>
          <w:cantSplit/>
          <w:tblHeader/>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Interface Technical Requirements</w:t>
            </w:r>
          </w:p>
        </w:tc>
      </w:tr>
      <w:tr w:rsidR="00E30562" w:rsidTr="00B15ABC">
        <w:trPr>
          <w:cantSplit/>
        </w:trPr>
        <w:tc>
          <w:tcPr>
            <w:tcW w:w="2904" w:type="dxa"/>
            <w:tcBorders>
              <w:top w:val="single" w:sz="4" w:space="0" w:color="000000"/>
              <w:left w:val="single" w:sz="4" w:space="0" w:color="000000"/>
              <w:bottom w:val="single" w:sz="4" w:space="0" w:color="000000"/>
            </w:tcBorders>
            <w:shd w:val="clear" w:color="auto" w:fill="auto"/>
            <w:vAlign w:val="center"/>
          </w:tcPr>
          <w:p w:rsidR="00E30562" w:rsidRDefault="00E30562" w:rsidP="00B15ABC">
            <w:pPr>
              <w:rPr>
                <w:i/>
                <w:color w:val="0000FF"/>
              </w:rPr>
            </w:pPr>
            <w:r>
              <w:rPr>
                <w:i/>
                <w:color w:val="0000FF"/>
              </w:rPr>
              <w:t>&lt;Technical Requirements ID&gt;</w:t>
            </w:r>
          </w:p>
        </w:tc>
        <w:tc>
          <w:tcPr>
            <w:tcW w:w="6576" w:type="dxa"/>
            <w:gridSpan w:val="2"/>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r>
              <w:t>NA</w:t>
            </w:r>
          </w:p>
        </w:tc>
      </w:tr>
      <w:tr w:rsidR="00E30562" w:rsidTr="00B15ABC">
        <w:trPr>
          <w:cantSplit/>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Hardware Interfaces</w:t>
            </w:r>
          </w:p>
        </w:tc>
      </w:tr>
      <w:tr w:rsidR="00E30562" w:rsidTr="00B15ABC">
        <w:trPr>
          <w:cantSplit/>
        </w:trPr>
        <w:tc>
          <w:tcPr>
            <w:tcW w:w="2928" w:type="dxa"/>
            <w:gridSpan w:val="2"/>
            <w:tcBorders>
              <w:top w:val="single" w:sz="4" w:space="0" w:color="000000"/>
              <w:left w:val="single" w:sz="4" w:space="0" w:color="000000"/>
              <w:bottom w:val="single" w:sz="4" w:space="0" w:color="000000"/>
            </w:tcBorders>
            <w:shd w:val="clear" w:color="auto" w:fill="auto"/>
            <w:vAlign w:val="center"/>
          </w:tcPr>
          <w:p w:rsidR="00E30562" w:rsidRDefault="00E30562" w:rsidP="00B15ABC">
            <w:r>
              <w:t>Hardware Devices</w:t>
            </w:r>
          </w:p>
        </w:tc>
        <w:tc>
          <w:tcPr>
            <w:tcW w:w="6552"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r>
              <w:t>NA</w:t>
            </w:r>
          </w:p>
        </w:tc>
      </w:tr>
      <w:tr w:rsidR="00E30562" w:rsidTr="00B15ABC">
        <w:trPr>
          <w:cantSplit/>
        </w:trPr>
        <w:tc>
          <w:tcPr>
            <w:tcW w:w="2928" w:type="dxa"/>
            <w:gridSpan w:val="2"/>
            <w:tcBorders>
              <w:top w:val="single" w:sz="4" w:space="0" w:color="000000"/>
              <w:left w:val="single" w:sz="4" w:space="0" w:color="000000"/>
              <w:bottom w:val="single" w:sz="4" w:space="0" w:color="000000"/>
            </w:tcBorders>
            <w:shd w:val="clear" w:color="auto" w:fill="auto"/>
            <w:vAlign w:val="center"/>
          </w:tcPr>
          <w:p w:rsidR="00E30562" w:rsidRDefault="00E30562" w:rsidP="00B15ABC">
            <w:r>
              <w:t>Supporting Devices</w:t>
            </w:r>
          </w:p>
        </w:tc>
        <w:tc>
          <w:tcPr>
            <w:tcW w:w="6552"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r>
              <w:t>NA</w:t>
            </w:r>
          </w:p>
        </w:tc>
      </w:tr>
      <w:tr w:rsidR="00E30562" w:rsidTr="00B15ABC">
        <w:trPr>
          <w:cantSplit/>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Software Interfaces</w:t>
            </w:r>
          </w:p>
        </w:tc>
      </w:tr>
      <w:tr w:rsidR="00E30562" w:rsidTr="00B15ABC">
        <w:trPr>
          <w:cantSplit/>
        </w:trPr>
        <w:tc>
          <w:tcPr>
            <w:tcW w:w="2928" w:type="dxa"/>
            <w:gridSpan w:val="2"/>
            <w:tcBorders>
              <w:top w:val="single" w:sz="4" w:space="0" w:color="000000"/>
              <w:left w:val="single" w:sz="4" w:space="0" w:color="000000"/>
              <w:bottom w:val="single" w:sz="4" w:space="0" w:color="000000"/>
            </w:tcBorders>
            <w:shd w:val="clear" w:color="auto" w:fill="auto"/>
            <w:vAlign w:val="center"/>
          </w:tcPr>
          <w:p w:rsidR="00E30562" w:rsidRDefault="00E30562" w:rsidP="00B15ABC">
            <w:r>
              <w:t>Name</w:t>
            </w:r>
          </w:p>
        </w:tc>
        <w:tc>
          <w:tcPr>
            <w:tcW w:w="6552"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r>
              <w:t>Drupal</w:t>
            </w:r>
          </w:p>
        </w:tc>
      </w:tr>
      <w:tr w:rsidR="00E30562" w:rsidTr="00B15ABC">
        <w:trPr>
          <w:cantSplit/>
        </w:trPr>
        <w:tc>
          <w:tcPr>
            <w:tcW w:w="2928" w:type="dxa"/>
            <w:gridSpan w:val="2"/>
            <w:tcBorders>
              <w:top w:val="single" w:sz="4" w:space="0" w:color="000000"/>
              <w:left w:val="single" w:sz="4" w:space="0" w:color="000000"/>
              <w:bottom w:val="single" w:sz="4" w:space="0" w:color="000000"/>
            </w:tcBorders>
            <w:shd w:val="clear" w:color="auto" w:fill="auto"/>
            <w:vAlign w:val="center"/>
          </w:tcPr>
          <w:p w:rsidR="00E30562" w:rsidRDefault="00E30562" w:rsidP="00B15ABC">
            <w:r>
              <w:t>Specification Number</w:t>
            </w:r>
          </w:p>
        </w:tc>
        <w:tc>
          <w:tcPr>
            <w:tcW w:w="6552"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r>
              <w:t>NA</w:t>
            </w:r>
          </w:p>
        </w:tc>
      </w:tr>
      <w:tr w:rsidR="00E30562" w:rsidTr="00B15ABC">
        <w:trPr>
          <w:cantSplit/>
        </w:trPr>
        <w:tc>
          <w:tcPr>
            <w:tcW w:w="2928" w:type="dxa"/>
            <w:gridSpan w:val="2"/>
            <w:tcBorders>
              <w:top w:val="single" w:sz="4" w:space="0" w:color="000000"/>
              <w:left w:val="single" w:sz="4" w:space="0" w:color="000000"/>
              <w:bottom w:val="single" w:sz="4" w:space="0" w:color="000000"/>
            </w:tcBorders>
            <w:shd w:val="clear" w:color="auto" w:fill="auto"/>
            <w:vAlign w:val="center"/>
          </w:tcPr>
          <w:p w:rsidR="00E30562" w:rsidRDefault="00E30562" w:rsidP="00B15ABC">
            <w:r>
              <w:t>Version Number</w:t>
            </w:r>
          </w:p>
        </w:tc>
        <w:tc>
          <w:tcPr>
            <w:tcW w:w="6552"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r>
              <w:t>7</w:t>
            </w:r>
          </w:p>
        </w:tc>
      </w:tr>
      <w:tr w:rsidR="00E30562" w:rsidTr="00B15ABC">
        <w:trPr>
          <w:cantSplit/>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Communications Interfaces</w:t>
            </w:r>
          </w:p>
        </w:tc>
      </w:tr>
      <w:tr w:rsidR="00E30562" w:rsidTr="00B15ABC">
        <w:trPr>
          <w:cantSplit/>
        </w:trPr>
        <w:tc>
          <w:tcPr>
            <w:tcW w:w="2928" w:type="dxa"/>
            <w:gridSpan w:val="2"/>
            <w:tcBorders>
              <w:top w:val="single" w:sz="4" w:space="0" w:color="000000"/>
              <w:left w:val="single" w:sz="4" w:space="0" w:color="000000"/>
              <w:bottom w:val="single" w:sz="4" w:space="0" w:color="000000"/>
            </w:tcBorders>
            <w:shd w:val="clear" w:color="auto" w:fill="auto"/>
            <w:vAlign w:val="center"/>
          </w:tcPr>
          <w:p w:rsidR="00E30562" w:rsidRDefault="00E30562" w:rsidP="00B15ABC">
            <w:r>
              <w:t>Protocols</w:t>
            </w:r>
          </w:p>
        </w:tc>
        <w:tc>
          <w:tcPr>
            <w:tcW w:w="6552"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r>
              <w:t>HTTP/ HTTPS for interfaces</w:t>
            </w:r>
          </w:p>
        </w:tc>
      </w:tr>
      <w:tr w:rsidR="00E30562" w:rsidTr="00B15ABC">
        <w:trPr>
          <w:cantSplit/>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Data Interfaces</w:t>
            </w:r>
          </w:p>
        </w:tc>
      </w:tr>
      <w:tr w:rsidR="00E30562" w:rsidTr="00B15ABC">
        <w:trPr>
          <w:cantSplit/>
        </w:trPr>
        <w:tc>
          <w:tcPr>
            <w:tcW w:w="2928" w:type="dxa"/>
            <w:gridSpan w:val="2"/>
            <w:tcBorders>
              <w:top w:val="single" w:sz="4" w:space="0" w:color="000000"/>
              <w:left w:val="single" w:sz="4" w:space="0" w:color="000000"/>
              <w:bottom w:val="single" w:sz="4" w:space="0" w:color="000000"/>
            </w:tcBorders>
            <w:shd w:val="clear" w:color="auto" w:fill="auto"/>
            <w:vAlign w:val="center"/>
          </w:tcPr>
          <w:p w:rsidR="00E30562" w:rsidRDefault="00E30562" w:rsidP="00B15ABC">
            <w:r>
              <w:t>Data processing</w:t>
            </w:r>
          </w:p>
        </w:tc>
        <w:tc>
          <w:tcPr>
            <w:tcW w:w="6552"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r>
              <w:t>NA</w:t>
            </w:r>
          </w:p>
        </w:tc>
      </w:tr>
      <w:tr w:rsidR="00E30562" w:rsidTr="00B15ABC">
        <w:trPr>
          <w:cantSplit/>
        </w:trPr>
        <w:tc>
          <w:tcPr>
            <w:tcW w:w="2928" w:type="dxa"/>
            <w:gridSpan w:val="2"/>
            <w:tcBorders>
              <w:top w:val="single" w:sz="4" w:space="0" w:color="000000"/>
              <w:left w:val="single" w:sz="4" w:space="0" w:color="000000"/>
              <w:bottom w:val="single" w:sz="4" w:space="0" w:color="000000"/>
            </w:tcBorders>
            <w:shd w:val="clear" w:color="auto" w:fill="auto"/>
            <w:vAlign w:val="center"/>
          </w:tcPr>
          <w:p w:rsidR="00E30562" w:rsidRDefault="00E30562" w:rsidP="00B15ABC">
            <w:r>
              <w:t>Backup and Recovery</w:t>
            </w:r>
          </w:p>
        </w:tc>
        <w:tc>
          <w:tcPr>
            <w:tcW w:w="6552"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ListBullet"/>
            </w:pPr>
            <w:proofErr w:type="spellStart"/>
            <w:r>
              <w:t>Github</w:t>
            </w:r>
            <w:proofErr w:type="spellEnd"/>
            <w:r>
              <w:t xml:space="preserve"> repository will ensure timely Backup and Recovery</w:t>
            </w:r>
          </w:p>
        </w:tc>
      </w:tr>
    </w:tbl>
    <w:p w:rsidR="00E30562" w:rsidRDefault="00E30562" w:rsidP="00E30562">
      <w:pPr>
        <w:pStyle w:val="Heading1"/>
      </w:pPr>
      <w:bookmarkStart w:id="113" w:name="__RefHeading__2452_1194667836"/>
      <w:bookmarkStart w:id="114" w:name="__RefHeading__2454_1194667836"/>
      <w:bookmarkStart w:id="115" w:name="_Toc390265608"/>
      <w:bookmarkStart w:id="116" w:name="_Toc449032899"/>
      <w:bookmarkEnd w:id="113"/>
      <w:bookmarkEnd w:id="114"/>
      <w:r>
        <w:t>Security Design</w:t>
      </w:r>
      <w:bookmarkEnd w:id="115"/>
      <w:bookmarkEnd w:id="116"/>
    </w:p>
    <w:p w:rsidR="00E30562" w:rsidRDefault="00E30562" w:rsidP="00E30562">
      <w:pPr>
        <w:ind w:left="720"/>
      </w:pPr>
      <w:bookmarkStart w:id="117" w:name="__RefHeading__2456_1194667836"/>
      <w:bookmarkEnd w:id="117"/>
      <w:r>
        <w:t xml:space="preserve">The design will ensure that the Web Services built will exchange data over secured protocols. Also while building functionalities using custom code the best practice of sanitizing user input via Drupal core functions </w:t>
      </w:r>
      <w:proofErr w:type="spellStart"/>
      <w:r>
        <w:t>check_plain</w:t>
      </w:r>
      <w:proofErr w:type="spellEnd"/>
      <w:r>
        <w:t xml:space="preserve">() and </w:t>
      </w:r>
      <w:proofErr w:type="spellStart"/>
      <w:r>
        <w:t>filter_xss</w:t>
      </w:r>
      <w:proofErr w:type="spellEnd"/>
      <w:r>
        <w:t xml:space="preserve">() and/or PHP </w:t>
      </w:r>
      <w:proofErr w:type="spellStart"/>
      <w:r>
        <w:t>htmlspecialchars</w:t>
      </w:r>
      <w:proofErr w:type="spellEnd"/>
      <w:r>
        <w:t>() will be used.</w:t>
      </w:r>
    </w:p>
    <w:p w:rsidR="00E30562" w:rsidRDefault="00E30562" w:rsidP="00E30562">
      <w:pPr>
        <w:pStyle w:val="Heading1"/>
      </w:pPr>
      <w:bookmarkStart w:id="118" w:name="_Toc390265609"/>
      <w:bookmarkStart w:id="119" w:name="_Toc449032900"/>
      <w:r>
        <w:t>System Components</w:t>
      </w:r>
      <w:bookmarkEnd w:id="118"/>
      <w:bookmarkEnd w:id="119"/>
    </w:p>
    <w:p w:rsidR="00E30562" w:rsidRDefault="00E30562" w:rsidP="00E30562">
      <w:pPr>
        <w:pStyle w:val="Heading3"/>
      </w:pPr>
      <w:bookmarkStart w:id="120" w:name="__RefHeading__2458_1194667836"/>
      <w:bookmarkStart w:id="121" w:name="_Toc390265610"/>
      <w:bookmarkStart w:id="122" w:name="_Toc449032901"/>
      <w:bookmarkEnd w:id="120"/>
      <w:r>
        <w:t>Overview</w:t>
      </w:r>
      <w:bookmarkEnd w:id="121"/>
      <w:bookmarkEnd w:id="122"/>
    </w:p>
    <w:p w:rsidR="00E30562" w:rsidRDefault="00E30562" w:rsidP="00E30562">
      <w:pPr>
        <w:ind w:left="720" w:firstLine="720"/>
      </w:pPr>
      <w:r>
        <w:t xml:space="preserve"> NA</w:t>
      </w:r>
    </w:p>
    <w:p w:rsidR="00E30562" w:rsidRDefault="00E30562" w:rsidP="00E30562">
      <w:pPr>
        <w:pStyle w:val="Heading3"/>
      </w:pPr>
      <w:bookmarkStart w:id="123" w:name="__RefHeading__2460_1194667836"/>
      <w:bookmarkStart w:id="124" w:name="_Toc390265611"/>
      <w:bookmarkStart w:id="125" w:name="_Toc449032902"/>
      <w:bookmarkEnd w:id="123"/>
      <w:r>
        <w:lastRenderedPageBreak/>
        <w:t>Minimum Configuration Requirements</w:t>
      </w:r>
      <w:bookmarkEnd w:id="124"/>
      <w:bookmarkEnd w:id="125"/>
    </w:p>
    <w:p w:rsidR="00E30562" w:rsidRDefault="00E30562" w:rsidP="00E30562">
      <w:pPr>
        <w:ind w:left="720" w:firstLine="720"/>
      </w:pPr>
      <w:r>
        <w:t xml:space="preserve"> NA</w:t>
      </w:r>
    </w:p>
    <w:p w:rsidR="00E30562" w:rsidRDefault="00E30562" w:rsidP="00E30562">
      <w:pPr>
        <w:pStyle w:val="Heading3"/>
      </w:pPr>
      <w:bookmarkStart w:id="126" w:name="__RefHeading__2462_1194667836"/>
      <w:bookmarkStart w:id="127" w:name="_Toc390265612"/>
      <w:bookmarkStart w:id="128" w:name="_Toc449032903"/>
      <w:bookmarkEnd w:id="126"/>
      <w:r>
        <w:t>Processing</w:t>
      </w:r>
      <w:bookmarkEnd w:id="127"/>
      <w:bookmarkEnd w:id="128"/>
    </w:p>
    <w:tbl>
      <w:tblPr>
        <w:tblW w:w="0" w:type="auto"/>
        <w:tblInd w:w="108" w:type="dxa"/>
        <w:tblLayout w:type="fixed"/>
        <w:tblLook w:val="0000" w:firstRow="0" w:lastRow="0" w:firstColumn="0" w:lastColumn="0" w:noHBand="0" w:noVBand="0"/>
      </w:tblPr>
      <w:tblGrid>
        <w:gridCol w:w="2070"/>
        <w:gridCol w:w="2520"/>
        <w:gridCol w:w="2520"/>
        <w:gridCol w:w="2421"/>
      </w:tblGrid>
      <w:tr w:rsidR="00E30562" w:rsidTr="00B15ABC">
        <w:trPr>
          <w:cantSplit/>
          <w:tblHeader/>
        </w:trPr>
        <w:tc>
          <w:tcPr>
            <w:tcW w:w="2070" w:type="dxa"/>
            <w:tcBorders>
              <w:top w:val="single" w:sz="4" w:space="0" w:color="000000"/>
              <w:left w:val="single" w:sz="4" w:space="0" w:color="000000"/>
              <w:bottom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p>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File Name</w:t>
            </w:r>
          </w:p>
        </w:tc>
        <w:tc>
          <w:tcPr>
            <w:tcW w:w="2520" w:type="dxa"/>
            <w:tcBorders>
              <w:top w:val="single" w:sz="4" w:space="0" w:color="000000"/>
              <w:left w:val="single" w:sz="4" w:space="0" w:color="000000"/>
              <w:bottom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Functional Description</w:t>
            </w:r>
          </w:p>
        </w:tc>
        <w:tc>
          <w:tcPr>
            <w:tcW w:w="2520" w:type="dxa"/>
            <w:tcBorders>
              <w:top w:val="single" w:sz="4" w:space="0" w:color="000000"/>
              <w:left w:val="single" w:sz="4" w:space="0" w:color="000000"/>
              <w:bottom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Location</w:t>
            </w:r>
          </w:p>
        </w:tc>
        <w:tc>
          <w:tcPr>
            <w:tcW w:w="242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TableText"/>
              <w:rPr>
                <w:rFonts w:ascii="Times New Roman Bold" w:hAnsi="Times New Roman Bold"/>
                <w:b/>
                <w:sz w:val="24"/>
                <w:szCs w:val="24"/>
              </w:rPr>
            </w:pPr>
            <w:r>
              <w:rPr>
                <w:rFonts w:ascii="Times New Roman Bold" w:hAnsi="Times New Roman Bold"/>
                <w:b/>
                <w:sz w:val="24"/>
                <w:szCs w:val="24"/>
              </w:rPr>
              <w:t>Inputs/Outputs</w:t>
            </w:r>
          </w:p>
        </w:tc>
      </w:tr>
      <w:tr w:rsidR="00E30562" w:rsidTr="00B15ABC">
        <w:trPr>
          <w:cantSplit/>
        </w:trPr>
        <w:tc>
          <w:tcPr>
            <w:tcW w:w="2070" w:type="dxa"/>
            <w:tcBorders>
              <w:top w:val="single" w:sz="4" w:space="0" w:color="000000"/>
              <w:left w:val="single" w:sz="4" w:space="0" w:color="000000"/>
              <w:bottom w:val="single" w:sz="4" w:space="0" w:color="000000"/>
            </w:tcBorders>
            <w:shd w:val="clear" w:color="auto" w:fill="auto"/>
          </w:tcPr>
          <w:p w:rsidR="00E30562" w:rsidRDefault="00E30562" w:rsidP="00B15ABC">
            <w:pPr>
              <w:pStyle w:val="TableContent"/>
            </w:pPr>
            <w:r>
              <w:t>NA</w:t>
            </w:r>
          </w:p>
        </w:tc>
        <w:tc>
          <w:tcPr>
            <w:tcW w:w="2520" w:type="dxa"/>
            <w:tcBorders>
              <w:top w:val="single" w:sz="4" w:space="0" w:color="000000"/>
              <w:left w:val="single" w:sz="4" w:space="0" w:color="000000"/>
              <w:bottom w:val="single" w:sz="4" w:space="0" w:color="000000"/>
            </w:tcBorders>
            <w:shd w:val="clear" w:color="auto" w:fill="auto"/>
          </w:tcPr>
          <w:p w:rsidR="00E30562" w:rsidRDefault="00E30562" w:rsidP="00B15ABC">
            <w:pPr>
              <w:pStyle w:val="TableContent"/>
              <w:rPr>
                <w:bCs w:val="0"/>
                <w:i/>
                <w:color w:val="0000FF"/>
                <w:sz w:val="24"/>
                <w:szCs w:val="24"/>
              </w:rPr>
            </w:pPr>
          </w:p>
        </w:tc>
        <w:tc>
          <w:tcPr>
            <w:tcW w:w="2520" w:type="dxa"/>
            <w:tcBorders>
              <w:top w:val="single" w:sz="4" w:space="0" w:color="000000"/>
              <w:left w:val="single" w:sz="4" w:space="0" w:color="000000"/>
              <w:bottom w:val="single" w:sz="4" w:space="0" w:color="000000"/>
            </w:tcBorders>
            <w:shd w:val="clear" w:color="auto" w:fill="auto"/>
          </w:tcPr>
          <w:p w:rsidR="00E30562" w:rsidRDefault="00E30562" w:rsidP="00B15ABC">
            <w:pPr>
              <w:pStyle w:val="TableContent"/>
              <w:rPr>
                <w:bCs w:val="0"/>
                <w:i/>
                <w:color w:val="0000FF"/>
                <w:sz w:val="24"/>
                <w:szCs w:val="24"/>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E30562" w:rsidRDefault="00E30562" w:rsidP="00B15ABC">
            <w:pPr>
              <w:pStyle w:val="TableContent"/>
              <w:rPr>
                <w:bCs w:val="0"/>
                <w:i/>
                <w:color w:val="0000FF"/>
                <w:sz w:val="24"/>
                <w:szCs w:val="24"/>
              </w:rPr>
            </w:pPr>
          </w:p>
        </w:tc>
      </w:tr>
    </w:tbl>
    <w:p w:rsidR="00E30562" w:rsidRDefault="00E30562" w:rsidP="00E30562">
      <w:pPr>
        <w:pStyle w:val="Heading3"/>
      </w:pPr>
      <w:bookmarkStart w:id="129" w:name="__RefHeading__2464_1194667836"/>
      <w:bookmarkStart w:id="130" w:name="_Toc390265613"/>
      <w:bookmarkStart w:id="131" w:name="_Toc449032904"/>
      <w:bookmarkEnd w:id="129"/>
      <w:r>
        <w:t>Outputs</w:t>
      </w:r>
      <w:bookmarkEnd w:id="130"/>
      <w:bookmarkEnd w:id="131"/>
    </w:p>
    <w:p w:rsidR="00E30562" w:rsidRDefault="00E30562" w:rsidP="00E30562">
      <w:pPr>
        <w:ind w:left="720" w:firstLine="720"/>
      </w:pPr>
      <w:r>
        <w:t>NA</w:t>
      </w:r>
    </w:p>
    <w:p w:rsidR="00E30562" w:rsidRDefault="00E30562" w:rsidP="00E30562">
      <w:pPr>
        <w:pStyle w:val="Heading3"/>
      </w:pPr>
      <w:bookmarkStart w:id="132" w:name="__RefHeading__2466_1194667836"/>
      <w:bookmarkStart w:id="133" w:name="_Toc390265614"/>
      <w:bookmarkStart w:id="134" w:name="_Toc449032905"/>
      <w:bookmarkEnd w:id="132"/>
      <w:r>
        <w:t>Implications for Business Process/Operations</w:t>
      </w:r>
      <w:bookmarkEnd w:id="133"/>
      <w:bookmarkEnd w:id="134"/>
    </w:p>
    <w:p w:rsidR="00E30562" w:rsidRDefault="00E30562" w:rsidP="00E30562">
      <w:pPr>
        <w:ind w:left="720" w:firstLine="720"/>
      </w:pPr>
      <w:r>
        <w:t>NA</w:t>
      </w:r>
    </w:p>
    <w:p w:rsidR="00E30562" w:rsidRDefault="00E30562" w:rsidP="00E30562">
      <w:pPr>
        <w:pStyle w:val="Heading1"/>
      </w:pPr>
      <w:bookmarkStart w:id="135" w:name="__RefHeading__2468_1194667836"/>
      <w:bookmarkStart w:id="136" w:name="_Toc390265615"/>
      <w:bookmarkStart w:id="137" w:name="_Toc449032906"/>
      <w:bookmarkEnd w:id="135"/>
      <w:r>
        <w:t>Source Code Compiling and Linking</w:t>
      </w:r>
      <w:bookmarkEnd w:id="136"/>
      <w:bookmarkEnd w:id="137"/>
    </w:p>
    <w:p w:rsidR="00E30562" w:rsidRDefault="00E30562" w:rsidP="00E30562">
      <w:pPr>
        <w:ind w:firstLine="720"/>
      </w:pPr>
      <w:bookmarkStart w:id="138" w:name="__RefHeading__2470_1194667836"/>
      <w:bookmarkEnd w:id="138"/>
      <w:r>
        <w:t xml:space="preserve">The source code will be loaded to the </w:t>
      </w:r>
      <w:proofErr w:type="spellStart"/>
      <w:r>
        <w:t>Acquia</w:t>
      </w:r>
      <w:proofErr w:type="spellEnd"/>
      <w:r>
        <w:t xml:space="preserve"> environments using the GIT repository</w:t>
      </w:r>
    </w:p>
    <w:p w:rsidR="00E30562" w:rsidRDefault="00E30562" w:rsidP="00E30562">
      <w:pPr>
        <w:pStyle w:val="Heading1"/>
      </w:pPr>
      <w:bookmarkStart w:id="139" w:name="_Toc390265616"/>
      <w:bookmarkStart w:id="140" w:name="_Toc449032907"/>
      <w:r>
        <w:t>Supporting References</w:t>
      </w:r>
      <w:bookmarkEnd w:id="139"/>
      <w:bookmarkEnd w:id="140"/>
    </w:p>
    <w:p w:rsidR="00E30562" w:rsidRDefault="00E30562" w:rsidP="00E30562">
      <w:pPr>
        <w:ind w:firstLine="720"/>
        <w:rPr>
          <w:i/>
        </w:rPr>
      </w:pPr>
      <w:r>
        <w:rPr>
          <w:i/>
        </w:rPr>
        <w:t>NA</w:t>
      </w:r>
    </w:p>
    <w:p w:rsidR="00E30562" w:rsidRDefault="00E30562" w:rsidP="00E30562">
      <w:pPr>
        <w:rPr>
          <w:rStyle w:val="Instruction"/>
          <w:bCs/>
        </w:rPr>
      </w:pPr>
      <w:r>
        <w:rPr>
          <w:rStyle w:val="Instruction"/>
        </w:rPr>
        <w:t xml:space="preserve"> </w:t>
      </w:r>
    </w:p>
    <w:tbl>
      <w:tblPr>
        <w:tblW w:w="0" w:type="auto"/>
        <w:tblInd w:w="-15" w:type="dxa"/>
        <w:tblLayout w:type="fixed"/>
        <w:tblCellMar>
          <w:left w:w="115" w:type="dxa"/>
          <w:right w:w="115" w:type="dxa"/>
        </w:tblCellMar>
        <w:tblLook w:val="0000" w:firstRow="0" w:lastRow="0" w:firstColumn="0" w:lastColumn="0" w:noHBand="0" w:noVBand="0"/>
      </w:tblPr>
      <w:tblGrid>
        <w:gridCol w:w="2725"/>
        <w:gridCol w:w="6780"/>
      </w:tblGrid>
      <w:tr w:rsidR="00E30562" w:rsidTr="00B15ABC">
        <w:trPr>
          <w:cantSplit/>
          <w:tblHeader/>
        </w:trPr>
        <w:tc>
          <w:tcPr>
            <w:tcW w:w="2725" w:type="dxa"/>
            <w:tcBorders>
              <w:top w:val="single" w:sz="4" w:space="0" w:color="000000"/>
              <w:left w:val="single" w:sz="4" w:space="0" w:color="000000"/>
              <w:bottom w:val="single" w:sz="4" w:space="0" w:color="000000"/>
            </w:tcBorders>
            <w:shd w:val="clear" w:color="auto" w:fill="E0E0E0"/>
            <w:vAlign w:val="center"/>
          </w:tcPr>
          <w:p w:rsidR="00E30562" w:rsidRDefault="00E30562" w:rsidP="00B15ABC">
            <w:pPr>
              <w:pStyle w:val="BodyText1"/>
              <w:rPr>
                <w:b/>
              </w:rPr>
            </w:pPr>
            <w:r>
              <w:rPr>
                <w:b/>
              </w:rPr>
              <w:t>Record Number</w:t>
            </w:r>
          </w:p>
        </w:tc>
        <w:tc>
          <w:tcPr>
            <w:tcW w:w="678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BodyText1"/>
              <w:rPr>
                <w:b/>
              </w:rPr>
            </w:pPr>
            <w:r>
              <w:rPr>
                <w:b/>
              </w:rPr>
              <w:t>Reference Title</w:t>
            </w:r>
          </w:p>
        </w:tc>
      </w:tr>
      <w:tr w:rsidR="00E30562" w:rsidTr="00B15ABC">
        <w:trPr>
          <w:cantSplit/>
        </w:trPr>
        <w:tc>
          <w:tcPr>
            <w:tcW w:w="2725" w:type="dxa"/>
            <w:tcBorders>
              <w:top w:val="single" w:sz="4" w:space="0" w:color="000000"/>
              <w:left w:val="single" w:sz="4" w:space="0" w:color="000000"/>
              <w:bottom w:val="single" w:sz="4" w:space="0" w:color="000000"/>
            </w:tcBorders>
            <w:shd w:val="clear" w:color="auto" w:fill="auto"/>
            <w:vAlign w:val="center"/>
          </w:tcPr>
          <w:p w:rsidR="00E30562" w:rsidRDefault="00E30562" w:rsidP="00B15ABC">
            <w:pPr>
              <w:pStyle w:val="BodyText1"/>
            </w:pPr>
          </w:p>
        </w:tc>
        <w:tc>
          <w:tcPr>
            <w:tcW w:w="6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0562" w:rsidRDefault="00E30562" w:rsidP="00B15ABC">
            <w:pPr>
              <w:pStyle w:val="BodyText1"/>
            </w:pPr>
          </w:p>
        </w:tc>
      </w:tr>
    </w:tbl>
    <w:p w:rsidR="00E30562" w:rsidRDefault="00E30562" w:rsidP="00E30562">
      <w:pPr>
        <w:pStyle w:val="BodyText1"/>
        <w:rPr>
          <w:rFonts w:ascii="Times New Roman Bold" w:hAnsi="Times New Roman Bold"/>
          <w:sz w:val="28"/>
          <w:szCs w:val="28"/>
        </w:rPr>
      </w:pPr>
      <w:bookmarkStart w:id="141" w:name="__RefHeading__2472_1194667836"/>
      <w:bookmarkEnd w:id="141"/>
    </w:p>
    <w:p w:rsidR="00E30562" w:rsidRDefault="00E30562" w:rsidP="00E30562">
      <w:pPr>
        <w:pStyle w:val="Heading1"/>
      </w:pPr>
      <w:bookmarkStart w:id="142" w:name="_Toc390265617"/>
      <w:bookmarkStart w:id="143" w:name="_Toc449032908"/>
      <w:r>
        <w:t>Revision History</w:t>
      </w:r>
      <w:bookmarkEnd w:id="142"/>
      <w:bookmarkEnd w:id="143"/>
    </w:p>
    <w:tbl>
      <w:tblPr>
        <w:tblW w:w="0" w:type="auto"/>
        <w:tblInd w:w="-15" w:type="dxa"/>
        <w:tblLayout w:type="fixed"/>
        <w:tblCellMar>
          <w:left w:w="115" w:type="dxa"/>
          <w:right w:w="115" w:type="dxa"/>
        </w:tblCellMar>
        <w:tblLook w:val="0000" w:firstRow="0" w:lastRow="0" w:firstColumn="0" w:lastColumn="0" w:noHBand="0" w:noVBand="0"/>
      </w:tblPr>
      <w:tblGrid>
        <w:gridCol w:w="1840"/>
        <w:gridCol w:w="1980"/>
        <w:gridCol w:w="2264"/>
        <w:gridCol w:w="3421"/>
      </w:tblGrid>
      <w:tr w:rsidR="00E30562" w:rsidTr="00B15ABC">
        <w:trPr>
          <w:cantSplit/>
          <w:tblHeader/>
        </w:trPr>
        <w:tc>
          <w:tcPr>
            <w:tcW w:w="1840" w:type="dxa"/>
            <w:tcBorders>
              <w:top w:val="single" w:sz="4" w:space="0" w:color="000000"/>
              <w:left w:val="single" w:sz="4" w:space="0" w:color="000000"/>
              <w:bottom w:val="single" w:sz="4" w:space="0" w:color="000000"/>
            </w:tcBorders>
            <w:shd w:val="clear" w:color="auto" w:fill="E0E0E0"/>
            <w:vAlign w:val="center"/>
          </w:tcPr>
          <w:p w:rsidR="00E30562" w:rsidRDefault="00E30562" w:rsidP="00B15ABC">
            <w:pPr>
              <w:pStyle w:val="BodyText1"/>
              <w:rPr>
                <w:b/>
              </w:rPr>
            </w:pPr>
            <w:r>
              <w:rPr>
                <w:b/>
              </w:rPr>
              <w:t>Version</w:t>
            </w:r>
          </w:p>
        </w:tc>
        <w:tc>
          <w:tcPr>
            <w:tcW w:w="1980" w:type="dxa"/>
            <w:tcBorders>
              <w:top w:val="single" w:sz="4" w:space="0" w:color="000000"/>
              <w:left w:val="single" w:sz="4" w:space="0" w:color="000000"/>
              <w:bottom w:val="single" w:sz="4" w:space="0" w:color="000000"/>
            </w:tcBorders>
            <w:shd w:val="clear" w:color="auto" w:fill="E0E0E0"/>
            <w:vAlign w:val="center"/>
          </w:tcPr>
          <w:p w:rsidR="00E30562" w:rsidRDefault="00E30562" w:rsidP="00B15ABC">
            <w:pPr>
              <w:pStyle w:val="BodyText1"/>
              <w:rPr>
                <w:b/>
              </w:rPr>
            </w:pPr>
            <w:r>
              <w:rPr>
                <w:b/>
              </w:rPr>
              <w:t>Author</w:t>
            </w:r>
          </w:p>
        </w:tc>
        <w:tc>
          <w:tcPr>
            <w:tcW w:w="2264" w:type="dxa"/>
            <w:tcBorders>
              <w:top w:val="single" w:sz="4" w:space="0" w:color="000000"/>
              <w:left w:val="single" w:sz="4" w:space="0" w:color="000000"/>
              <w:bottom w:val="single" w:sz="4" w:space="0" w:color="000000"/>
            </w:tcBorders>
            <w:shd w:val="clear" w:color="auto" w:fill="E0E0E0"/>
            <w:vAlign w:val="center"/>
          </w:tcPr>
          <w:p w:rsidR="00E30562" w:rsidRDefault="00E30562" w:rsidP="00B15ABC">
            <w:pPr>
              <w:pStyle w:val="BodyText1"/>
              <w:rPr>
                <w:b/>
              </w:rPr>
            </w:pPr>
            <w:r>
              <w:rPr>
                <w:b/>
              </w:rPr>
              <w:t>Date</w:t>
            </w:r>
          </w:p>
        </w:tc>
        <w:tc>
          <w:tcPr>
            <w:tcW w:w="342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BodyText1"/>
              <w:rPr>
                <w:b/>
              </w:rPr>
            </w:pPr>
            <w:r>
              <w:rPr>
                <w:b/>
              </w:rPr>
              <w:t>Revisions</w:t>
            </w:r>
          </w:p>
        </w:tc>
      </w:tr>
      <w:tr w:rsidR="00E30562" w:rsidTr="00B15ABC">
        <w:trPr>
          <w:cantSplit/>
        </w:trPr>
        <w:tc>
          <w:tcPr>
            <w:tcW w:w="1840" w:type="dxa"/>
            <w:tcBorders>
              <w:top w:val="single" w:sz="4" w:space="0" w:color="000000"/>
              <w:left w:val="single" w:sz="4" w:space="0" w:color="000000"/>
              <w:bottom w:val="single" w:sz="4" w:space="0" w:color="000000"/>
            </w:tcBorders>
            <w:shd w:val="clear" w:color="auto" w:fill="auto"/>
            <w:vAlign w:val="center"/>
          </w:tcPr>
          <w:p w:rsidR="00E30562" w:rsidRPr="008A5A1A" w:rsidRDefault="00E30562" w:rsidP="00B15ABC">
            <w:pPr>
              <w:pStyle w:val="BodyText1"/>
              <w:rPr>
                <w:sz w:val="20"/>
              </w:rPr>
            </w:pPr>
            <w:r w:rsidRPr="008A5A1A">
              <w:rPr>
                <w:sz w:val="20"/>
              </w:rPr>
              <w:t>1.0</w:t>
            </w:r>
          </w:p>
        </w:tc>
        <w:tc>
          <w:tcPr>
            <w:tcW w:w="1980" w:type="dxa"/>
            <w:tcBorders>
              <w:top w:val="single" w:sz="4" w:space="0" w:color="000000"/>
              <w:left w:val="single" w:sz="4" w:space="0" w:color="000000"/>
              <w:bottom w:val="single" w:sz="4" w:space="0" w:color="000000"/>
            </w:tcBorders>
            <w:shd w:val="clear" w:color="auto" w:fill="auto"/>
            <w:vAlign w:val="center"/>
          </w:tcPr>
          <w:p w:rsidR="00E30562" w:rsidRPr="008A5A1A" w:rsidRDefault="001F6024" w:rsidP="00B15ABC">
            <w:pPr>
              <w:pStyle w:val="BodyText1"/>
              <w:rPr>
                <w:sz w:val="20"/>
              </w:rPr>
            </w:pPr>
            <w:proofErr w:type="spellStart"/>
            <w:r>
              <w:rPr>
                <w:sz w:val="20"/>
              </w:rPr>
              <w:t>Dakshayani</w:t>
            </w:r>
            <w:proofErr w:type="spellEnd"/>
            <w:r>
              <w:rPr>
                <w:sz w:val="20"/>
              </w:rPr>
              <w:t xml:space="preserve"> C</w:t>
            </w:r>
          </w:p>
        </w:tc>
        <w:tc>
          <w:tcPr>
            <w:tcW w:w="2264" w:type="dxa"/>
            <w:tcBorders>
              <w:top w:val="single" w:sz="4" w:space="0" w:color="000000"/>
              <w:left w:val="single" w:sz="4" w:space="0" w:color="000000"/>
              <w:bottom w:val="single" w:sz="4" w:space="0" w:color="000000"/>
            </w:tcBorders>
            <w:shd w:val="clear" w:color="auto" w:fill="auto"/>
            <w:vAlign w:val="center"/>
          </w:tcPr>
          <w:p w:rsidR="00E30562" w:rsidRPr="008A5A1A" w:rsidRDefault="001F6024" w:rsidP="00B15ABC">
            <w:pPr>
              <w:pStyle w:val="BodyText1"/>
              <w:rPr>
                <w:sz w:val="20"/>
              </w:rPr>
            </w:pPr>
            <w:r>
              <w:rPr>
                <w:sz w:val="20"/>
              </w:rPr>
              <w:t>21</w:t>
            </w:r>
            <w:r w:rsidRPr="001F6024">
              <w:rPr>
                <w:sz w:val="20"/>
                <w:vertAlign w:val="superscript"/>
              </w:rPr>
              <w:t>st</w:t>
            </w:r>
            <w:r>
              <w:rPr>
                <w:sz w:val="20"/>
              </w:rPr>
              <w:t xml:space="preserve"> April 2016</w:t>
            </w:r>
          </w:p>
        </w:tc>
        <w:tc>
          <w:tcPr>
            <w:tcW w:w="3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0562" w:rsidRPr="008A5A1A" w:rsidRDefault="00E30562" w:rsidP="00B15ABC">
            <w:pPr>
              <w:pStyle w:val="BodyText1"/>
              <w:rPr>
                <w:sz w:val="20"/>
              </w:rPr>
            </w:pPr>
            <w:r>
              <w:rPr>
                <w:sz w:val="20"/>
              </w:rPr>
              <w:t>Initial Draft</w:t>
            </w:r>
          </w:p>
        </w:tc>
      </w:tr>
    </w:tbl>
    <w:p w:rsidR="00E30562" w:rsidRDefault="00E30562" w:rsidP="00E30562">
      <w:pPr>
        <w:pStyle w:val="Heading1"/>
      </w:pPr>
      <w:bookmarkStart w:id="144" w:name="__RefHeading__2474_1194667836"/>
      <w:bookmarkStart w:id="145" w:name="_Toc390265618"/>
      <w:bookmarkStart w:id="146" w:name="_Toc449032909"/>
      <w:bookmarkEnd w:id="144"/>
      <w:r>
        <w:t>Appendices</w:t>
      </w:r>
      <w:bookmarkEnd w:id="145"/>
      <w:bookmarkEnd w:id="146"/>
    </w:p>
    <w:tbl>
      <w:tblPr>
        <w:tblW w:w="0" w:type="auto"/>
        <w:tblInd w:w="-15" w:type="dxa"/>
        <w:tblLayout w:type="fixed"/>
        <w:tblCellMar>
          <w:left w:w="115" w:type="dxa"/>
          <w:right w:w="115" w:type="dxa"/>
        </w:tblCellMar>
        <w:tblLook w:val="0000" w:firstRow="0" w:lastRow="0" w:firstColumn="0" w:lastColumn="0" w:noHBand="0" w:noVBand="0"/>
      </w:tblPr>
      <w:tblGrid>
        <w:gridCol w:w="2725"/>
        <w:gridCol w:w="6780"/>
      </w:tblGrid>
      <w:tr w:rsidR="00E30562" w:rsidTr="00B15ABC">
        <w:trPr>
          <w:cantSplit/>
          <w:tblHeader/>
        </w:trPr>
        <w:tc>
          <w:tcPr>
            <w:tcW w:w="2725" w:type="dxa"/>
            <w:tcBorders>
              <w:top w:val="single" w:sz="4" w:space="0" w:color="000000"/>
              <w:left w:val="single" w:sz="4" w:space="0" w:color="000000"/>
              <w:bottom w:val="single" w:sz="4" w:space="0" w:color="000000"/>
            </w:tcBorders>
            <w:shd w:val="clear" w:color="auto" w:fill="E0E0E0"/>
            <w:vAlign w:val="center"/>
          </w:tcPr>
          <w:p w:rsidR="00E30562" w:rsidRDefault="00E30562" w:rsidP="00B15ABC">
            <w:pPr>
              <w:pStyle w:val="BodyText1"/>
              <w:rPr>
                <w:b/>
              </w:rPr>
            </w:pPr>
            <w:r>
              <w:rPr>
                <w:b/>
              </w:rPr>
              <w:t>Appendix</w:t>
            </w:r>
          </w:p>
        </w:tc>
        <w:tc>
          <w:tcPr>
            <w:tcW w:w="678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30562" w:rsidRDefault="00E30562" w:rsidP="00B15ABC">
            <w:pPr>
              <w:pStyle w:val="BodyText1"/>
              <w:rPr>
                <w:b/>
              </w:rPr>
            </w:pPr>
            <w:r>
              <w:rPr>
                <w:b/>
              </w:rPr>
              <w:t>Appendix Name</w:t>
            </w:r>
          </w:p>
        </w:tc>
      </w:tr>
      <w:tr w:rsidR="00E30562" w:rsidTr="00B15ABC">
        <w:trPr>
          <w:cantSplit/>
        </w:trPr>
        <w:tc>
          <w:tcPr>
            <w:tcW w:w="2725" w:type="dxa"/>
            <w:tcBorders>
              <w:top w:val="single" w:sz="4" w:space="0" w:color="000000"/>
              <w:left w:val="single" w:sz="4" w:space="0" w:color="000000"/>
              <w:bottom w:val="single" w:sz="4" w:space="0" w:color="000000"/>
            </w:tcBorders>
            <w:shd w:val="clear" w:color="auto" w:fill="auto"/>
            <w:vAlign w:val="center"/>
          </w:tcPr>
          <w:p w:rsidR="00E30562" w:rsidRDefault="00E30562" w:rsidP="00B15ABC">
            <w:pPr>
              <w:pStyle w:val="BodyText"/>
              <w:rPr>
                <w:rStyle w:val="Instruction"/>
                <w:i w:val="0"/>
                <w:color w:val="auto"/>
              </w:rPr>
            </w:pPr>
          </w:p>
        </w:tc>
        <w:tc>
          <w:tcPr>
            <w:tcW w:w="6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30562" w:rsidRDefault="00E30562" w:rsidP="00B15ABC">
            <w:pPr>
              <w:pStyle w:val="BodyText1"/>
              <w:rPr>
                <w:rStyle w:val="Instruction"/>
                <w:i w:val="0"/>
                <w:color w:val="auto"/>
              </w:rPr>
            </w:pPr>
          </w:p>
        </w:tc>
      </w:tr>
    </w:tbl>
    <w:p w:rsidR="00A053E5" w:rsidRPr="00B849FE" w:rsidRDefault="00A053E5" w:rsidP="00A053E5">
      <w:pPr>
        <w:pStyle w:val="BodyText1"/>
      </w:pPr>
      <w:r w:rsidRPr="00B849FE">
        <w:br w:type="page"/>
      </w:r>
    </w:p>
    <w:p w:rsidR="00AF2885" w:rsidRPr="00935C82" w:rsidRDefault="00AF2885" w:rsidP="003C0067">
      <w:pPr>
        <w:pStyle w:val="BodyText2"/>
        <w:rPr>
          <w:b/>
          <w:u w:val="single"/>
        </w:rPr>
      </w:pPr>
    </w:p>
    <w:p w:rsidR="00AF2885" w:rsidRDefault="00AF2885" w:rsidP="003C0067">
      <w:pPr>
        <w:pStyle w:val="Standard"/>
        <w:ind w:left="1540" w:right="-5"/>
      </w:pPr>
    </w:p>
    <w:p w:rsidR="006701D4" w:rsidRDefault="006701D4" w:rsidP="003C0067">
      <w:pPr>
        <w:pStyle w:val="Standard"/>
        <w:ind w:left="1540" w:right="-5"/>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C564D" w:rsidTr="00EC564D">
        <w:trPr>
          <w:tblCellSpacing w:w="15" w:type="dxa"/>
        </w:trPr>
        <w:tc>
          <w:tcPr>
            <w:tcW w:w="0" w:type="auto"/>
            <w:vAlign w:val="center"/>
          </w:tcPr>
          <w:p w:rsidR="00EC564D" w:rsidRDefault="00EC564D" w:rsidP="00574AF7">
            <w:pPr>
              <w:suppressAutoHyphens w:val="0"/>
              <w:rPr>
                <w:szCs w:val="24"/>
              </w:rPr>
            </w:pPr>
          </w:p>
        </w:tc>
        <w:tc>
          <w:tcPr>
            <w:tcW w:w="0" w:type="auto"/>
            <w:vAlign w:val="center"/>
          </w:tcPr>
          <w:p w:rsidR="00EC564D" w:rsidRDefault="00EC564D" w:rsidP="003C0067">
            <w:pPr>
              <w:rPr>
                <w:rStyle w:val="css-truncate"/>
              </w:rPr>
            </w:pPr>
          </w:p>
          <w:p w:rsidR="00DF4485" w:rsidRDefault="00DF4485" w:rsidP="003C0067">
            <w:pPr>
              <w:rPr>
                <w:rStyle w:val="css-truncate"/>
              </w:rPr>
            </w:pPr>
          </w:p>
          <w:p w:rsidR="00EF55DE" w:rsidRDefault="00EF55DE" w:rsidP="003C0067">
            <w:pPr>
              <w:rPr>
                <w:rStyle w:val="css-truncate"/>
              </w:rPr>
            </w:pPr>
          </w:p>
          <w:p w:rsidR="00EF55DE" w:rsidRDefault="00EF55DE" w:rsidP="003C0067">
            <w:pPr>
              <w:rPr>
                <w:rStyle w:val="css-truncate"/>
              </w:rPr>
            </w:pPr>
          </w:p>
          <w:p w:rsidR="00F56ABC" w:rsidRDefault="00F56ABC" w:rsidP="00B1651D">
            <w:pPr>
              <w:suppressAutoHyphens w:val="0"/>
              <w:spacing w:before="100" w:beforeAutospacing="1" w:after="100" w:afterAutospacing="1"/>
              <w:rPr>
                <w:rStyle w:val="css-truncate"/>
              </w:rPr>
            </w:pPr>
          </w:p>
        </w:tc>
      </w:tr>
      <w:tr w:rsidR="00EC564D" w:rsidTr="00EC564D">
        <w:trPr>
          <w:tblCellSpacing w:w="15" w:type="dxa"/>
        </w:trPr>
        <w:tc>
          <w:tcPr>
            <w:tcW w:w="0" w:type="auto"/>
            <w:vAlign w:val="center"/>
          </w:tcPr>
          <w:p w:rsidR="00EC564D" w:rsidRDefault="00EC564D" w:rsidP="003C0067">
            <w:pPr>
              <w:rPr>
                <w:szCs w:val="24"/>
              </w:rPr>
            </w:pPr>
          </w:p>
        </w:tc>
        <w:tc>
          <w:tcPr>
            <w:tcW w:w="0" w:type="auto"/>
            <w:vAlign w:val="center"/>
          </w:tcPr>
          <w:p w:rsidR="00EC564D" w:rsidRDefault="00EC564D" w:rsidP="003C0067">
            <w:pPr>
              <w:rPr>
                <w:rStyle w:val="css-truncate"/>
              </w:rPr>
            </w:pPr>
          </w:p>
        </w:tc>
      </w:tr>
      <w:bookmarkEnd w:id="5"/>
      <w:bookmarkEnd w:id="6"/>
      <w:bookmarkEnd w:id="10"/>
      <w:bookmarkEnd w:id="13"/>
      <w:bookmarkEnd w:id="14"/>
    </w:tbl>
    <w:p w:rsidR="00CD4AD5" w:rsidRDefault="00CD4AD5" w:rsidP="009D46C4">
      <w:pPr>
        <w:pStyle w:val="AppendixHeading1"/>
        <w:jc w:val="left"/>
        <w:rPr>
          <w:rFonts w:cs="Engravers MT"/>
          <w:spacing w:val="99"/>
        </w:rPr>
      </w:pPr>
    </w:p>
    <w:sectPr w:rsidR="00CD4AD5" w:rsidSect="00432F9C">
      <w:type w:val="continuous"/>
      <w:pgSz w:w="12240" w:h="15840"/>
      <w:pgMar w:top="1430" w:right="1430" w:bottom="1430" w:left="1430" w:header="710" w:footer="336" w:gutter="0"/>
      <w:pgBorders>
        <w:top w:val="single" w:sz="8" w:space="12" w:color="000000"/>
        <w:left w:val="single" w:sz="8" w:space="31" w:color="000000"/>
        <w:bottom w:val="single" w:sz="8" w:space="0" w:color="000000"/>
        <w:right w:val="single" w:sz="8" w:space="31"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46B" w:rsidRDefault="0066746B" w:rsidP="00CD4AD5">
      <w:pPr>
        <w:pStyle w:val="BodyText1"/>
        <w:spacing w:after="0"/>
      </w:pPr>
      <w:r>
        <w:separator/>
      </w:r>
    </w:p>
  </w:endnote>
  <w:endnote w:type="continuationSeparator" w:id="0">
    <w:p w:rsidR="0066746B" w:rsidRDefault="0066746B" w:rsidP="00CD4AD5">
      <w:pPr>
        <w:pStyle w:val="BodyText1"/>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DIN-Light">
    <w:altName w:val="PT Serif"/>
    <w:charset w:val="00"/>
    <w:family w:val="auto"/>
    <w:pitch w:val="variable"/>
    <w:sig w:usb0="80000027"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46B" w:rsidRDefault="0066746B">
    <w:pPr>
      <w:tabs>
        <w:tab w:val="center" w:pos="4435"/>
        <w:tab w:val="right" w:pos="8870"/>
      </w:tabs>
      <w:autoSpaceDE w:val="0"/>
      <w:jc w:val="center"/>
      <w:rPr>
        <w:rFonts w:ascii="Arial" w:hAnsi="Arial" w:cs="Arial"/>
        <w:sz w:val="16"/>
        <w:szCs w:val="16"/>
        <w:lang w:val="en-GB"/>
      </w:rPr>
    </w:pPr>
    <w:r>
      <w:rPr>
        <w:rFonts w:ascii="Arial" w:hAnsi="Arial" w:cs="Arial"/>
        <w:sz w:val="16"/>
        <w:szCs w:val="16"/>
        <w:lang w:val="en-GB"/>
      </w:rPr>
      <w:t>Pfizer Internal Use</w:t>
    </w:r>
  </w:p>
  <w:p w:rsidR="0066746B" w:rsidRDefault="0066746B">
    <w:pPr>
      <w:pStyle w:val="Footer"/>
      <w:jc w:val="center"/>
      <w:rPr>
        <w:rFonts w:ascii="Arial" w:hAnsi="Arial"/>
        <w:color w:val="808080"/>
        <w:sz w:val="16"/>
      </w:rPr>
    </w:pPr>
    <w:r>
      <w:rPr>
        <w:rFonts w:ascii="Arial" w:hAnsi="Arial"/>
        <w:color w:val="808080"/>
        <w:sz w:val="16"/>
      </w:rPr>
      <w:t xml:space="preserve">Based on WTTE-0029 ELC Architecture and Design Specification Template </w:t>
    </w:r>
  </w:p>
  <w:p w:rsidR="0066746B" w:rsidRDefault="0066746B">
    <w:pPr>
      <w:pStyle w:val="Footer"/>
      <w:jc w:val="center"/>
      <w:rPr>
        <w:rFonts w:ascii="Arial" w:hAnsi="Arial"/>
        <w:color w:val="808080"/>
        <w:sz w:val="16"/>
      </w:rPr>
    </w:pPr>
    <w:r>
      <w:rPr>
        <w:rFonts w:ascii="Arial" w:hAnsi="Arial"/>
        <w:color w:val="808080"/>
        <w:sz w:val="16"/>
      </w:rPr>
      <w:t>Version 6.0 Effective Date: 17-Jun-2011</w:t>
    </w:r>
  </w:p>
  <w:p w:rsidR="0066746B" w:rsidRDefault="00667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46B" w:rsidRDefault="0066746B" w:rsidP="00CD4AD5">
      <w:pPr>
        <w:pStyle w:val="BodyText1"/>
        <w:spacing w:after="0"/>
      </w:pPr>
      <w:r>
        <w:separator/>
      </w:r>
    </w:p>
  </w:footnote>
  <w:footnote w:type="continuationSeparator" w:id="0">
    <w:p w:rsidR="0066746B" w:rsidRDefault="0066746B" w:rsidP="00CD4AD5">
      <w:pPr>
        <w:pStyle w:val="BodyText1"/>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440" w:type="dxa"/>
      <w:tblLayout w:type="fixed"/>
      <w:tblCellMar>
        <w:left w:w="0" w:type="dxa"/>
        <w:right w:w="0" w:type="dxa"/>
      </w:tblCellMar>
      <w:tblLook w:val="0000" w:firstRow="0" w:lastRow="0" w:firstColumn="0" w:lastColumn="0" w:noHBand="0" w:noVBand="0"/>
    </w:tblPr>
    <w:tblGrid>
      <w:gridCol w:w="2529"/>
      <w:gridCol w:w="4625"/>
      <w:gridCol w:w="2198"/>
      <w:gridCol w:w="908"/>
    </w:tblGrid>
    <w:tr w:rsidR="0066746B" w:rsidTr="00841E0D">
      <w:trPr>
        <w:cantSplit/>
        <w:trHeight w:val="710"/>
      </w:trPr>
      <w:tc>
        <w:tcPr>
          <w:tcW w:w="2529" w:type="dxa"/>
          <w:vMerge w:val="restart"/>
          <w:tcBorders>
            <w:top w:val="single" w:sz="8" w:space="0" w:color="000000"/>
            <w:left w:val="single" w:sz="8" w:space="0" w:color="000000"/>
            <w:bottom w:val="single" w:sz="8" w:space="0" w:color="000000"/>
          </w:tcBorders>
          <w:shd w:val="clear" w:color="auto" w:fill="auto"/>
        </w:tcPr>
        <w:p w:rsidR="0066746B" w:rsidRDefault="0066746B">
          <w:pPr>
            <w:snapToGrid w:val="0"/>
            <w:ind w:left="-59"/>
            <w:rPr>
              <w:rFonts w:eastAsia="MS Mincho"/>
              <w:szCs w:val="24"/>
              <w:lang w:val="en-GB"/>
            </w:rPr>
          </w:pPr>
          <w:r>
            <w:rPr>
              <w:rFonts w:eastAsia="MS Mincho"/>
              <w:noProof/>
              <w:szCs w:val="24"/>
              <w:lang w:eastAsia="en-US"/>
            </w:rPr>
            <w:drawing>
              <wp:inline distT="0" distB="0" distL="0" distR="0" wp14:anchorId="220ED735" wp14:editId="2E62CA12">
                <wp:extent cx="914400" cy="56070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914400" cy="560705"/>
                        </a:xfrm>
                        <a:prstGeom prst="rect">
                          <a:avLst/>
                        </a:prstGeom>
                        <a:solidFill>
                          <a:srgbClr val="FFFFFF"/>
                        </a:solidFill>
                        <a:ln w="9525">
                          <a:noFill/>
                          <a:miter lim="800000"/>
                          <a:headEnd/>
                          <a:tailEnd/>
                        </a:ln>
                      </pic:spPr>
                    </pic:pic>
                  </a:graphicData>
                </a:graphic>
              </wp:inline>
            </w:drawing>
          </w:r>
          <w:r>
            <w:rPr>
              <w:rFonts w:eastAsia="MS Mincho"/>
              <w:szCs w:val="24"/>
              <w:lang w:val="en-GB"/>
            </w:rPr>
            <w:t> </w:t>
          </w:r>
        </w:p>
      </w:tc>
      <w:tc>
        <w:tcPr>
          <w:tcW w:w="7731"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66746B" w:rsidRDefault="0066746B">
          <w:pPr>
            <w:snapToGrid w:val="0"/>
            <w:jc w:val="center"/>
            <w:rPr>
              <w:rFonts w:eastAsia="MS Mincho"/>
              <w:sz w:val="48"/>
              <w:szCs w:val="48"/>
              <w:lang w:val="en-GB"/>
            </w:rPr>
          </w:pPr>
          <w:r>
            <w:rPr>
              <w:rFonts w:eastAsia="MS Mincho"/>
              <w:sz w:val="48"/>
              <w:szCs w:val="48"/>
              <w:lang w:val="en-GB"/>
            </w:rPr>
            <w:t>Business Technology</w:t>
          </w:r>
        </w:p>
      </w:tc>
    </w:tr>
    <w:tr w:rsidR="0066746B" w:rsidTr="00841E0D">
      <w:trPr>
        <w:cantSplit/>
        <w:trHeight w:val="620"/>
      </w:trPr>
      <w:tc>
        <w:tcPr>
          <w:tcW w:w="2529" w:type="dxa"/>
          <w:vMerge/>
          <w:tcBorders>
            <w:top w:val="single" w:sz="8" w:space="0" w:color="000000"/>
            <w:left w:val="single" w:sz="8" w:space="0" w:color="000000"/>
            <w:bottom w:val="single" w:sz="8" w:space="0" w:color="000000"/>
          </w:tcBorders>
          <w:shd w:val="clear" w:color="auto" w:fill="auto"/>
          <w:vAlign w:val="center"/>
        </w:tcPr>
        <w:p w:rsidR="0066746B" w:rsidRDefault="0066746B">
          <w:pPr>
            <w:snapToGrid w:val="0"/>
            <w:rPr>
              <w:rFonts w:eastAsia="MS Mincho"/>
              <w:sz w:val="20"/>
              <w:szCs w:val="24"/>
              <w:lang w:val="en-GB"/>
            </w:rPr>
          </w:pPr>
        </w:p>
      </w:tc>
      <w:tc>
        <w:tcPr>
          <w:tcW w:w="4625" w:type="dxa"/>
          <w:tcBorders>
            <w:left w:val="single" w:sz="8" w:space="0" w:color="000000"/>
            <w:bottom w:val="single" w:sz="8" w:space="0" w:color="000000"/>
          </w:tcBorders>
          <w:shd w:val="clear" w:color="auto" w:fill="auto"/>
        </w:tcPr>
        <w:p w:rsidR="0066746B" w:rsidRDefault="0066746B">
          <w:pPr>
            <w:snapToGrid w:val="0"/>
            <w:rPr>
              <w:rFonts w:eastAsia="MS Mincho"/>
              <w:b/>
              <w:bCs/>
              <w:smallCaps/>
              <w:sz w:val="20"/>
              <w:lang w:val="en-GB"/>
            </w:rPr>
          </w:pPr>
          <w:r>
            <w:rPr>
              <w:rFonts w:eastAsia="MS Mincho"/>
              <w:b/>
              <w:bCs/>
              <w:smallCaps/>
              <w:sz w:val="20"/>
              <w:lang w:val="en-GB"/>
            </w:rPr>
            <w:t>Record Number:</w:t>
          </w:r>
        </w:p>
        <w:p w:rsidR="0066746B" w:rsidRDefault="0066746B">
          <w:pPr>
            <w:rPr>
              <w:rFonts w:eastAsia="MS Mincho"/>
              <w:sz w:val="20"/>
              <w:lang w:val="en-GB"/>
            </w:rPr>
          </w:pPr>
        </w:p>
      </w:tc>
      <w:tc>
        <w:tcPr>
          <w:tcW w:w="2198" w:type="dxa"/>
          <w:tcBorders>
            <w:left w:val="single" w:sz="8" w:space="0" w:color="000000"/>
            <w:bottom w:val="single" w:sz="8" w:space="0" w:color="000000"/>
          </w:tcBorders>
          <w:shd w:val="clear" w:color="auto" w:fill="auto"/>
        </w:tcPr>
        <w:p w:rsidR="0066746B" w:rsidRDefault="0066746B">
          <w:pPr>
            <w:snapToGrid w:val="0"/>
            <w:rPr>
              <w:rFonts w:ascii="Times New Roman Bold" w:eastAsia="MS Mincho" w:hAnsi="Times New Roman Bold"/>
              <w:b/>
              <w:bCs/>
              <w:smallCaps/>
              <w:sz w:val="20"/>
              <w:lang w:val="en-GB"/>
            </w:rPr>
          </w:pPr>
          <w:r>
            <w:rPr>
              <w:rFonts w:ascii="Times New Roman Bold" w:eastAsia="MS Mincho" w:hAnsi="Times New Roman Bold"/>
              <w:b/>
              <w:bCs/>
              <w:smallCaps/>
              <w:sz w:val="20"/>
              <w:lang w:val="en-GB"/>
            </w:rPr>
            <w:t>Version:</w:t>
          </w:r>
        </w:p>
        <w:p w:rsidR="0066746B" w:rsidRDefault="0066746B">
          <w:pPr>
            <w:jc w:val="center"/>
            <w:rPr>
              <w:rFonts w:ascii="Arial" w:eastAsia="MS Mincho" w:hAnsi="Arial" w:cs="Arial"/>
              <w:sz w:val="20"/>
            </w:rPr>
          </w:pPr>
          <w:r>
            <w:rPr>
              <w:rFonts w:ascii="Arial" w:eastAsia="MS Mincho" w:hAnsi="Arial" w:cs="Arial"/>
              <w:sz w:val="20"/>
            </w:rPr>
            <w:t>1.0</w:t>
          </w:r>
        </w:p>
        <w:p w:rsidR="0066746B" w:rsidRDefault="0066746B">
          <w:pPr>
            <w:jc w:val="center"/>
            <w:rPr>
              <w:rFonts w:ascii="Arial" w:eastAsia="MS Mincho" w:hAnsi="Arial" w:cs="Arial"/>
              <w:sz w:val="20"/>
            </w:rPr>
          </w:pPr>
        </w:p>
      </w:tc>
      <w:tc>
        <w:tcPr>
          <w:tcW w:w="908" w:type="dxa"/>
          <w:tcBorders>
            <w:left w:val="single" w:sz="8" w:space="0" w:color="000000"/>
            <w:bottom w:val="single" w:sz="8" w:space="0" w:color="000000"/>
            <w:right w:val="single" w:sz="8" w:space="0" w:color="000000"/>
          </w:tcBorders>
          <w:shd w:val="clear" w:color="auto" w:fill="auto"/>
        </w:tcPr>
        <w:p w:rsidR="0066746B" w:rsidRDefault="0066746B">
          <w:pPr>
            <w:snapToGrid w:val="0"/>
            <w:rPr>
              <w:rFonts w:eastAsia="MS Mincho"/>
              <w:b/>
              <w:bCs/>
              <w:smallCaps/>
              <w:sz w:val="20"/>
              <w:lang w:val="en-GB"/>
            </w:rPr>
          </w:pPr>
          <w:r>
            <w:rPr>
              <w:b/>
              <w:sz w:val="20"/>
            </w:rPr>
            <w:t xml:space="preserve">Page </w:t>
          </w:r>
          <w:r>
            <w:rPr>
              <w:b/>
              <w:sz w:val="20"/>
            </w:rPr>
            <w:fldChar w:fldCharType="begin"/>
          </w:r>
          <w:r>
            <w:rPr>
              <w:b/>
              <w:sz w:val="20"/>
            </w:rPr>
            <w:instrText xml:space="preserve"> PAGE </w:instrText>
          </w:r>
          <w:r>
            <w:rPr>
              <w:b/>
              <w:sz w:val="20"/>
            </w:rPr>
            <w:fldChar w:fldCharType="separate"/>
          </w:r>
          <w:r w:rsidR="00005A7D">
            <w:rPr>
              <w:b/>
              <w:noProof/>
              <w:sz w:val="20"/>
            </w:rPr>
            <w:t>8</w:t>
          </w:r>
          <w:r>
            <w:rPr>
              <w:b/>
              <w:sz w:val="20"/>
            </w:rPr>
            <w:fldChar w:fldCharType="end"/>
          </w:r>
          <w:r>
            <w:rPr>
              <w:b/>
              <w:sz w:val="20"/>
            </w:rPr>
            <w:t xml:space="preserve"> of </w:t>
          </w:r>
          <w:r>
            <w:rPr>
              <w:b/>
              <w:sz w:val="20"/>
            </w:rPr>
            <w:fldChar w:fldCharType="begin"/>
          </w:r>
          <w:r>
            <w:rPr>
              <w:b/>
              <w:sz w:val="20"/>
            </w:rPr>
            <w:instrText xml:space="preserve"> NUMPAGES \*Arabic </w:instrText>
          </w:r>
          <w:r>
            <w:rPr>
              <w:b/>
              <w:sz w:val="20"/>
            </w:rPr>
            <w:fldChar w:fldCharType="separate"/>
          </w:r>
          <w:r w:rsidR="00005A7D">
            <w:rPr>
              <w:b/>
              <w:noProof/>
              <w:sz w:val="20"/>
            </w:rPr>
            <w:t>16</w:t>
          </w:r>
          <w:r>
            <w:rPr>
              <w:b/>
              <w:sz w:val="20"/>
            </w:rPr>
            <w:fldChar w:fldCharType="end"/>
          </w:r>
        </w:p>
      </w:tc>
    </w:tr>
    <w:tr w:rsidR="0066746B" w:rsidTr="00841E0D">
      <w:tblPrEx>
        <w:tblCellMar>
          <w:left w:w="108" w:type="dxa"/>
          <w:right w:w="108" w:type="dxa"/>
        </w:tblCellMar>
      </w:tblPrEx>
      <w:trPr>
        <w:cantSplit/>
        <w:trHeight w:val="413"/>
      </w:trPr>
      <w:tc>
        <w:tcPr>
          <w:tcW w:w="10260" w:type="dxa"/>
          <w:gridSpan w:val="4"/>
          <w:tcBorders>
            <w:left w:val="single" w:sz="8" w:space="0" w:color="000000"/>
            <w:bottom w:val="single" w:sz="8" w:space="0" w:color="000000"/>
            <w:right w:val="single" w:sz="8" w:space="0" w:color="000000"/>
          </w:tcBorders>
          <w:shd w:val="clear" w:color="auto" w:fill="auto"/>
        </w:tcPr>
        <w:p w:rsidR="0066746B" w:rsidRDefault="0066746B" w:rsidP="0084388B">
          <w:pPr>
            <w:snapToGrid w:val="0"/>
            <w:rPr>
              <w:b/>
              <w:smallCaps/>
              <w:sz w:val="20"/>
            </w:rPr>
          </w:pPr>
          <w:r>
            <w:rPr>
              <w:rFonts w:eastAsia="MS Mincho"/>
              <w:b/>
              <w:bCs/>
              <w:smallCaps/>
              <w:sz w:val="20"/>
              <w:lang w:val="en-GB"/>
            </w:rPr>
            <w:t xml:space="preserve">Title: </w:t>
          </w:r>
          <w:r>
            <w:rPr>
              <w:rFonts w:eastAsia="MS Mincho"/>
              <w:b/>
              <w:bCs/>
              <w:i/>
              <w:iCs/>
              <w:smallCaps/>
              <w:color w:val="0000FF"/>
              <w:sz w:val="20"/>
              <w:lang w:val="en-GB"/>
            </w:rPr>
            <w:t xml:space="preserve">Centrum.ca </w:t>
          </w:r>
          <w:r>
            <w:rPr>
              <w:b/>
              <w:smallCaps/>
              <w:sz w:val="20"/>
            </w:rPr>
            <w:t>Architecture and Design Specification</w:t>
          </w:r>
        </w:p>
      </w:tc>
    </w:tr>
  </w:tbl>
  <w:p w:rsidR="0066746B" w:rsidRDefault="006674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DC8B1D6"/>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260"/>
        </w:tabs>
        <w:ind w:left="1260" w:hanging="540"/>
      </w:pPr>
    </w:lvl>
    <w:lvl w:ilvl="2">
      <w:start w:val="1"/>
      <w:numFmt w:val="decimal"/>
      <w:pStyle w:val="Heading3"/>
      <w:lvlText w:val="%1.%2.%3"/>
      <w:lvlJc w:val="left"/>
      <w:pPr>
        <w:tabs>
          <w:tab w:val="num" w:pos="2160"/>
        </w:tabs>
        <w:ind w:left="2160" w:hanging="720"/>
      </w:pPr>
    </w:lvl>
    <w:lvl w:ilvl="3">
      <w:start w:val="1"/>
      <w:numFmt w:val="decimal"/>
      <w:pStyle w:val="Heading4"/>
      <w:lvlText w:val="%1.%2.%3.%4"/>
      <w:lvlJc w:val="left"/>
      <w:pPr>
        <w:tabs>
          <w:tab w:val="num" w:pos="3600"/>
        </w:tabs>
        <w:ind w:left="3600" w:hanging="720"/>
      </w:pPr>
    </w:lvl>
    <w:lvl w:ilvl="4">
      <w:start w:val="1"/>
      <w:numFmt w:val="decimal"/>
      <w:pStyle w:val="Heading5"/>
      <w:lvlText w:val="%1.%2.%3.%4.%5"/>
      <w:lvlJc w:val="left"/>
      <w:pPr>
        <w:tabs>
          <w:tab w:val="num" w:pos="1890"/>
        </w:tabs>
        <w:ind w:left="1890" w:hanging="720"/>
      </w:pPr>
    </w:lvl>
    <w:lvl w:ilvl="5">
      <w:start w:val="1"/>
      <w:numFmt w:val="decimal"/>
      <w:pStyle w:val="H5"/>
      <w:lvlText w:val="%1.%2.%3.%4.%5.%6"/>
      <w:lvlJc w:val="left"/>
      <w:pPr>
        <w:tabs>
          <w:tab w:val="num" w:pos="4680"/>
        </w:tabs>
        <w:ind w:left="4680" w:hanging="1080"/>
      </w:pPr>
    </w:lvl>
    <w:lvl w:ilvl="6">
      <w:start w:val="1"/>
      <w:numFmt w:val="decimal"/>
      <w:pStyle w:val="H6"/>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1">
    <w:nsid w:val="00000002"/>
    <w:multiLevelType w:val="multilevel"/>
    <w:tmpl w:val="00000002"/>
    <w:name w:val="WW8Num2"/>
    <w:lvl w:ilvl="0">
      <w:start w:val="1"/>
      <w:numFmt w:val="decimal"/>
      <w:pStyle w:val="H1"/>
      <w:lvlText w:val="%1"/>
      <w:lvlJc w:val="left"/>
      <w:pPr>
        <w:tabs>
          <w:tab w:val="num" w:pos="720"/>
        </w:tabs>
        <w:ind w:left="720" w:hanging="720"/>
      </w:pPr>
      <w:rPr>
        <w:rFonts w:ascii="Symbol" w:hAnsi="Symbol"/>
      </w:rPr>
    </w:lvl>
    <w:lvl w:ilvl="1">
      <w:start w:val="1"/>
      <w:numFmt w:val="decimal"/>
      <w:lvlText w:val="%1.%2"/>
      <w:lvlJc w:val="left"/>
      <w:pPr>
        <w:tabs>
          <w:tab w:val="num" w:pos="1260"/>
        </w:tabs>
        <w:ind w:left="1260" w:hanging="540"/>
      </w:pPr>
    </w:lvl>
    <w:lvl w:ilvl="2">
      <w:start w:val="1"/>
      <w:numFmt w:val="decimal"/>
      <w:lvlText w:val="%1.%2.%3"/>
      <w:lvlJc w:val="left"/>
      <w:pPr>
        <w:tabs>
          <w:tab w:val="num" w:pos="2160"/>
        </w:tabs>
        <w:ind w:left="2160" w:hanging="720"/>
      </w:pPr>
    </w:lvl>
    <w:lvl w:ilvl="3">
      <w:start w:val="1"/>
      <w:numFmt w:val="decimal"/>
      <w:lvlText w:val="%1.%2.%3.%4"/>
      <w:lvlJc w:val="left"/>
      <w:pPr>
        <w:tabs>
          <w:tab w:val="num" w:pos="3600"/>
        </w:tabs>
        <w:ind w:left="3600" w:hanging="720"/>
      </w:pPr>
    </w:lvl>
    <w:lvl w:ilvl="4">
      <w:start w:val="1"/>
      <w:numFmt w:val="decimal"/>
      <w:lvlText w:val="%1.%2.%3.%4.%5"/>
      <w:lvlJc w:val="left"/>
      <w:pPr>
        <w:tabs>
          <w:tab w:val="num" w:pos="3600"/>
        </w:tabs>
        <w:ind w:left="3600" w:hanging="72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color w:val="auto"/>
        <w:kern w:val="1"/>
      </w:rPr>
    </w:lvl>
  </w:abstractNum>
  <w:abstractNum w:abstractNumId="3">
    <w:nsid w:val="00000004"/>
    <w:multiLevelType w:val="singleLevel"/>
    <w:tmpl w:val="00000004"/>
    <w:name w:val="WW8Num4"/>
    <w:lvl w:ilvl="0">
      <w:start w:val="1"/>
      <w:numFmt w:val="bullet"/>
      <w:lvlText w:val=""/>
      <w:lvlJc w:val="left"/>
      <w:pPr>
        <w:tabs>
          <w:tab w:val="num" w:pos="2520"/>
        </w:tabs>
        <w:ind w:left="2520" w:hanging="360"/>
      </w:pPr>
      <w:rPr>
        <w:rFonts w:ascii="Symbol" w:hAnsi="Symbol"/>
        <w:color w:val="auto"/>
        <w:kern w:val="1"/>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color w:val="auto"/>
        <w:kern w:val="1"/>
      </w:rPr>
    </w:lvl>
  </w:abstractNum>
  <w:abstractNum w:abstractNumId="5">
    <w:nsid w:val="00000006"/>
    <w:multiLevelType w:val="multilevel"/>
    <w:tmpl w:val="00000006"/>
    <w:name w:val="WW8Num6"/>
    <w:lvl w:ilvl="0">
      <w:start w:val="1"/>
      <w:numFmt w:val="bullet"/>
      <w:pStyle w:val="BulletParagraph2"/>
      <w:lvlText w:val=""/>
      <w:lvlJc w:val="left"/>
      <w:pPr>
        <w:tabs>
          <w:tab w:val="num" w:pos="2610"/>
        </w:tabs>
        <w:ind w:left="2610" w:hanging="360"/>
      </w:pPr>
      <w:rPr>
        <w:rFonts w:ascii="Symbol" w:hAnsi="Symbol"/>
        <w:color w:val="auto"/>
        <w:kern w:val="1"/>
      </w:rPr>
    </w:lvl>
    <w:lvl w:ilvl="1">
      <w:start w:val="1"/>
      <w:numFmt w:val="bullet"/>
      <w:lvlText w:val="o"/>
      <w:lvlJc w:val="left"/>
      <w:pPr>
        <w:tabs>
          <w:tab w:val="num" w:pos="2227"/>
        </w:tabs>
        <w:ind w:left="2227" w:hanging="360"/>
      </w:pPr>
      <w:rPr>
        <w:rFonts w:ascii="Courier New" w:hAnsi="Courier New" w:cs="Courier New"/>
      </w:rPr>
    </w:lvl>
    <w:lvl w:ilvl="2">
      <w:start w:val="1"/>
      <w:numFmt w:val="bullet"/>
      <w:lvlText w:val=""/>
      <w:lvlJc w:val="left"/>
      <w:pPr>
        <w:tabs>
          <w:tab w:val="num" w:pos="2947"/>
        </w:tabs>
        <w:ind w:left="2947" w:hanging="360"/>
      </w:pPr>
      <w:rPr>
        <w:rFonts w:ascii="Wingdings" w:hAnsi="Wingdings"/>
      </w:rPr>
    </w:lvl>
    <w:lvl w:ilvl="3">
      <w:start w:val="1"/>
      <w:numFmt w:val="decimal"/>
      <w:lvlText w:val="%4."/>
      <w:lvlJc w:val="left"/>
      <w:pPr>
        <w:tabs>
          <w:tab w:val="num" w:pos="3667"/>
        </w:tabs>
        <w:ind w:left="3667" w:hanging="360"/>
      </w:pPr>
    </w:lvl>
    <w:lvl w:ilvl="4">
      <w:start w:val="1"/>
      <w:numFmt w:val="decimal"/>
      <w:lvlText w:val="%5)"/>
      <w:lvlJc w:val="left"/>
      <w:pPr>
        <w:tabs>
          <w:tab w:val="num" w:pos="4387"/>
        </w:tabs>
        <w:ind w:left="4387" w:hanging="360"/>
      </w:pPr>
    </w:lvl>
    <w:lvl w:ilvl="5">
      <w:start w:val="1"/>
      <w:numFmt w:val="lowerRoman"/>
      <w:lvlText w:val="%6."/>
      <w:lvlJc w:val="left"/>
      <w:pPr>
        <w:tabs>
          <w:tab w:val="num" w:pos="4927"/>
        </w:tabs>
        <w:ind w:left="4927" w:hanging="180"/>
      </w:pPr>
    </w:lvl>
    <w:lvl w:ilvl="6">
      <w:start w:val="1"/>
      <w:numFmt w:val="bullet"/>
      <w:lvlText w:val=""/>
      <w:lvlJc w:val="left"/>
      <w:pPr>
        <w:tabs>
          <w:tab w:val="num" w:pos="5827"/>
        </w:tabs>
        <w:ind w:left="5827" w:hanging="360"/>
      </w:pPr>
      <w:rPr>
        <w:rFonts w:ascii="Symbol" w:hAnsi="Symbol"/>
        <w:color w:val="auto"/>
        <w:kern w:val="1"/>
      </w:rPr>
    </w:lvl>
    <w:lvl w:ilvl="7">
      <w:start w:val="1"/>
      <w:numFmt w:val="bullet"/>
      <w:lvlText w:val="o"/>
      <w:lvlJc w:val="left"/>
      <w:pPr>
        <w:tabs>
          <w:tab w:val="num" w:pos="6547"/>
        </w:tabs>
        <w:ind w:left="6547" w:hanging="360"/>
      </w:pPr>
      <w:rPr>
        <w:rFonts w:ascii="Courier New" w:hAnsi="Courier New" w:cs="Courier New"/>
      </w:rPr>
    </w:lvl>
    <w:lvl w:ilvl="8">
      <w:start w:val="1"/>
      <w:numFmt w:val="bullet"/>
      <w:lvlText w:val=""/>
      <w:lvlJc w:val="left"/>
      <w:pPr>
        <w:tabs>
          <w:tab w:val="num" w:pos="7267"/>
        </w:tabs>
        <w:ind w:left="7267"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360"/>
        </w:tabs>
        <w:ind w:left="360" w:hanging="360"/>
      </w:pPr>
      <w:rPr>
        <w:rFonts w:ascii="Symbol" w:hAnsi="Symbol"/>
        <w:color w:val="auto"/>
        <w:kern w:val="1"/>
      </w:r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Symbol" w:hAnsi="Symbol"/>
        <w:color w:val="auto"/>
        <w:kern w:val="1"/>
      </w:rPr>
    </w:lvl>
  </w:abstractNum>
  <w:abstractNum w:abstractNumId="9">
    <w:nsid w:val="0000000A"/>
    <w:multiLevelType w:val="singleLevel"/>
    <w:tmpl w:val="0000000A"/>
    <w:name w:val="WW8Num10"/>
    <w:lvl w:ilvl="0">
      <w:start w:val="1"/>
      <w:numFmt w:val="bullet"/>
      <w:pStyle w:val="BulletParagraph1"/>
      <w:lvlText w:val=""/>
      <w:lvlJc w:val="left"/>
      <w:pPr>
        <w:tabs>
          <w:tab w:val="num" w:pos="1800"/>
        </w:tabs>
        <w:ind w:left="1800" w:hanging="360"/>
      </w:pPr>
      <w:rPr>
        <w:rFonts w:ascii="Symbol" w:hAnsi="Symbol"/>
      </w:rPr>
    </w:lvl>
  </w:abstractNum>
  <w:abstractNum w:abstractNumId="10">
    <w:nsid w:val="0000000B"/>
    <w:multiLevelType w:val="singleLevel"/>
    <w:tmpl w:val="0000000B"/>
    <w:name w:val="WW8Num11"/>
    <w:lvl w:ilvl="0">
      <w:start w:val="1"/>
      <w:numFmt w:val="bullet"/>
      <w:lvlText w:val=""/>
      <w:lvlJc w:val="left"/>
      <w:pPr>
        <w:tabs>
          <w:tab w:val="num" w:pos="1492"/>
        </w:tabs>
        <w:ind w:left="1492" w:hanging="360"/>
      </w:pPr>
      <w:rPr>
        <w:rFonts w:ascii="Symbol" w:hAnsi="Symbol"/>
        <w:color w:val="auto"/>
        <w:kern w:val="1"/>
      </w:rPr>
    </w:lvl>
  </w:abstractNum>
  <w:abstractNum w:abstractNumId="11">
    <w:nsid w:val="0000000C"/>
    <w:multiLevelType w:val="singleLevel"/>
    <w:tmpl w:val="0000000C"/>
    <w:name w:val="WW8Num12"/>
    <w:lvl w:ilvl="0">
      <w:start w:val="1"/>
      <w:numFmt w:val="bullet"/>
      <w:pStyle w:val="ListBullet1"/>
      <w:lvlText w:val=""/>
      <w:lvlJc w:val="left"/>
      <w:pPr>
        <w:tabs>
          <w:tab w:val="num" w:pos="504"/>
        </w:tabs>
        <w:ind w:left="504" w:hanging="360"/>
      </w:pPr>
      <w:rPr>
        <w:rFonts w:ascii="Symbol" w:hAnsi="Symbol"/>
        <w:color w:val="auto"/>
        <w:kern w:val="1"/>
      </w:rPr>
    </w:lvl>
  </w:abstractNum>
  <w:abstractNum w:abstractNumId="12">
    <w:nsid w:val="0000000D"/>
    <w:multiLevelType w:val="singleLevel"/>
    <w:tmpl w:val="0000000D"/>
    <w:name w:val="WW8Num13"/>
    <w:lvl w:ilvl="0">
      <w:start w:val="1"/>
      <w:numFmt w:val="bullet"/>
      <w:lvlText w:val=""/>
      <w:lvlJc w:val="left"/>
      <w:pPr>
        <w:tabs>
          <w:tab w:val="num" w:pos="0"/>
        </w:tabs>
        <w:ind w:left="2160" w:hanging="360"/>
      </w:pPr>
      <w:rPr>
        <w:rFonts w:ascii="Symbol" w:hAnsi="Symbol"/>
        <w:sz w:val="28"/>
        <w:szCs w:val="28"/>
      </w:rPr>
    </w:lvl>
  </w:abstractNum>
  <w:abstractNum w:abstractNumId="13">
    <w:nsid w:val="0000000E"/>
    <w:multiLevelType w:val="singleLevel"/>
    <w:tmpl w:val="0000000E"/>
    <w:name w:val="WW8Num14"/>
    <w:lvl w:ilvl="0">
      <w:start w:val="1"/>
      <w:numFmt w:val="bullet"/>
      <w:lvlText w:val=""/>
      <w:lvlJc w:val="left"/>
      <w:pPr>
        <w:tabs>
          <w:tab w:val="num" w:pos="0"/>
        </w:tabs>
        <w:ind w:left="324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olor w:val="auto"/>
        <w:kern w:val="1"/>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5">
    <w:nsid w:val="00000011"/>
    <w:multiLevelType w:val="multilevel"/>
    <w:tmpl w:val="00000011"/>
    <w:name w:val="WW8Num17"/>
    <w:lvl w:ilvl="0">
      <w:start w:val="1"/>
      <w:numFmt w:val="bullet"/>
      <w:lvlText w:val=""/>
      <w:lvlJc w:val="left"/>
      <w:pPr>
        <w:tabs>
          <w:tab w:val="num" w:pos="0"/>
        </w:tabs>
        <w:ind w:left="2160" w:hanging="360"/>
      </w:pPr>
      <w:rPr>
        <w:rFonts w:ascii="Symbol" w:hAnsi="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rPr>
    </w:lvl>
    <w:lvl w:ilvl="3">
      <w:start w:val="1"/>
      <w:numFmt w:val="bullet"/>
      <w:lvlText w:val=""/>
      <w:lvlJc w:val="left"/>
      <w:pPr>
        <w:tabs>
          <w:tab w:val="num" w:pos="0"/>
        </w:tabs>
        <w:ind w:left="4320" w:hanging="360"/>
      </w:pPr>
      <w:rPr>
        <w:rFonts w:ascii="Symbol" w:hAnsi="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rPr>
    </w:lvl>
    <w:lvl w:ilvl="6">
      <w:start w:val="1"/>
      <w:numFmt w:val="bullet"/>
      <w:lvlText w:val=""/>
      <w:lvlJc w:val="left"/>
      <w:pPr>
        <w:tabs>
          <w:tab w:val="num" w:pos="0"/>
        </w:tabs>
        <w:ind w:left="6480" w:hanging="360"/>
      </w:pPr>
      <w:rPr>
        <w:rFonts w:ascii="Symbol" w:hAnsi="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rPr>
    </w:lvl>
  </w:abstractNum>
  <w:abstractNum w:abstractNumId="16">
    <w:nsid w:val="00000012"/>
    <w:multiLevelType w:val="singleLevel"/>
    <w:tmpl w:val="00000012"/>
    <w:name w:val="WW8Num18"/>
    <w:lvl w:ilvl="0">
      <w:start w:val="1"/>
      <w:numFmt w:val="bullet"/>
      <w:lvlText w:val=""/>
      <w:lvlJc w:val="left"/>
      <w:pPr>
        <w:tabs>
          <w:tab w:val="num" w:pos="0"/>
        </w:tabs>
        <w:ind w:left="3240" w:hanging="360"/>
      </w:pPr>
      <w:rPr>
        <w:rFonts w:ascii="Symbol" w:hAnsi="Symbol"/>
      </w:rPr>
    </w:lvl>
  </w:abstractNum>
  <w:abstractNum w:abstractNumId="17">
    <w:nsid w:val="00000013"/>
    <w:multiLevelType w:val="singleLevel"/>
    <w:tmpl w:val="00000013"/>
    <w:name w:val="WW8Num19"/>
    <w:lvl w:ilvl="0">
      <w:start w:val="1"/>
      <w:numFmt w:val="bullet"/>
      <w:lvlText w:val=""/>
      <w:lvlJc w:val="left"/>
      <w:pPr>
        <w:tabs>
          <w:tab w:val="num" w:pos="0"/>
        </w:tabs>
        <w:ind w:left="3240" w:hanging="360"/>
      </w:pPr>
      <w:rPr>
        <w:rFonts w:ascii="Symbol" w:hAnsi="Symbol"/>
      </w:rPr>
    </w:lvl>
  </w:abstractNum>
  <w:abstractNum w:abstractNumId="18">
    <w:nsid w:val="00000014"/>
    <w:multiLevelType w:val="singleLevel"/>
    <w:tmpl w:val="00000014"/>
    <w:name w:val="WW8Num20"/>
    <w:lvl w:ilvl="0">
      <w:start w:val="1"/>
      <w:numFmt w:val="decimal"/>
      <w:lvlText w:val="%1."/>
      <w:lvlJc w:val="left"/>
      <w:pPr>
        <w:tabs>
          <w:tab w:val="num" w:pos="0"/>
        </w:tabs>
        <w:ind w:left="2880" w:hanging="360"/>
      </w:pPr>
    </w:lvl>
  </w:abstractNum>
  <w:abstractNum w:abstractNumId="19">
    <w:nsid w:val="05716419"/>
    <w:multiLevelType w:val="multilevel"/>
    <w:tmpl w:val="C4E2B4EA"/>
    <w:styleLink w:val="WW8Num3"/>
    <w:lvl w:ilvl="0">
      <w:numFmt w:val="bullet"/>
      <w:lvlText w:val="-"/>
      <w:lvlJc w:val="left"/>
      <w:rPr>
        <w:rFonts w:ascii="Times New Roman" w:hAnsi="Times New Roman"/>
        <w:color w:val="00000A"/>
        <w:kern w:val="3"/>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0C4E475D"/>
    <w:multiLevelType w:val="hybridMultilevel"/>
    <w:tmpl w:val="039819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D7B527E"/>
    <w:multiLevelType w:val="hybridMultilevel"/>
    <w:tmpl w:val="F028A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21F6ED9"/>
    <w:multiLevelType w:val="hybridMultilevel"/>
    <w:tmpl w:val="8E4A3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2F1B33"/>
    <w:multiLevelType w:val="hybridMultilevel"/>
    <w:tmpl w:val="32AC5E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87162BC"/>
    <w:multiLevelType w:val="hybridMultilevel"/>
    <w:tmpl w:val="FF14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8B754BD"/>
    <w:multiLevelType w:val="hybridMultilevel"/>
    <w:tmpl w:val="C32A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C05C90"/>
    <w:multiLevelType w:val="hybridMultilevel"/>
    <w:tmpl w:val="A12490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FBD7A81"/>
    <w:multiLevelType w:val="hybridMultilevel"/>
    <w:tmpl w:val="61B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AA465D"/>
    <w:multiLevelType w:val="hybridMultilevel"/>
    <w:tmpl w:val="40DCB8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2D52798"/>
    <w:multiLevelType w:val="hybridMultilevel"/>
    <w:tmpl w:val="51A8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856B58"/>
    <w:multiLevelType w:val="hybridMultilevel"/>
    <w:tmpl w:val="C4DE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3E20C2"/>
    <w:multiLevelType w:val="multilevel"/>
    <w:tmpl w:val="C0D423CE"/>
    <w:styleLink w:val="WW8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46E87B78"/>
    <w:multiLevelType w:val="hybridMultilevel"/>
    <w:tmpl w:val="0D04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E57F70"/>
    <w:multiLevelType w:val="hybridMultilevel"/>
    <w:tmpl w:val="63C4F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70D496D"/>
    <w:multiLevelType w:val="hybridMultilevel"/>
    <w:tmpl w:val="4F7A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1A791D"/>
    <w:multiLevelType w:val="hybridMultilevel"/>
    <w:tmpl w:val="72C4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C14E25"/>
    <w:multiLevelType w:val="hybridMultilevel"/>
    <w:tmpl w:val="5EE2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D91C34"/>
    <w:multiLevelType w:val="hybridMultilevel"/>
    <w:tmpl w:val="BED44C5E"/>
    <w:lvl w:ilvl="0" w:tplc="A734132E">
      <w:start w:val="1"/>
      <w:numFmt w:val="bullet"/>
      <w:lvlText w:val="•"/>
      <w:lvlJc w:val="left"/>
      <w:pPr>
        <w:tabs>
          <w:tab w:val="num" w:pos="720"/>
        </w:tabs>
        <w:ind w:left="720" w:hanging="360"/>
      </w:pPr>
      <w:rPr>
        <w:rFonts w:ascii="Arial" w:hAnsi="Arial" w:hint="default"/>
      </w:rPr>
    </w:lvl>
    <w:lvl w:ilvl="1" w:tplc="2386211C" w:tentative="1">
      <w:start w:val="1"/>
      <w:numFmt w:val="bullet"/>
      <w:lvlText w:val="•"/>
      <w:lvlJc w:val="left"/>
      <w:pPr>
        <w:tabs>
          <w:tab w:val="num" w:pos="1440"/>
        </w:tabs>
        <w:ind w:left="1440" w:hanging="360"/>
      </w:pPr>
      <w:rPr>
        <w:rFonts w:ascii="Arial" w:hAnsi="Arial" w:hint="default"/>
      </w:rPr>
    </w:lvl>
    <w:lvl w:ilvl="2" w:tplc="8124C47C" w:tentative="1">
      <w:start w:val="1"/>
      <w:numFmt w:val="bullet"/>
      <w:lvlText w:val="•"/>
      <w:lvlJc w:val="left"/>
      <w:pPr>
        <w:tabs>
          <w:tab w:val="num" w:pos="2160"/>
        </w:tabs>
        <w:ind w:left="2160" w:hanging="360"/>
      </w:pPr>
      <w:rPr>
        <w:rFonts w:ascii="Arial" w:hAnsi="Arial" w:hint="default"/>
      </w:rPr>
    </w:lvl>
    <w:lvl w:ilvl="3" w:tplc="57107744" w:tentative="1">
      <w:start w:val="1"/>
      <w:numFmt w:val="bullet"/>
      <w:lvlText w:val="•"/>
      <w:lvlJc w:val="left"/>
      <w:pPr>
        <w:tabs>
          <w:tab w:val="num" w:pos="2880"/>
        </w:tabs>
        <w:ind w:left="2880" w:hanging="360"/>
      </w:pPr>
      <w:rPr>
        <w:rFonts w:ascii="Arial" w:hAnsi="Arial" w:hint="default"/>
      </w:rPr>
    </w:lvl>
    <w:lvl w:ilvl="4" w:tplc="FB2A1654" w:tentative="1">
      <w:start w:val="1"/>
      <w:numFmt w:val="bullet"/>
      <w:lvlText w:val="•"/>
      <w:lvlJc w:val="left"/>
      <w:pPr>
        <w:tabs>
          <w:tab w:val="num" w:pos="3600"/>
        </w:tabs>
        <w:ind w:left="3600" w:hanging="360"/>
      </w:pPr>
      <w:rPr>
        <w:rFonts w:ascii="Arial" w:hAnsi="Arial" w:hint="default"/>
      </w:rPr>
    </w:lvl>
    <w:lvl w:ilvl="5" w:tplc="04E4DD78" w:tentative="1">
      <w:start w:val="1"/>
      <w:numFmt w:val="bullet"/>
      <w:lvlText w:val="•"/>
      <w:lvlJc w:val="left"/>
      <w:pPr>
        <w:tabs>
          <w:tab w:val="num" w:pos="4320"/>
        </w:tabs>
        <w:ind w:left="4320" w:hanging="360"/>
      </w:pPr>
      <w:rPr>
        <w:rFonts w:ascii="Arial" w:hAnsi="Arial" w:hint="default"/>
      </w:rPr>
    </w:lvl>
    <w:lvl w:ilvl="6" w:tplc="D868BFEA" w:tentative="1">
      <w:start w:val="1"/>
      <w:numFmt w:val="bullet"/>
      <w:lvlText w:val="•"/>
      <w:lvlJc w:val="left"/>
      <w:pPr>
        <w:tabs>
          <w:tab w:val="num" w:pos="5040"/>
        </w:tabs>
        <w:ind w:left="5040" w:hanging="360"/>
      </w:pPr>
      <w:rPr>
        <w:rFonts w:ascii="Arial" w:hAnsi="Arial" w:hint="default"/>
      </w:rPr>
    </w:lvl>
    <w:lvl w:ilvl="7" w:tplc="1194AE50" w:tentative="1">
      <w:start w:val="1"/>
      <w:numFmt w:val="bullet"/>
      <w:lvlText w:val="•"/>
      <w:lvlJc w:val="left"/>
      <w:pPr>
        <w:tabs>
          <w:tab w:val="num" w:pos="5760"/>
        </w:tabs>
        <w:ind w:left="5760" w:hanging="360"/>
      </w:pPr>
      <w:rPr>
        <w:rFonts w:ascii="Arial" w:hAnsi="Arial" w:hint="default"/>
      </w:rPr>
    </w:lvl>
    <w:lvl w:ilvl="8" w:tplc="D2243990" w:tentative="1">
      <w:start w:val="1"/>
      <w:numFmt w:val="bullet"/>
      <w:lvlText w:val="•"/>
      <w:lvlJc w:val="left"/>
      <w:pPr>
        <w:tabs>
          <w:tab w:val="num" w:pos="6480"/>
        </w:tabs>
        <w:ind w:left="6480" w:hanging="360"/>
      </w:pPr>
      <w:rPr>
        <w:rFonts w:ascii="Arial" w:hAnsi="Arial" w:hint="default"/>
      </w:rPr>
    </w:lvl>
  </w:abstractNum>
  <w:abstractNum w:abstractNumId="38">
    <w:nsid w:val="76CA764E"/>
    <w:multiLevelType w:val="hybridMultilevel"/>
    <w:tmpl w:val="E52C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4A3CB1"/>
    <w:multiLevelType w:val="hybridMultilevel"/>
    <w:tmpl w:val="47BC6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9"/>
  </w:num>
  <w:num w:numId="5">
    <w:abstractNumId w:val="11"/>
  </w:num>
  <w:num w:numId="6">
    <w:abstractNumId w:val="38"/>
  </w:num>
  <w:num w:numId="7">
    <w:abstractNumId w:val="31"/>
  </w:num>
  <w:num w:numId="8">
    <w:abstractNumId w:val="19"/>
  </w:num>
  <w:num w:numId="9">
    <w:abstractNumId w:val="20"/>
  </w:num>
  <w:num w:numId="10">
    <w:abstractNumId w:val="22"/>
  </w:num>
  <w:num w:numId="11">
    <w:abstractNumId w:val="37"/>
  </w:num>
  <w:num w:numId="12">
    <w:abstractNumId w:val="35"/>
  </w:num>
  <w:num w:numId="13">
    <w:abstractNumId w:val="34"/>
  </w:num>
  <w:num w:numId="14">
    <w:abstractNumId w:val="25"/>
  </w:num>
  <w:num w:numId="15">
    <w:abstractNumId w:val="33"/>
  </w:num>
  <w:num w:numId="16">
    <w:abstractNumId w:val="21"/>
  </w:num>
  <w:num w:numId="17">
    <w:abstractNumId w:val="32"/>
  </w:num>
  <w:num w:numId="18">
    <w:abstractNumId w:val="36"/>
  </w:num>
  <w:num w:numId="19">
    <w:abstractNumId w:val="27"/>
  </w:num>
  <w:num w:numId="20">
    <w:abstractNumId w:val="23"/>
  </w:num>
  <w:num w:numId="21">
    <w:abstractNumId w:val="24"/>
  </w:num>
  <w:num w:numId="22">
    <w:abstractNumId w:val="29"/>
  </w:num>
  <w:num w:numId="23">
    <w:abstractNumId w:val="30"/>
  </w:num>
  <w:num w:numId="24">
    <w:abstractNumId w:val="39"/>
  </w:num>
  <w:num w:numId="25">
    <w:abstractNumId w:val="28"/>
  </w:num>
  <w:num w:numId="26">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9F"/>
    <w:rsid w:val="00005A7D"/>
    <w:rsid w:val="00010D6B"/>
    <w:rsid w:val="000276D5"/>
    <w:rsid w:val="00030E6C"/>
    <w:rsid w:val="0003376C"/>
    <w:rsid w:val="00037B6C"/>
    <w:rsid w:val="00040A8F"/>
    <w:rsid w:val="00040B8F"/>
    <w:rsid w:val="00053848"/>
    <w:rsid w:val="000564F9"/>
    <w:rsid w:val="0005727D"/>
    <w:rsid w:val="00057834"/>
    <w:rsid w:val="000578B7"/>
    <w:rsid w:val="000603A0"/>
    <w:rsid w:val="0006151C"/>
    <w:rsid w:val="00064284"/>
    <w:rsid w:val="000731F2"/>
    <w:rsid w:val="0007453D"/>
    <w:rsid w:val="00077F13"/>
    <w:rsid w:val="000825C4"/>
    <w:rsid w:val="00085264"/>
    <w:rsid w:val="000852F4"/>
    <w:rsid w:val="00087A4C"/>
    <w:rsid w:val="00090811"/>
    <w:rsid w:val="00090A6A"/>
    <w:rsid w:val="00093642"/>
    <w:rsid w:val="000A4136"/>
    <w:rsid w:val="000A418B"/>
    <w:rsid w:val="000B03EF"/>
    <w:rsid w:val="000B729B"/>
    <w:rsid w:val="000C2533"/>
    <w:rsid w:val="000C5638"/>
    <w:rsid w:val="000C5AE7"/>
    <w:rsid w:val="000D034B"/>
    <w:rsid w:val="000D356D"/>
    <w:rsid w:val="000D3C30"/>
    <w:rsid w:val="000D4956"/>
    <w:rsid w:val="000D5691"/>
    <w:rsid w:val="000D57B5"/>
    <w:rsid w:val="000D5F5B"/>
    <w:rsid w:val="000E0A7E"/>
    <w:rsid w:val="000E1106"/>
    <w:rsid w:val="000E2A2C"/>
    <w:rsid w:val="000E3BE0"/>
    <w:rsid w:val="000E7D56"/>
    <w:rsid w:val="000F030B"/>
    <w:rsid w:val="000F415B"/>
    <w:rsid w:val="000F5168"/>
    <w:rsid w:val="000F7319"/>
    <w:rsid w:val="00100633"/>
    <w:rsid w:val="00102F23"/>
    <w:rsid w:val="00103614"/>
    <w:rsid w:val="0010769B"/>
    <w:rsid w:val="001107F1"/>
    <w:rsid w:val="00112573"/>
    <w:rsid w:val="00114943"/>
    <w:rsid w:val="00121457"/>
    <w:rsid w:val="0012145C"/>
    <w:rsid w:val="0012319D"/>
    <w:rsid w:val="00125420"/>
    <w:rsid w:val="0013028F"/>
    <w:rsid w:val="001313D5"/>
    <w:rsid w:val="00135CAF"/>
    <w:rsid w:val="00140092"/>
    <w:rsid w:val="001414B9"/>
    <w:rsid w:val="001472FB"/>
    <w:rsid w:val="0015026F"/>
    <w:rsid w:val="00152D01"/>
    <w:rsid w:val="00153F29"/>
    <w:rsid w:val="00153FDB"/>
    <w:rsid w:val="00155A9B"/>
    <w:rsid w:val="00167187"/>
    <w:rsid w:val="001672AE"/>
    <w:rsid w:val="00170341"/>
    <w:rsid w:val="00170F7A"/>
    <w:rsid w:val="0018248E"/>
    <w:rsid w:val="001850FD"/>
    <w:rsid w:val="00185C46"/>
    <w:rsid w:val="0019142B"/>
    <w:rsid w:val="0019573A"/>
    <w:rsid w:val="001A3371"/>
    <w:rsid w:val="001A4B98"/>
    <w:rsid w:val="001B1979"/>
    <w:rsid w:val="001B3B6B"/>
    <w:rsid w:val="001B64E9"/>
    <w:rsid w:val="001C0839"/>
    <w:rsid w:val="001C202F"/>
    <w:rsid w:val="001C7EF5"/>
    <w:rsid w:val="001D2D5D"/>
    <w:rsid w:val="001D2F7B"/>
    <w:rsid w:val="001D3706"/>
    <w:rsid w:val="001D4985"/>
    <w:rsid w:val="001E660B"/>
    <w:rsid w:val="001E698C"/>
    <w:rsid w:val="001E78BD"/>
    <w:rsid w:val="001E7ED2"/>
    <w:rsid w:val="001F6024"/>
    <w:rsid w:val="00203818"/>
    <w:rsid w:val="00203B57"/>
    <w:rsid w:val="00205BC3"/>
    <w:rsid w:val="0020638A"/>
    <w:rsid w:val="0021570F"/>
    <w:rsid w:val="00215914"/>
    <w:rsid w:val="00223852"/>
    <w:rsid w:val="0023317E"/>
    <w:rsid w:val="00241A1D"/>
    <w:rsid w:val="00243BEC"/>
    <w:rsid w:val="002459CE"/>
    <w:rsid w:val="00246A10"/>
    <w:rsid w:val="00254435"/>
    <w:rsid w:val="0025464D"/>
    <w:rsid w:val="002602C3"/>
    <w:rsid w:val="00263EEB"/>
    <w:rsid w:val="00266DF8"/>
    <w:rsid w:val="00271C31"/>
    <w:rsid w:val="00280551"/>
    <w:rsid w:val="002812F6"/>
    <w:rsid w:val="002921A3"/>
    <w:rsid w:val="00294A72"/>
    <w:rsid w:val="00294B7D"/>
    <w:rsid w:val="00297372"/>
    <w:rsid w:val="002A40F8"/>
    <w:rsid w:val="002A7AB2"/>
    <w:rsid w:val="002B6543"/>
    <w:rsid w:val="002C61A1"/>
    <w:rsid w:val="002C790E"/>
    <w:rsid w:val="002D0D4A"/>
    <w:rsid w:val="002D144F"/>
    <w:rsid w:val="002D3C5B"/>
    <w:rsid w:val="002D4DB0"/>
    <w:rsid w:val="002D76C6"/>
    <w:rsid w:val="002E4D03"/>
    <w:rsid w:val="002E5B81"/>
    <w:rsid w:val="002F083E"/>
    <w:rsid w:val="002F1E87"/>
    <w:rsid w:val="002F7473"/>
    <w:rsid w:val="0030055F"/>
    <w:rsid w:val="00306355"/>
    <w:rsid w:val="00306767"/>
    <w:rsid w:val="003262DB"/>
    <w:rsid w:val="003274BC"/>
    <w:rsid w:val="00332084"/>
    <w:rsid w:val="003436F8"/>
    <w:rsid w:val="0034505E"/>
    <w:rsid w:val="003516FB"/>
    <w:rsid w:val="00365487"/>
    <w:rsid w:val="00365649"/>
    <w:rsid w:val="003661E8"/>
    <w:rsid w:val="00367CE1"/>
    <w:rsid w:val="00370CD9"/>
    <w:rsid w:val="003737A4"/>
    <w:rsid w:val="003760A5"/>
    <w:rsid w:val="00376B48"/>
    <w:rsid w:val="00377D04"/>
    <w:rsid w:val="003818D7"/>
    <w:rsid w:val="00385153"/>
    <w:rsid w:val="00385500"/>
    <w:rsid w:val="00387172"/>
    <w:rsid w:val="0039163F"/>
    <w:rsid w:val="00392617"/>
    <w:rsid w:val="00392959"/>
    <w:rsid w:val="003938EB"/>
    <w:rsid w:val="003A4C24"/>
    <w:rsid w:val="003A5DD7"/>
    <w:rsid w:val="003A5F67"/>
    <w:rsid w:val="003A6004"/>
    <w:rsid w:val="003A64FE"/>
    <w:rsid w:val="003B01B7"/>
    <w:rsid w:val="003B0508"/>
    <w:rsid w:val="003B470E"/>
    <w:rsid w:val="003B7B52"/>
    <w:rsid w:val="003C0067"/>
    <w:rsid w:val="003C035F"/>
    <w:rsid w:val="003C39EB"/>
    <w:rsid w:val="003C7F86"/>
    <w:rsid w:val="003D2BDA"/>
    <w:rsid w:val="003D57B0"/>
    <w:rsid w:val="003E43D5"/>
    <w:rsid w:val="003F2BF8"/>
    <w:rsid w:val="003F31E9"/>
    <w:rsid w:val="003F33FB"/>
    <w:rsid w:val="003F4240"/>
    <w:rsid w:val="003F6B34"/>
    <w:rsid w:val="00404056"/>
    <w:rsid w:val="00404DD8"/>
    <w:rsid w:val="00405821"/>
    <w:rsid w:val="00410247"/>
    <w:rsid w:val="00410DB0"/>
    <w:rsid w:val="00411FA5"/>
    <w:rsid w:val="00414D6E"/>
    <w:rsid w:val="00415A93"/>
    <w:rsid w:val="004176F2"/>
    <w:rsid w:val="00421E4D"/>
    <w:rsid w:val="004255DA"/>
    <w:rsid w:val="00425A2A"/>
    <w:rsid w:val="00427382"/>
    <w:rsid w:val="004302FB"/>
    <w:rsid w:val="00430D3F"/>
    <w:rsid w:val="00432F9C"/>
    <w:rsid w:val="00434AE5"/>
    <w:rsid w:val="0044165E"/>
    <w:rsid w:val="0044318B"/>
    <w:rsid w:val="00446C0F"/>
    <w:rsid w:val="004474B8"/>
    <w:rsid w:val="00447BE9"/>
    <w:rsid w:val="00452B04"/>
    <w:rsid w:val="00461FF6"/>
    <w:rsid w:val="00464DD9"/>
    <w:rsid w:val="00467E2E"/>
    <w:rsid w:val="00471159"/>
    <w:rsid w:val="004729B4"/>
    <w:rsid w:val="004735C6"/>
    <w:rsid w:val="00481A27"/>
    <w:rsid w:val="00486BE0"/>
    <w:rsid w:val="00487115"/>
    <w:rsid w:val="00491DD5"/>
    <w:rsid w:val="00494524"/>
    <w:rsid w:val="00496F1E"/>
    <w:rsid w:val="004978CB"/>
    <w:rsid w:val="004A1B52"/>
    <w:rsid w:val="004B2AE1"/>
    <w:rsid w:val="004C013C"/>
    <w:rsid w:val="004C22DC"/>
    <w:rsid w:val="004C281D"/>
    <w:rsid w:val="004C3F65"/>
    <w:rsid w:val="004D3DC5"/>
    <w:rsid w:val="004D5FC5"/>
    <w:rsid w:val="004E13B2"/>
    <w:rsid w:val="004E27BB"/>
    <w:rsid w:val="004E65BC"/>
    <w:rsid w:val="004F086D"/>
    <w:rsid w:val="004F25B6"/>
    <w:rsid w:val="004F4689"/>
    <w:rsid w:val="004F4846"/>
    <w:rsid w:val="004F6387"/>
    <w:rsid w:val="005024C1"/>
    <w:rsid w:val="00507E0F"/>
    <w:rsid w:val="00510070"/>
    <w:rsid w:val="00512C3E"/>
    <w:rsid w:val="005159D1"/>
    <w:rsid w:val="005163B7"/>
    <w:rsid w:val="0052268E"/>
    <w:rsid w:val="00522B55"/>
    <w:rsid w:val="0052358F"/>
    <w:rsid w:val="0052473D"/>
    <w:rsid w:val="00525439"/>
    <w:rsid w:val="00526A95"/>
    <w:rsid w:val="00533DC6"/>
    <w:rsid w:val="0053640D"/>
    <w:rsid w:val="0053781B"/>
    <w:rsid w:val="00541A6B"/>
    <w:rsid w:val="005502FC"/>
    <w:rsid w:val="00556103"/>
    <w:rsid w:val="005577D1"/>
    <w:rsid w:val="00560D51"/>
    <w:rsid w:val="00562582"/>
    <w:rsid w:val="00562F4B"/>
    <w:rsid w:val="0057198C"/>
    <w:rsid w:val="00574AF7"/>
    <w:rsid w:val="005753E7"/>
    <w:rsid w:val="00577B69"/>
    <w:rsid w:val="005846A7"/>
    <w:rsid w:val="00585173"/>
    <w:rsid w:val="0058532C"/>
    <w:rsid w:val="005901C5"/>
    <w:rsid w:val="005913F9"/>
    <w:rsid w:val="0059242B"/>
    <w:rsid w:val="00594075"/>
    <w:rsid w:val="00595772"/>
    <w:rsid w:val="005A1048"/>
    <w:rsid w:val="005A54BE"/>
    <w:rsid w:val="005A6F58"/>
    <w:rsid w:val="005B1977"/>
    <w:rsid w:val="005B3246"/>
    <w:rsid w:val="005B5CD2"/>
    <w:rsid w:val="005C0D44"/>
    <w:rsid w:val="005C7A49"/>
    <w:rsid w:val="005D154C"/>
    <w:rsid w:val="005D6820"/>
    <w:rsid w:val="005D6B0B"/>
    <w:rsid w:val="005E05BF"/>
    <w:rsid w:val="005E10CD"/>
    <w:rsid w:val="005E1DDF"/>
    <w:rsid w:val="005E3E14"/>
    <w:rsid w:val="005F155C"/>
    <w:rsid w:val="0060679E"/>
    <w:rsid w:val="00606A45"/>
    <w:rsid w:val="00613BE5"/>
    <w:rsid w:val="00621A15"/>
    <w:rsid w:val="00623297"/>
    <w:rsid w:val="00634C45"/>
    <w:rsid w:val="00635202"/>
    <w:rsid w:val="006367AD"/>
    <w:rsid w:val="00646B67"/>
    <w:rsid w:val="00647819"/>
    <w:rsid w:val="00650FD7"/>
    <w:rsid w:val="00651539"/>
    <w:rsid w:val="00653D15"/>
    <w:rsid w:val="006605FA"/>
    <w:rsid w:val="006606BD"/>
    <w:rsid w:val="006614D2"/>
    <w:rsid w:val="00661F1E"/>
    <w:rsid w:val="00662C68"/>
    <w:rsid w:val="006637F5"/>
    <w:rsid w:val="0066746B"/>
    <w:rsid w:val="006701D4"/>
    <w:rsid w:val="00677E49"/>
    <w:rsid w:val="00680D8B"/>
    <w:rsid w:val="00681AF5"/>
    <w:rsid w:val="00684D03"/>
    <w:rsid w:val="006862D8"/>
    <w:rsid w:val="00686BDB"/>
    <w:rsid w:val="0068741D"/>
    <w:rsid w:val="00692F0D"/>
    <w:rsid w:val="006946C0"/>
    <w:rsid w:val="006954F3"/>
    <w:rsid w:val="0069684A"/>
    <w:rsid w:val="006A32CB"/>
    <w:rsid w:val="006A3A29"/>
    <w:rsid w:val="006A6469"/>
    <w:rsid w:val="006A7371"/>
    <w:rsid w:val="006A762E"/>
    <w:rsid w:val="006A78EF"/>
    <w:rsid w:val="006B18DE"/>
    <w:rsid w:val="006B303F"/>
    <w:rsid w:val="006B3C4E"/>
    <w:rsid w:val="006C0BD0"/>
    <w:rsid w:val="006C0FDB"/>
    <w:rsid w:val="006C2CAF"/>
    <w:rsid w:val="006C40C9"/>
    <w:rsid w:val="006C4F20"/>
    <w:rsid w:val="006D0229"/>
    <w:rsid w:val="006D4783"/>
    <w:rsid w:val="006E0D24"/>
    <w:rsid w:val="006F23D7"/>
    <w:rsid w:val="006F4739"/>
    <w:rsid w:val="006F50D3"/>
    <w:rsid w:val="006F5DB5"/>
    <w:rsid w:val="006F6AAF"/>
    <w:rsid w:val="006F7416"/>
    <w:rsid w:val="007014FE"/>
    <w:rsid w:val="00721118"/>
    <w:rsid w:val="007214E5"/>
    <w:rsid w:val="007259AE"/>
    <w:rsid w:val="00726941"/>
    <w:rsid w:val="007301B2"/>
    <w:rsid w:val="00732315"/>
    <w:rsid w:val="00732B5A"/>
    <w:rsid w:val="00732C12"/>
    <w:rsid w:val="00734C64"/>
    <w:rsid w:val="0073519A"/>
    <w:rsid w:val="00736E82"/>
    <w:rsid w:val="00737803"/>
    <w:rsid w:val="0074149C"/>
    <w:rsid w:val="00750285"/>
    <w:rsid w:val="00756351"/>
    <w:rsid w:val="00760E2E"/>
    <w:rsid w:val="007658EF"/>
    <w:rsid w:val="00766975"/>
    <w:rsid w:val="00766CFB"/>
    <w:rsid w:val="00773A89"/>
    <w:rsid w:val="00774101"/>
    <w:rsid w:val="00777251"/>
    <w:rsid w:val="0079138C"/>
    <w:rsid w:val="00795382"/>
    <w:rsid w:val="007A318F"/>
    <w:rsid w:val="007A4D7D"/>
    <w:rsid w:val="007A6C8C"/>
    <w:rsid w:val="007B029F"/>
    <w:rsid w:val="007B041F"/>
    <w:rsid w:val="007B09DE"/>
    <w:rsid w:val="007B2B30"/>
    <w:rsid w:val="007B2BDF"/>
    <w:rsid w:val="007B4369"/>
    <w:rsid w:val="007B4A1E"/>
    <w:rsid w:val="007B71E7"/>
    <w:rsid w:val="007C2091"/>
    <w:rsid w:val="007C3DD0"/>
    <w:rsid w:val="007C3FF4"/>
    <w:rsid w:val="007C7FE1"/>
    <w:rsid w:val="007D1603"/>
    <w:rsid w:val="007D17BB"/>
    <w:rsid w:val="007D76EF"/>
    <w:rsid w:val="007E1AC8"/>
    <w:rsid w:val="007E327E"/>
    <w:rsid w:val="007E4D9E"/>
    <w:rsid w:val="007E6925"/>
    <w:rsid w:val="00802C68"/>
    <w:rsid w:val="008051E7"/>
    <w:rsid w:val="008067DD"/>
    <w:rsid w:val="00806F54"/>
    <w:rsid w:val="008075D8"/>
    <w:rsid w:val="00811945"/>
    <w:rsid w:val="008135A4"/>
    <w:rsid w:val="0081491C"/>
    <w:rsid w:val="00816D32"/>
    <w:rsid w:val="008209CD"/>
    <w:rsid w:val="00822B26"/>
    <w:rsid w:val="00826723"/>
    <w:rsid w:val="008306C5"/>
    <w:rsid w:val="00836A9E"/>
    <w:rsid w:val="00841E0D"/>
    <w:rsid w:val="00842C31"/>
    <w:rsid w:val="0084388B"/>
    <w:rsid w:val="00850CC4"/>
    <w:rsid w:val="00850CC8"/>
    <w:rsid w:val="00851CB1"/>
    <w:rsid w:val="00851F5E"/>
    <w:rsid w:val="008568BB"/>
    <w:rsid w:val="00856C80"/>
    <w:rsid w:val="00860E5E"/>
    <w:rsid w:val="00870204"/>
    <w:rsid w:val="00873079"/>
    <w:rsid w:val="00876FAE"/>
    <w:rsid w:val="00884EEB"/>
    <w:rsid w:val="00886E6E"/>
    <w:rsid w:val="00893DF9"/>
    <w:rsid w:val="008A267D"/>
    <w:rsid w:val="008A5A1A"/>
    <w:rsid w:val="008A5EDD"/>
    <w:rsid w:val="008A6853"/>
    <w:rsid w:val="008B544E"/>
    <w:rsid w:val="008B6A33"/>
    <w:rsid w:val="008C1426"/>
    <w:rsid w:val="008C3C62"/>
    <w:rsid w:val="008D7EDE"/>
    <w:rsid w:val="008E5E58"/>
    <w:rsid w:val="008F01B4"/>
    <w:rsid w:val="008F4653"/>
    <w:rsid w:val="008F571F"/>
    <w:rsid w:val="008F5850"/>
    <w:rsid w:val="009002F5"/>
    <w:rsid w:val="0090332E"/>
    <w:rsid w:val="0090450E"/>
    <w:rsid w:val="00926646"/>
    <w:rsid w:val="00930039"/>
    <w:rsid w:val="00931213"/>
    <w:rsid w:val="00931C9C"/>
    <w:rsid w:val="009329E1"/>
    <w:rsid w:val="00934B2F"/>
    <w:rsid w:val="00935886"/>
    <w:rsid w:val="00935C82"/>
    <w:rsid w:val="0093778F"/>
    <w:rsid w:val="00940A7F"/>
    <w:rsid w:val="00940D63"/>
    <w:rsid w:val="0094250C"/>
    <w:rsid w:val="00942A57"/>
    <w:rsid w:val="00950CC4"/>
    <w:rsid w:val="0095243D"/>
    <w:rsid w:val="00955C60"/>
    <w:rsid w:val="0096312E"/>
    <w:rsid w:val="009639E0"/>
    <w:rsid w:val="00964E50"/>
    <w:rsid w:val="009663F3"/>
    <w:rsid w:val="00967155"/>
    <w:rsid w:val="00973F36"/>
    <w:rsid w:val="00974276"/>
    <w:rsid w:val="0098000F"/>
    <w:rsid w:val="00982AA9"/>
    <w:rsid w:val="00983B77"/>
    <w:rsid w:val="00983B8E"/>
    <w:rsid w:val="009852FA"/>
    <w:rsid w:val="00986147"/>
    <w:rsid w:val="0099220B"/>
    <w:rsid w:val="009974EB"/>
    <w:rsid w:val="009A09FF"/>
    <w:rsid w:val="009A6470"/>
    <w:rsid w:val="009C5C23"/>
    <w:rsid w:val="009C67F2"/>
    <w:rsid w:val="009D0131"/>
    <w:rsid w:val="009D2288"/>
    <w:rsid w:val="009D24FC"/>
    <w:rsid w:val="009D46C4"/>
    <w:rsid w:val="009D494B"/>
    <w:rsid w:val="009D68C2"/>
    <w:rsid w:val="009F0A4A"/>
    <w:rsid w:val="009F6BD1"/>
    <w:rsid w:val="00A030D0"/>
    <w:rsid w:val="00A0513E"/>
    <w:rsid w:val="00A053E5"/>
    <w:rsid w:val="00A15237"/>
    <w:rsid w:val="00A32CE3"/>
    <w:rsid w:val="00A34F75"/>
    <w:rsid w:val="00A36A73"/>
    <w:rsid w:val="00A372C4"/>
    <w:rsid w:val="00A40DA6"/>
    <w:rsid w:val="00A420A7"/>
    <w:rsid w:val="00A429FA"/>
    <w:rsid w:val="00A45EBC"/>
    <w:rsid w:val="00A4773E"/>
    <w:rsid w:val="00A5662C"/>
    <w:rsid w:val="00A56F6E"/>
    <w:rsid w:val="00A61B05"/>
    <w:rsid w:val="00A62339"/>
    <w:rsid w:val="00A66988"/>
    <w:rsid w:val="00A66F2C"/>
    <w:rsid w:val="00A73816"/>
    <w:rsid w:val="00A81A48"/>
    <w:rsid w:val="00A82417"/>
    <w:rsid w:val="00A8640E"/>
    <w:rsid w:val="00A87588"/>
    <w:rsid w:val="00A93351"/>
    <w:rsid w:val="00A95A3D"/>
    <w:rsid w:val="00A97301"/>
    <w:rsid w:val="00AA0BFD"/>
    <w:rsid w:val="00AA274A"/>
    <w:rsid w:val="00AB5D0B"/>
    <w:rsid w:val="00AB7161"/>
    <w:rsid w:val="00AC16B2"/>
    <w:rsid w:val="00AC2C1D"/>
    <w:rsid w:val="00AC619E"/>
    <w:rsid w:val="00AD4E1A"/>
    <w:rsid w:val="00AE1D85"/>
    <w:rsid w:val="00AE471E"/>
    <w:rsid w:val="00AF01B7"/>
    <w:rsid w:val="00AF0A08"/>
    <w:rsid w:val="00AF1E3E"/>
    <w:rsid w:val="00AF233A"/>
    <w:rsid w:val="00AF2885"/>
    <w:rsid w:val="00AF5DC8"/>
    <w:rsid w:val="00AF7BEF"/>
    <w:rsid w:val="00B00426"/>
    <w:rsid w:val="00B00FE0"/>
    <w:rsid w:val="00B01415"/>
    <w:rsid w:val="00B04376"/>
    <w:rsid w:val="00B0592C"/>
    <w:rsid w:val="00B138F0"/>
    <w:rsid w:val="00B1424F"/>
    <w:rsid w:val="00B15ABC"/>
    <w:rsid w:val="00B1651D"/>
    <w:rsid w:val="00B24ADC"/>
    <w:rsid w:val="00B24D99"/>
    <w:rsid w:val="00B25FF2"/>
    <w:rsid w:val="00B32F70"/>
    <w:rsid w:val="00B33DDC"/>
    <w:rsid w:val="00B378D9"/>
    <w:rsid w:val="00B43B48"/>
    <w:rsid w:val="00B53935"/>
    <w:rsid w:val="00B753D6"/>
    <w:rsid w:val="00B75C9A"/>
    <w:rsid w:val="00B80325"/>
    <w:rsid w:val="00B8097B"/>
    <w:rsid w:val="00B8132B"/>
    <w:rsid w:val="00B848C7"/>
    <w:rsid w:val="00B849FE"/>
    <w:rsid w:val="00B9000A"/>
    <w:rsid w:val="00B94DC9"/>
    <w:rsid w:val="00B95827"/>
    <w:rsid w:val="00B96138"/>
    <w:rsid w:val="00B96A8A"/>
    <w:rsid w:val="00B970E7"/>
    <w:rsid w:val="00BA461F"/>
    <w:rsid w:val="00BB2AB2"/>
    <w:rsid w:val="00BB56D4"/>
    <w:rsid w:val="00BC6228"/>
    <w:rsid w:val="00BD3C35"/>
    <w:rsid w:val="00BD42A6"/>
    <w:rsid w:val="00BE008C"/>
    <w:rsid w:val="00BE0F89"/>
    <w:rsid w:val="00BE2174"/>
    <w:rsid w:val="00BE3D11"/>
    <w:rsid w:val="00BF3E21"/>
    <w:rsid w:val="00BF3E7F"/>
    <w:rsid w:val="00BF440E"/>
    <w:rsid w:val="00C0033C"/>
    <w:rsid w:val="00C01752"/>
    <w:rsid w:val="00C0260A"/>
    <w:rsid w:val="00C04E5D"/>
    <w:rsid w:val="00C164F2"/>
    <w:rsid w:val="00C22EFE"/>
    <w:rsid w:val="00C245F5"/>
    <w:rsid w:val="00C259C1"/>
    <w:rsid w:val="00C43E3A"/>
    <w:rsid w:val="00C4411A"/>
    <w:rsid w:val="00C4525E"/>
    <w:rsid w:val="00C45B41"/>
    <w:rsid w:val="00C46ADA"/>
    <w:rsid w:val="00C50FA3"/>
    <w:rsid w:val="00C55837"/>
    <w:rsid w:val="00C60340"/>
    <w:rsid w:val="00C60C52"/>
    <w:rsid w:val="00C624A9"/>
    <w:rsid w:val="00C701B2"/>
    <w:rsid w:val="00C706D0"/>
    <w:rsid w:val="00C71CA8"/>
    <w:rsid w:val="00C76E1D"/>
    <w:rsid w:val="00C81058"/>
    <w:rsid w:val="00C821A2"/>
    <w:rsid w:val="00C82B15"/>
    <w:rsid w:val="00C90848"/>
    <w:rsid w:val="00C94AC4"/>
    <w:rsid w:val="00C97B7E"/>
    <w:rsid w:val="00CA15C0"/>
    <w:rsid w:val="00CA3306"/>
    <w:rsid w:val="00CA761F"/>
    <w:rsid w:val="00CB0AC4"/>
    <w:rsid w:val="00CB1DD9"/>
    <w:rsid w:val="00CB3F25"/>
    <w:rsid w:val="00CB4F3A"/>
    <w:rsid w:val="00CB5079"/>
    <w:rsid w:val="00CB76BA"/>
    <w:rsid w:val="00CC4303"/>
    <w:rsid w:val="00CC482C"/>
    <w:rsid w:val="00CC5042"/>
    <w:rsid w:val="00CD1B64"/>
    <w:rsid w:val="00CD27B5"/>
    <w:rsid w:val="00CD4AD5"/>
    <w:rsid w:val="00CD5BD5"/>
    <w:rsid w:val="00CF08AC"/>
    <w:rsid w:val="00CF359F"/>
    <w:rsid w:val="00CF3F67"/>
    <w:rsid w:val="00CF72BA"/>
    <w:rsid w:val="00D02917"/>
    <w:rsid w:val="00D02C2A"/>
    <w:rsid w:val="00D036C7"/>
    <w:rsid w:val="00D05795"/>
    <w:rsid w:val="00D10CB4"/>
    <w:rsid w:val="00D12185"/>
    <w:rsid w:val="00D1230A"/>
    <w:rsid w:val="00D12A94"/>
    <w:rsid w:val="00D166A6"/>
    <w:rsid w:val="00D1776B"/>
    <w:rsid w:val="00D20E98"/>
    <w:rsid w:val="00D2600F"/>
    <w:rsid w:val="00D26366"/>
    <w:rsid w:val="00D26ECE"/>
    <w:rsid w:val="00D302F5"/>
    <w:rsid w:val="00D30356"/>
    <w:rsid w:val="00D42723"/>
    <w:rsid w:val="00D51452"/>
    <w:rsid w:val="00D51AF8"/>
    <w:rsid w:val="00D55E93"/>
    <w:rsid w:val="00D560B3"/>
    <w:rsid w:val="00D61897"/>
    <w:rsid w:val="00D62D79"/>
    <w:rsid w:val="00D64473"/>
    <w:rsid w:val="00D72819"/>
    <w:rsid w:val="00D747FA"/>
    <w:rsid w:val="00D808DA"/>
    <w:rsid w:val="00D8378F"/>
    <w:rsid w:val="00D8522E"/>
    <w:rsid w:val="00D85F7F"/>
    <w:rsid w:val="00D9334E"/>
    <w:rsid w:val="00DA1B0D"/>
    <w:rsid w:val="00DA33B8"/>
    <w:rsid w:val="00DB2EB5"/>
    <w:rsid w:val="00DB44BD"/>
    <w:rsid w:val="00DB5075"/>
    <w:rsid w:val="00DC36FB"/>
    <w:rsid w:val="00DC39CF"/>
    <w:rsid w:val="00DD001F"/>
    <w:rsid w:val="00DD6EC9"/>
    <w:rsid w:val="00DE06C6"/>
    <w:rsid w:val="00DE3768"/>
    <w:rsid w:val="00DE6127"/>
    <w:rsid w:val="00DE6D94"/>
    <w:rsid w:val="00DF2FAE"/>
    <w:rsid w:val="00DF4485"/>
    <w:rsid w:val="00E038F9"/>
    <w:rsid w:val="00E13EC0"/>
    <w:rsid w:val="00E13F28"/>
    <w:rsid w:val="00E1577B"/>
    <w:rsid w:val="00E215B3"/>
    <w:rsid w:val="00E2162F"/>
    <w:rsid w:val="00E22296"/>
    <w:rsid w:val="00E24B87"/>
    <w:rsid w:val="00E30562"/>
    <w:rsid w:val="00E30B9C"/>
    <w:rsid w:val="00E32885"/>
    <w:rsid w:val="00E35660"/>
    <w:rsid w:val="00E357F3"/>
    <w:rsid w:val="00E40C4C"/>
    <w:rsid w:val="00E4597F"/>
    <w:rsid w:val="00E51ACD"/>
    <w:rsid w:val="00E539BA"/>
    <w:rsid w:val="00E568FF"/>
    <w:rsid w:val="00E57621"/>
    <w:rsid w:val="00E57C55"/>
    <w:rsid w:val="00E63CB2"/>
    <w:rsid w:val="00E7756D"/>
    <w:rsid w:val="00E82A66"/>
    <w:rsid w:val="00E84EF8"/>
    <w:rsid w:val="00E91C7A"/>
    <w:rsid w:val="00E95A45"/>
    <w:rsid w:val="00E96680"/>
    <w:rsid w:val="00EA1460"/>
    <w:rsid w:val="00EA15F4"/>
    <w:rsid w:val="00EA39D3"/>
    <w:rsid w:val="00EB0457"/>
    <w:rsid w:val="00EB0B33"/>
    <w:rsid w:val="00EB12D2"/>
    <w:rsid w:val="00EB5A00"/>
    <w:rsid w:val="00EC564D"/>
    <w:rsid w:val="00ED0790"/>
    <w:rsid w:val="00ED3188"/>
    <w:rsid w:val="00ED4080"/>
    <w:rsid w:val="00EE455B"/>
    <w:rsid w:val="00EE6605"/>
    <w:rsid w:val="00EF0BD3"/>
    <w:rsid w:val="00EF55DE"/>
    <w:rsid w:val="00EF6A00"/>
    <w:rsid w:val="00F0168E"/>
    <w:rsid w:val="00F01A1D"/>
    <w:rsid w:val="00F03AD2"/>
    <w:rsid w:val="00F03D99"/>
    <w:rsid w:val="00F06BAB"/>
    <w:rsid w:val="00F14CA0"/>
    <w:rsid w:val="00F15836"/>
    <w:rsid w:val="00F203A7"/>
    <w:rsid w:val="00F22A1C"/>
    <w:rsid w:val="00F25F59"/>
    <w:rsid w:val="00F3297C"/>
    <w:rsid w:val="00F37E32"/>
    <w:rsid w:val="00F465A5"/>
    <w:rsid w:val="00F470BB"/>
    <w:rsid w:val="00F50E06"/>
    <w:rsid w:val="00F52203"/>
    <w:rsid w:val="00F53CCC"/>
    <w:rsid w:val="00F53EE5"/>
    <w:rsid w:val="00F56845"/>
    <w:rsid w:val="00F56ABC"/>
    <w:rsid w:val="00F578A7"/>
    <w:rsid w:val="00F606D4"/>
    <w:rsid w:val="00F63998"/>
    <w:rsid w:val="00F63CFB"/>
    <w:rsid w:val="00F74ED9"/>
    <w:rsid w:val="00F76495"/>
    <w:rsid w:val="00F76706"/>
    <w:rsid w:val="00F824A4"/>
    <w:rsid w:val="00F832AD"/>
    <w:rsid w:val="00F85C68"/>
    <w:rsid w:val="00F867C9"/>
    <w:rsid w:val="00FA161D"/>
    <w:rsid w:val="00FA179A"/>
    <w:rsid w:val="00FA4946"/>
    <w:rsid w:val="00FA7591"/>
    <w:rsid w:val="00FB1EBE"/>
    <w:rsid w:val="00FB617B"/>
    <w:rsid w:val="00FC024F"/>
    <w:rsid w:val="00FC2725"/>
    <w:rsid w:val="00FC5A45"/>
    <w:rsid w:val="00FC6F17"/>
    <w:rsid w:val="00FD3992"/>
    <w:rsid w:val="00FD5328"/>
    <w:rsid w:val="00FE2484"/>
    <w:rsid w:val="00FE2EBB"/>
    <w:rsid w:val="00FE6C5A"/>
    <w:rsid w:val="00FF25FA"/>
    <w:rsid w:val="00FF6102"/>
    <w:rsid w:val="00FF626F"/>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32F9C"/>
    <w:pPr>
      <w:suppressAutoHyphens/>
    </w:pPr>
    <w:rPr>
      <w:sz w:val="24"/>
      <w:lang w:eastAsia="ar-SA"/>
    </w:rPr>
  </w:style>
  <w:style w:type="paragraph" w:styleId="Heading1">
    <w:name w:val="heading 1"/>
    <w:aliases w:val="X."/>
    <w:basedOn w:val="Normal"/>
    <w:next w:val="BodyText1"/>
    <w:qFormat/>
    <w:rsid w:val="00432F9C"/>
    <w:pPr>
      <w:keepNext/>
      <w:numPr>
        <w:numId w:val="1"/>
      </w:numPr>
      <w:spacing w:before="240" w:after="120"/>
      <w:outlineLvl w:val="0"/>
    </w:pPr>
    <w:rPr>
      <w:rFonts w:ascii="Times New Roman Bold" w:hAnsi="Times New Roman Bold"/>
      <w:b/>
      <w:sz w:val="28"/>
      <w:szCs w:val="28"/>
    </w:rPr>
  </w:style>
  <w:style w:type="paragraph" w:styleId="Heading2">
    <w:name w:val="heading 2"/>
    <w:aliases w:val="HD2,Heading 2 Hidden,x"/>
    <w:basedOn w:val="Heading1"/>
    <w:next w:val="BodyText2"/>
    <w:qFormat/>
    <w:rsid w:val="00432F9C"/>
    <w:pPr>
      <w:numPr>
        <w:ilvl w:val="1"/>
      </w:numPr>
      <w:outlineLvl w:val="1"/>
    </w:pPr>
    <w:rPr>
      <w:sz w:val="24"/>
      <w:szCs w:val="24"/>
    </w:rPr>
  </w:style>
  <w:style w:type="paragraph" w:styleId="Heading3">
    <w:name w:val="heading 3"/>
    <w:aliases w:val="x.x.x"/>
    <w:basedOn w:val="Heading2"/>
    <w:next w:val="BodyText3"/>
    <w:qFormat/>
    <w:rsid w:val="00432F9C"/>
    <w:pPr>
      <w:numPr>
        <w:ilvl w:val="2"/>
      </w:numPr>
      <w:outlineLvl w:val="2"/>
    </w:pPr>
  </w:style>
  <w:style w:type="paragraph" w:styleId="Heading4">
    <w:name w:val="heading 4"/>
    <w:aliases w:val="x.x.x.x"/>
    <w:basedOn w:val="Heading3"/>
    <w:next w:val="BodyText3"/>
    <w:qFormat/>
    <w:rsid w:val="00432F9C"/>
    <w:pPr>
      <w:numPr>
        <w:ilvl w:val="3"/>
      </w:numPr>
      <w:outlineLvl w:val="3"/>
    </w:pPr>
  </w:style>
  <w:style w:type="paragraph" w:styleId="Heading5">
    <w:name w:val="heading 5"/>
    <w:basedOn w:val="Heading4"/>
    <w:next w:val="BodyText3"/>
    <w:qFormat/>
    <w:rsid w:val="00432F9C"/>
    <w:pPr>
      <w:numPr>
        <w:ilvl w:val="4"/>
      </w:numPr>
      <w:ind w:left="0" w:hanging="1440"/>
      <w:outlineLvl w:val="4"/>
    </w:pPr>
    <w:rPr>
      <w:i/>
    </w:rPr>
  </w:style>
  <w:style w:type="paragraph" w:styleId="Heading6">
    <w:name w:val="heading 6"/>
    <w:basedOn w:val="Normal"/>
    <w:next w:val="Normal"/>
    <w:qFormat/>
    <w:rsid w:val="00432F9C"/>
    <w:pPr>
      <w:keepNext/>
      <w:outlineLvl w:val="5"/>
    </w:pPr>
    <w:rPr>
      <w:b/>
      <w:i/>
    </w:rPr>
  </w:style>
  <w:style w:type="paragraph" w:styleId="Heading7">
    <w:name w:val="heading 7"/>
    <w:basedOn w:val="Normal"/>
    <w:next w:val="Normal"/>
    <w:qFormat/>
    <w:rsid w:val="00432F9C"/>
    <w:pPr>
      <w:keepNext/>
      <w:outlineLvl w:val="6"/>
    </w:pPr>
    <w:rPr>
      <w:bCs/>
      <w:i/>
    </w:rPr>
  </w:style>
  <w:style w:type="paragraph" w:styleId="Heading8">
    <w:name w:val="heading 8"/>
    <w:basedOn w:val="Normal"/>
    <w:next w:val="Normal"/>
    <w:qFormat/>
    <w:rsid w:val="00432F9C"/>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32F9C"/>
    <w:rPr>
      <w:rFonts w:ascii="Symbol" w:hAnsi="Symbol"/>
    </w:rPr>
  </w:style>
  <w:style w:type="character" w:customStyle="1" w:styleId="WW8Num2z0">
    <w:name w:val="WW8Num2z0"/>
    <w:rsid w:val="00432F9C"/>
    <w:rPr>
      <w:rFonts w:ascii="Symbol" w:hAnsi="Symbol"/>
    </w:rPr>
  </w:style>
  <w:style w:type="character" w:customStyle="1" w:styleId="WW8Num3z0">
    <w:name w:val="WW8Num3z0"/>
    <w:rsid w:val="00432F9C"/>
    <w:rPr>
      <w:rFonts w:ascii="Symbol" w:hAnsi="Symbol"/>
      <w:color w:val="auto"/>
      <w:kern w:val="1"/>
    </w:rPr>
  </w:style>
  <w:style w:type="character" w:customStyle="1" w:styleId="WW8Num4z0">
    <w:name w:val="WW8Num4z0"/>
    <w:rsid w:val="00432F9C"/>
    <w:rPr>
      <w:rFonts w:ascii="Symbol" w:hAnsi="Symbol"/>
      <w:color w:val="auto"/>
      <w:kern w:val="1"/>
    </w:rPr>
  </w:style>
  <w:style w:type="character" w:customStyle="1" w:styleId="WW8Num5z0">
    <w:name w:val="WW8Num5z0"/>
    <w:rsid w:val="00432F9C"/>
    <w:rPr>
      <w:rFonts w:ascii="Symbol" w:hAnsi="Symbol"/>
      <w:color w:val="auto"/>
      <w:kern w:val="1"/>
    </w:rPr>
  </w:style>
  <w:style w:type="character" w:customStyle="1" w:styleId="WW8Num6z0">
    <w:name w:val="WW8Num6z0"/>
    <w:rsid w:val="00432F9C"/>
    <w:rPr>
      <w:rFonts w:ascii="Symbol" w:hAnsi="Symbol"/>
      <w:color w:val="auto"/>
      <w:kern w:val="1"/>
    </w:rPr>
  </w:style>
  <w:style w:type="character" w:customStyle="1" w:styleId="WW8Num6z1">
    <w:name w:val="WW8Num6z1"/>
    <w:rsid w:val="00432F9C"/>
    <w:rPr>
      <w:rFonts w:ascii="Courier New" w:hAnsi="Courier New" w:cs="Courier New"/>
    </w:rPr>
  </w:style>
  <w:style w:type="character" w:customStyle="1" w:styleId="WW8Num6z2">
    <w:name w:val="WW8Num6z2"/>
    <w:rsid w:val="00432F9C"/>
    <w:rPr>
      <w:rFonts w:ascii="Wingdings" w:hAnsi="Wingdings"/>
    </w:rPr>
  </w:style>
  <w:style w:type="character" w:customStyle="1" w:styleId="WW8Num7z0">
    <w:name w:val="WW8Num7z0"/>
    <w:rsid w:val="00432F9C"/>
    <w:rPr>
      <w:rFonts w:ascii="Symbol" w:hAnsi="Symbol"/>
    </w:rPr>
  </w:style>
  <w:style w:type="character" w:customStyle="1" w:styleId="WW8Num8z0">
    <w:name w:val="WW8Num8z0"/>
    <w:rsid w:val="00432F9C"/>
    <w:rPr>
      <w:rFonts w:ascii="Symbol" w:hAnsi="Symbol"/>
      <w:color w:val="auto"/>
      <w:kern w:val="1"/>
    </w:rPr>
  </w:style>
  <w:style w:type="character" w:customStyle="1" w:styleId="WW8Num9z0">
    <w:name w:val="WW8Num9z0"/>
    <w:rsid w:val="00432F9C"/>
    <w:rPr>
      <w:rFonts w:ascii="Symbol" w:hAnsi="Symbol"/>
      <w:color w:val="auto"/>
      <w:kern w:val="1"/>
    </w:rPr>
  </w:style>
  <w:style w:type="character" w:customStyle="1" w:styleId="WW8Num10z0">
    <w:name w:val="WW8Num10z0"/>
    <w:rsid w:val="00432F9C"/>
    <w:rPr>
      <w:rFonts w:ascii="Symbol" w:hAnsi="Symbol"/>
    </w:rPr>
  </w:style>
  <w:style w:type="character" w:customStyle="1" w:styleId="WW8Num11z0">
    <w:name w:val="WW8Num11z0"/>
    <w:rsid w:val="00432F9C"/>
    <w:rPr>
      <w:rFonts w:ascii="Symbol" w:hAnsi="Symbol"/>
      <w:color w:val="auto"/>
      <w:kern w:val="1"/>
    </w:rPr>
  </w:style>
  <w:style w:type="character" w:customStyle="1" w:styleId="WW8Num12z0">
    <w:name w:val="WW8Num12z0"/>
    <w:rsid w:val="00432F9C"/>
    <w:rPr>
      <w:rFonts w:ascii="Symbol" w:hAnsi="Symbol"/>
      <w:color w:val="auto"/>
      <w:kern w:val="1"/>
    </w:rPr>
  </w:style>
  <w:style w:type="character" w:customStyle="1" w:styleId="WW8Num13z0">
    <w:name w:val="WW8Num13z0"/>
    <w:rsid w:val="00432F9C"/>
    <w:rPr>
      <w:rFonts w:ascii="Times New Roman" w:hAnsi="Times New Roman"/>
      <w:sz w:val="28"/>
      <w:szCs w:val="28"/>
    </w:rPr>
  </w:style>
  <w:style w:type="character" w:customStyle="1" w:styleId="WW8Num14z0">
    <w:name w:val="WW8Num14z0"/>
    <w:rsid w:val="00432F9C"/>
    <w:rPr>
      <w:rFonts w:ascii="Symbol" w:hAnsi="Symbol"/>
    </w:rPr>
  </w:style>
  <w:style w:type="character" w:customStyle="1" w:styleId="WW8Num15z0">
    <w:name w:val="WW8Num15z0"/>
    <w:rsid w:val="00432F9C"/>
    <w:rPr>
      <w:rFonts w:ascii="Symbol" w:hAnsi="Symbol"/>
      <w:color w:val="auto"/>
      <w:kern w:val="1"/>
    </w:rPr>
  </w:style>
  <w:style w:type="character" w:customStyle="1" w:styleId="WW8Num15z1">
    <w:name w:val="WW8Num15z1"/>
    <w:rsid w:val="00432F9C"/>
    <w:rPr>
      <w:rFonts w:ascii="Courier New" w:hAnsi="Courier New" w:cs="Courier New"/>
    </w:rPr>
  </w:style>
  <w:style w:type="character" w:customStyle="1" w:styleId="WW8Num15z2">
    <w:name w:val="WW8Num15z2"/>
    <w:rsid w:val="00432F9C"/>
    <w:rPr>
      <w:rFonts w:ascii="Wingdings" w:hAnsi="Wingdings"/>
    </w:rPr>
  </w:style>
  <w:style w:type="character" w:customStyle="1" w:styleId="WW8Num17z0">
    <w:name w:val="WW8Num17z0"/>
    <w:rsid w:val="00432F9C"/>
    <w:rPr>
      <w:rFonts w:ascii="Symbol" w:hAnsi="Symbol"/>
    </w:rPr>
  </w:style>
  <w:style w:type="character" w:customStyle="1" w:styleId="WW8Num17z1">
    <w:name w:val="WW8Num17z1"/>
    <w:rsid w:val="00432F9C"/>
    <w:rPr>
      <w:rFonts w:ascii="Courier New" w:hAnsi="Courier New" w:cs="Courier New"/>
    </w:rPr>
  </w:style>
  <w:style w:type="character" w:customStyle="1" w:styleId="WW8Num17z2">
    <w:name w:val="WW8Num17z2"/>
    <w:rsid w:val="00432F9C"/>
    <w:rPr>
      <w:rFonts w:ascii="Wingdings" w:hAnsi="Wingdings"/>
    </w:rPr>
  </w:style>
  <w:style w:type="character" w:customStyle="1" w:styleId="WW8Num18z0">
    <w:name w:val="WW8Num18z0"/>
    <w:rsid w:val="00432F9C"/>
    <w:rPr>
      <w:rFonts w:ascii="Symbol" w:hAnsi="Symbol"/>
    </w:rPr>
  </w:style>
  <w:style w:type="character" w:customStyle="1" w:styleId="WW8Num19z0">
    <w:name w:val="WW8Num19z0"/>
    <w:rsid w:val="00432F9C"/>
    <w:rPr>
      <w:rFonts w:ascii="Symbol" w:hAnsi="Symbol"/>
    </w:rPr>
  </w:style>
  <w:style w:type="character" w:customStyle="1" w:styleId="WW8Num22z0">
    <w:name w:val="WW8Num22z0"/>
    <w:rsid w:val="00432F9C"/>
    <w:rPr>
      <w:rFonts w:ascii="Symbol" w:hAnsi="Symbol"/>
    </w:rPr>
  </w:style>
  <w:style w:type="character" w:customStyle="1" w:styleId="WW8Num7z1">
    <w:name w:val="WW8Num7z1"/>
    <w:rsid w:val="00432F9C"/>
    <w:rPr>
      <w:rFonts w:ascii="Courier New" w:hAnsi="Courier New" w:cs="Courier New"/>
    </w:rPr>
  </w:style>
  <w:style w:type="character" w:customStyle="1" w:styleId="WW8Num7z2">
    <w:name w:val="WW8Num7z2"/>
    <w:rsid w:val="00432F9C"/>
    <w:rPr>
      <w:rFonts w:ascii="Wingdings" w:hAnsi="Wingdings"/>
    </w:rPr>
  </w:style>
  <w:style w:type="character" w:customStyle="1" w:styleId="WW8Num15z3">
    <w:name w:val="WW8Num15z3"/>
    <w:rsid w:val="00432F9C"/>
    <w:rPr>
      <w:rFonts w:ascii="Symbol" w:hAnsi="Symbol"/>
    </w:rPr>
  </w:style>
  <w:style w:type="character" w:customStyle="1" w:styleId="WW8Num16z0">
    <w:name w:val="WW8Num16z0"/>
    <w:rsid w:val="00432F9C"/>
    <w:rPr>
      <w:rFonts w:ascii="Times New Roman" w:eastAsia="Times New Roman" w:hAnsi="Times New Roman" w:cs="Times New Roman"/>
    </w:rPr>
  </w:style>
  <w:style w:type="character" w:customStyle="1" w:styleId="WW8Num16z1">
    <w:name w:val="WW8Num16z1"/>
    <w:rsid w:val="00432F9C"/>
    <w:rPr>
      <w:rFonts w:ascii="Courier New" w:hAnsi="Courier New" w:cs="Courier New"/>
    </w:rPr>
  </w:style>
  <w:style w:type="character" w:customStyle="1" w:styleId="WW8Num16z2">
    <w:name w:val="WW8Num16z2"/>
    <w:rsid w:val="00432F9C"/>
    <w:rPr>
      <w:rFonts w:ascii="Wingdings" w:hAnsi="Wingdings"/>
    </w:rPr>
  </w:style>
  <w:style w:type="character" w:customStyle="1" w:styleId="WW8Num20z0">
    <w:name w:val="WW8Num20z0"/>
    <w:rsid w:val="00432F9C"/>
    <w:rPr>
      <w:rFonts w:ascii="Symbol" w:hAnsi="Symbol"/>
    </w:rPr>
  </w:style>
  <w:style w:type="character" w:customStyle="1" w:styleId="WW8Num21z0">
    <w:name w:val="WW8Num21z0"/>
    <w:rsid w:val="00432F9C"/>
    <w:rPr>
      <w:rFonts w:ascii="Wingdings" w:hAnsi="Wingdings"/>
    </w:rPr>
  </w:style>
  <w:style w:type="character" w:customStyle="1" w:styleId="WW8Num21z1">
    <w:name w:val="WW8Num21z1"/>
    <w:rsid w:val="00432F9C"/>
    <w:rPr>
      <w:rFonts w:ascii="Courier New" w:hAnsi="Courier New" w:cs="Courier New"/>
    </w:rPr>
  </w:style>
  <w:style w:type="character" w:customStyle="1" w:styleId="WW8Num21z2">
    <w:name w:val="WW8Num21z2"/>
    <w:rsid w:val="00432F9C"/>
    <w:rPr>
      <w:rFonts w:ascii="Wingdings" w:hAnsi="Wingdings"/>
    </w:rPr>
  </w:style>
  <w:style w:type="character" w:customStyle="1" w:styleId="WW8Num23z0">
    <w:name w:val="WW8Num23z0"/>
    <w:rsid w:val="00432F9C"/>
    <w:rPr>
      <w:rFonts w:ascii="Symbol" w:hAnsi="Symbol"/>
      <w:sz w:val="20"/>
    </w:rPr>
  </w:style>
  <w:style w:type="character" w:customStyle="1" w:styleId="WW8Num23z1">
    <w:name w:val="WW8Num23z1"/>
    <w:rsid w:val="00432F9C"/>
    <w:rPr>
      <w:rFonts w:ascii="Courier New" w:hAnsi="Courier New"/>
      <w:sz w:val="20"/>
    </w:rPr>
  </w:style>
  <w:style w:type="character" w:customStyle="1" w:styleId="WW8Num23z2">
    <w:name w:val="WW8Num23z2"/>
    <w:rsid w:val="00432F9C"/>
    <w:rPr>
      <w:rFonts w:ascii="Wingdings" w:hAnsi="Wingdings"/>
      <w:sz w:val="20"/>
    </w:rPr>
  </w:style>
  <w:style w:type="character" w:customStyle="1" w:styleId="WW8Num26z0">
    <w:name w:val="WW8Num26z0"/>
    <w:rsid w:val="00432F9C"/>
    <w:rPr>
      <w:rFonts w:ascii="Symbol" w:hAnsi="Symbol"/>
    </w:rPr>
  </w:style>
  <w:style w:type="character" w:customStyle="1" w:styleId="WW8Num26z1">
    <w:name w:val="WW8Num26z1"/>
    <w:rsid w:val="00432F9C"/>
    <w:rPr>
      <w:rFonts w:ascii="Courier New" w:hAnsi="Courier New" w:cs="Courier New"/>
    </w:rPr>
  </w:style>
  <w:style w:type="character" w:customStyle="1" w:styleId="WW8Num26z2">
    <w:name w:val="WW8Num26z2"/>
    <w:rsid w:val="00432F9C"/>
    <w:rPr>
      <w:rFonts w:ascii="Wingdings" w:hAnsi="Wingdings"/>
    </w:rPr>
  </w:style>
  <w:style w:type="character" w:customStyle="1" w:styleId="WW8Num27z0">
    <w:name w:val="WW8Num27z0"/>
    <w:rsid w:val="00432F9C"/>
    <w:rPr>
      <w:rFonts w:ascii="Symbol" w:hAnsi="Symbol"/>
    </w:rPr>
  </w:style>
  <w:style w:type="character" w:customStyle="1" w:styleId="WW8Num27z1">
    <w:name w:val="WW8Num27z1"/>
    <w:rsid w:val="00432F9C"/>
    <w:rPr>
      <w:rFonts w:ascii="Courier New" w:hAnsi="Courier New" w:cs="Courier New"/>
    </w:rPr>
  </w:style>
  <w:style w:type="character" w:customStyle="1" w:styleId="WW8Num27z2">
    <w:name w:val="WW8Num27z2"/>
    <w:rsid w:val="00432F9C"/>
    <w:rPr>
      <w:rFonts w:ascii="Wingdings" w:hAnsi="Wingdings"/>
    </w:rPr>
  </w:style>
  <w:style w:type="character" w:customStyle="1" w:styleId="WW8Num28z0">
    <w:name w:val="WW8Num28z0"/>
    <w:rsid w:val="00432F9C"/>
    <w:rPr>
      <w:rFonts w:ascii="Symbol" w:hAnsi="Symbol"/>
    </w:rPr>
  </w:style>
  <w:style w:type="character" w:customStyle="1" w:styleId="WW-DefaultParagraphFont">
    <w:name w:val="WW-Default Paragraph Font"/>
    <w:rsid w:val="00432F9C"/>
  </w:style>
  <w:style w:type="character" w:customStyle="1" w:styleId="WW8Num3z2">
    <w:name w:val="WW8Num3z2"/>
    <w:rsid w:val="00432F9C"/>
    <w:rPr>
      <w:rFonts w:ascii="Wingdings" w:hAnsi="Wingdings"/>
    </w:rPr>
  </w:style>
  <w:style w:type="character" w:customStyle="1" w:styleId="WW8Num3z3">
    <w:name w:val="WW8Num3z3"/>
    <w:rsid w:val="00432F9C"/>
    <w:rPr>
      <w:rFonts w:ascii="Symbol" w:hAnsi="Symbol"/>
    </w:rPr>
  </w:style>
  <w:style w:type="character" w:customStyle="1" w:styleId="WW8Num3z4">
    <w:name w:val="WW8Num3z4"/>
    <w:rsid w:val="00432F9C"/>
    <w:rPr>
      <w:rFonts w:ascii="Courier New" w:hAnsi="Courier New"/>
    </w:rPr>
  </w:style>
  <w:style w:type="character" w:customStyle="1" w:styleId="WW8Num4z1">
    <w:name w:val="WW8Num4z1"/>
    <w:rsid w:val="00432F9C"/>
    <w:rPr>
      <w:rFonts w:ascii="Courier New" w:hAnsi="Courier New" w:cs="Courier New"/>
    </w:rPr>
  </w:style>
  <w:style w:type="character" w:customStyle="1" w:styleId="WW8Num4z2">
    <w:name w:val="WW8Num4z2"/>
    <w:rsid w:val="00432F9C"/>
    <w:rPr>
      <w:rFonts w:ascii="Wingdings" w:hAnsi="Wingdings"/>
    </w:rPr>
  </w:style>
  <w:style w:type="character" w:customStyle="1" w:styleId="WW8Num4z3">
    <w:name w:val="WW8Num4z3"/>
    <w:rsid w:val="00432F9C"/>
    <w:rPr>
      <w:rFonts w:ascii="Symbol" w:hAnsi="Symbol"/>
    </w:rPr>
  </w:style>
  <w:style w:type="character" w:customStyle="1" w:styleId="WW8Num5z1">
    <w:name w:val="WW8Num5z1"/>
    <w:rsid w:val="00432F9C"/>
    <w:rPr>
      <w:rFonts w:ascii="Courier New" w:hAnsi="Courier New" w:cs="Courier New"/>
    </w:rPr>
  </w:style>
  <w:style w:type="character" w:customStyle="1" w:styleId="WW8Num5z2">
    <w:name w:val="WW8Num5z2"/>
    <w:rsid w:val="00432F9C"/>
    <w:rPr>
      <w:rFonts w:ascii="Wingdings" w:hAnsi="Wingdings"/>
    </w:rPr>
  </w:style>
  <w:style w:type="character" w:customStyle="1" w:styleId="WW8Num5z3">
    <w:name w:val="WW8Num5z3"/>
    <w:rsid w:val="00432F9C"/>
    <w:rPr>
      <w:rFonts w:ascii="Symbol" w:hAnsi="Symbol"/>
    </w:rPr>
  </w:style>
  <w:style w:type="character" w:customStyle="1" w:styleId="WW8Num6z3">
    <w:name w:val="WW8Num6z3"/>
    <w:rsid w:val="00432F9C"/>
    <w:rPr>
      <w:rFonts w:ascii="Symbol" w:hAnsi="Symbol"/>
    </w:rPr>
  </w:style>
  <w:style w:type="character" w:customStyle="1" w:styleId="WW8Num8z1">
    <w:name w:val="WW8Num8z1"/>
    <w:rsid w:val="00432F9C"/>
    <w:rPr>
      <w:rFonts w:ascii="Courier New" w:hAnsi="Courier New" w:cs="Courier New"/>
    </w:rPr>
  </w:style>
  <w:style w:type="character" w:customStyle="1" w:styleId="WW8Num8z2">
    <w:name w:val="WW8Num8z2"/>
    <w:rsid w:val="00432F9C"/>
    <w:rPr>
      <w:rFonts w:ascii="Wingdings" w:hAnsi="Wingdings"/>
    </w:rPr>
  </w:style>
  <w:style w:type="character" w:customStyle="1" w:styleId="WW8Num8z3">
    <w:name w:val="WW8Num8z3"/>
    <w:rsid w:val="00432F9C"/>
    <w:rPr>
      <w:rFonts w:ascii="Symbol" w:hAnsi="Symbol"/>
    </w:rPr>
  </w:style>
  <w:style w:type="character" w:customStyle="1" w:styleId="WW8Num9z1">
    <w:name w:val="WW8Num9z1"/>
    <w:rsid w:val="00432F9C"/>
    <w:rPr>
      <w:rFonts w:ascii="Courier New" w:hAnsi="Courier New" w:cs="Courier New"/>
    </w:rPr>
  </w:style>
  <w:style w:type="character" w:customStyle="1" w:styleId="WW8Num9z2">
    <w:name w:val="WW8Num9z2"/>
    <w:rsid w:val="00432F9C"/>
    <w:rPr>
      <w:rFonts w:ascii="Wingdings" w:hAnsi="Wingdings"/>
    </w:rPr>
  </w:style>
  <w:style w:type="character" w:customStyle="1" w:styleId="WW8Num9z3">
    <w:name w:val="WW8Num9z3"/>
    <w:rsid w:val="00432F9C"/>
    <w:rPr>
      <w:rFonts w:ascii="Symbol" w:hAnsi="Symbol"/>
    </w:rPr>
  </w:style>
  <w:style w:type="character" w:customStyle="1" w:styleId="WW8Num10z1">
    <w:name w:val="WW8Num10z1"/>
    <w:rsid w:val="00432F9C"/>
    <w:rPr>
      <w:rFonts w:ascii="Courier New" w:hAnsi="Courier New"/>
    </w:rPr>
  </w:style>
  <w:style w:type="character" w:customStyle="1" w:styleId="WW8Num10z2">
    <w:name w:val="WW8Num10z2"/>
    <w:rsid w:val="00432F9C"/>
    <w:rPr>
      <w:rFonts w:ascii="Wingdings" w:hAnsi="Wingdings"/>
    </w:rPr>
  </w:style>
  <w:style w:type="character" w:customStyle="1" w:styleId="WW8Num11z1">
    <w:name w:val="WW8Num11z1"/>
    <w:rsid w:val="00432F9C"/>
    <w:rPr>
      <w:rFonts w:ascii="Courier New" w:hAnsi="Courier New" w:cs="Courier New"/>
    </w:rPr>
  </w:style>
  <w:style w:type="character" w:customStyle="1" w:styleId="WW8Num11z2">
    <w:name w:val="WW8Num11z2"/>
    <w:rsid w:val="00432F9C"/>
    <w:rPr>
      <w:rFonts w:ascii="Wingdings" w:hAnsi="Wingdings"/>
    </w:rPr>
  </w:style>
  <w:style w:type="character" w:customStyle="1" w:styleId="WW8Num11z3">
    <w:name w:val="WW8Num11z3"/>
    <w:rsid w:val="00432F9C"/>
    <w:rPr>
      <w:rFonts w:ascii="Symbol" w:hAnsi="Symbol"/>
    </w:rPr>
  </w:style>
  <w:style w:type="character" w:customStyle="1" w:styleId="WW8Num12z1">
    <w:name w:val="WW8Num12z1"/>
    <w:rsid w:val="00432F9C"/>
    <w:rPr>
      <w:rFonts w:ascii="Courier New" w:hAnsi="Courier New" w:cs="Courier New"/>
    </w:rPr>
  </w:style>
  <w:style w:type="character" w:customStyle="1" w:styleId="WW8Num12z2">
    <w:name w:val="WW8Num12z2"/>
    <w:rsid w:val="00432F9C"/>
    <w:rPr>
      <w:rFonts w:ascii="Wingdings" w:hAnsi="Wingdings"/>
    </w:rPr>
  </w:style>
  <w:style w:type="character" w:customStyle="1" w:styleId="WW8Num12z3">
    <w:name w:val="WW8Num12z3"/>
    <w:rsid w:val="00432F9C"/>
    <w:rPr>
      <w:rFonts w:ascii="Symbol" w:hAnsi="Symbol"/>
    </w:rPr>
  </w:style>
  <w:style w:type="character" w:customStyle="1" w:styleId="WW8Num14z1">
    <w:name w:val="WW8Num14z1"/>
    <w:rsid w:val="00432F9C"/>
    <w:rPr>
      <w:rFonts w:ascii="Courier New" w:hAnsi="Courier New" w:cs="Courier New"/>
    </w:rPr>
  </w:style>
  <w:style w:type="character" w:customStyle="1" w:styleId="WW8Num14z2">
    <w:name w:val="WW8Num14z2"/>
    <w:rsid w:val="00432F9C"/>
    <w:rPr>
      <w:rFonts w:ascii="Wingdings" w:hAnsi="Wingdings"/>
    </w:rPr>
  </w:style>
  <w:style w:type="character" w:customStyle="1" w:styleId="WW8Num16z3">
    <w:name w:val="WW8Num16z3"/>
    <w:rsid w:val="00432F9C"/>
    <w:rPr>
      <w:rFonts w:ascii="Symbol" w:hAnsi="Symbol"/>
    </w:rPr>
  </w:style>
  <w:style w:type="character" w:customStyle="1" w:styleId="WW8Num18z1">
    <w:name w:val="WW8Num18z1"/>
    <w:rsid w:val="00432F9C"/>
    <w:rPr>
      <w:rFonts w:ascii="Courier New" w:hAnsi="Courier New"/>
    </w:rPr>
  </w:style>
  <w:style w:type="character" w:customStyle="1" w:styleId="WW8Num18z2">
    <w:name w:val="WW8Num18z2"/>
    <w:rsid w:val="00432F9C"/>
    <w:rPr>
      <w:rFonts w:ascii="Wingdings" w:hAnsi="Wingdings"/>
    </w:rPr>
  </w:style>
  <w:style w:type="character" w:customStyle="1" w:styleId="WW8Num19z1">
    <w:name w:val="WW8Num19z1"/>
    <w:rsid w:val="00432F9C"/>
    <w:rPr>
      <w:rFonts w:ascii="Courier New" w:hAnsi="Courier New"/>
    </w:rPr>
  </w:style>
  <w:style w:type="character" w:customStyle="1" w:styleId="WW8Num19z2">
    <w:name w:val="WW8Num19z2"/>
    <w:rsid w:val="00432F9C"/>
    <w:rPr>
      <w:rFonts w:ascii="Wingdings" w:hAnsi="Wingdings"/>
    </w:rPr>
  </w:style>
  <w:style w:type="character" w:customStyle="1" w:styleId="WW8Num20z1">
    <w:name w:val="WW8Num20z1"/>
    <w:rsid w:val="00432F9C"/>
    <w:rPr>
      <w:rFonts w:ascii="Courier New" w:hAnsi="Courier New"/>
    </w:rPr>
  </w:style>
  <w:style w:type="character" w:customStyle="1" w:styleId="WW8Num20z2">
    <w:name w:val="WW8Num20z2"/>
    <w:rsid w:val="00432F9C"/>
    <w:rPr>
      <w:rFonts w:ascii="Wingdings" w:hAnsi="Wingdings"/>
    </w:rPr>
  </w:style>
  <w:style w:type="character" w:customStyle="1" w:styleId="WW-DefaultParagraphFont1">
    <w:name w:val="WW-Default Paragraph Font1"/>
    <w:rsid w:val="00432F9C"/>
  </w:style>
  <w:style w:type="character" w:customStyle="1" w:styleId="BodyText2Char">
    <w:name w:val="Body Text 2 Char"/>
    <w:basedOn w:val="WW-DefaultParagraphFont1"/>
    <w:rsid w:val="00432F9C"/>
    <w:rPr>
      <w:sz w:val="24"/>
      <w:lang w:val="en-US" w:eastAsia="ar-SA" w:bidi="ar-SA"/>
    </w:rPr>
  </w:style>
  <w:style w:type="character" w:styleId="HTMLAcronym">
    <w:name w:val="HTML Acronym"/>
    <w:basedOn w:val="WW-DefaultParagraphFont1"/>
    <w:rsid w:val="00432F9C"/>
  </w:style>
  <w:style w:type="character" w:styleId="CommentReference">
    <w:name w:val="annotation reference"/>
    <w:basedOn w:val="WW-DefaultParagraphFont1"/>
    <w:rsid w:val="00432F9C"/>
    <w:rPr>
      <w:sz w:val="16"/>
      <w:szCs w:val="16"/>
    </w:rPr>
  </w:style>
  <w:style w:type="character" w:customStyle="1" w:styleId="Instruction">
    <w:name w:val="Instruction"/>
    <w:basedOn w:val="WW-DefaultParagraphFont1"/>
    <w:rsid w:val="00432F9C"/>
    <w:rPr>
      <w:rFonts w:ascii="Arial" w:hAnsi="Arial"/>
      <w:i/>
      <w:color w:val="0000FF"/>
      <w:sz w:val="24"/>
      <w:szCs w:val="24"/>
    </w:rPr>
  </w:style>
  <w:style w:type="character" w:styleId="Hyperlink">
    <w:name w:val="Hyperlink"/>
    <w:basedOn w:val="WW-DefaultParagraphFont1"/>
    <w:uiPriority w:val="99"/>
    <w:rsid w:val="00432F9C"/>
    <w:rPr>
      <w:color w:val="0000FF"/>
      <w:u w:val="single"/>
    </w:rPr>
  </w:style>
  <w:style w:type="character" w:customStyle="1" w:styleId="Document">
    <w:name w:val="Document"/>
    <w:basedOn w:val="WW-DefaultParagraphFont1"/>
    <w:rsid w:val="00432F9C"/>
    <w:rPr>
      <w:i/>
    </w:rPr>
  </w:style>
  <w:style w:type="character" w:styleId="Emphasis">
    <w:name w:val="Emphasis"/>
    <w:basedOn w:val="WW-DefaultParagraphFont1"/>
    <w:uiPriority w:val="20"/>
    <w:qFormat/>
    <w:rsid w:val="00432F9C"/>
    <w:rPr>
      <w:i/>
      <w:iCs/>
    </w:rPr>
  </w:style>
  <w:style w:type="character" w:customStyle="1" w:styleId="ListBullet1Char">
    <w:name w:val="List Bullet 1 Char"/>
    <w:basedOn w:val="WW-DefaultParagraphFont1"/>
    <w:rsid w:val="00432F9C"/>
    <w:rPr>
      <w:sz w:val="22"/>
    </w:rPr>
  </w:style>
  <w:style w:type="character" w:customStyle="1" w:styleId="bodyemp">
    <w:name w:val="bodyemp"/>
    <w:basedOn w:val="WW-DefaultParagraphFont1"/>
    <w:rsid w:val="00432F9C"/>
  </w:style>
  <w:style w:type="character" w:styleId="LineNumber">
    <w:name w:val="line number"/>
    <w:basedOn w:val="WW-DefaultParagraphFont1"/>
    <w:rsid w:val="00432F9C"/>
  </w:style>
  <w:style w:type="character" w:customStyle="1" w:styleId="BodyTextChar">
    <w:name w:val="Body Text Char"/>
    <w:basedOn w:val="WW-DefaultParagraphFont1"/>
    <w:rsid w:val="00432F9C"/>
    <w:rPr>
      <w:sz w:val="24"/>
      <w:lang w:val="en-US" w:eastAsia="ar-SA" w:bidi="ar-SA"/>
    </w:rPr>
  </w:style>
  <w:style w:type="character" w:customStyle="1" w:styleId="BodyText3Char">
    <w:name w:val="Body Text 3 Char"/>
    <w:basedOn w:val="BodyText2Char"/>
    <w:rsid w:val="00432F9C"/>
    <w:rPr>
      <w:sz w:val="24"/>
      <w:lang w:val="en-US" w:eastAsia="ar-SA" w:bidi="ar-SA"/>
    </w:rPr>
  </w:style>
  <w:style w:type="character" w:customStyle="1" w:styleId="CharChar1">
    <w:name w:val="Char Char1"/>
    <w:basedOn w:val="WW-DefaultParagraphFont1"/>
    <w:rsid w:val="00432F9C"/>
    <w:rPr>
      <w:sz w:val="24"/>
      <w:lang w:val="en-US" w:eastAsia="ar-SA" w:bidi="ar-SA"/>
    </w:rPr>
  </w:style>
  <w:style w:type="character" w:customStyle="1" w:styleId="BodyText1Char">
    <w:name w:val="Body Text 1 Char"/>
    <w:basedOn w:val="WW-DefaultParagraphFont1"/>
    <w:rsid w:val="00432F9C"/>
    <w:rPr>
      <w:sz w:val="24"/>
      <w:lang w:val="en-US" w:eastAsia="ar-SA" w:bidi="ar-SA"/>
    </w:rPr>
  </w:style>
  <w:style w:type="character" w:customStyle="1" w:styleId="RTFNum21">
    <w:name w:val="RTF_Num 2 1"/>
    <w:rsid w:val="00432F9C"/>
  </w:style>
  <w:style w:type="character" w:customStyle="1" w:styleId="RTFNum22">
    <w:name w:val="RTF_Num 2 2"/>
    <w:rsid w:val="00432F9C"/>
  </w:style>
  <w:style w:type="character" w:customStyle="1" w:styleId="RTFNum23">
    <w:name w:val="RTF_Num 2 3"/>
    <w:rsid w:val="00432F9C"/>
  </w:style>
  <w:style w:type="character" w:customStyle="1" w:styleId="RTFNum24">
    <w:name w:val="RTF_Num 2 4"/>
    <w:rsid w:val="00432F9C"/>
  </w:style>
  <w:style w:type="character" w:customStyle="1" w:styleId="RTFNum25">
    <w:name w:val="RTF_Num 2 5"/>
    <w:rsid w:val="00432F9C"/>
  </w:style>
  <w:style w:type="character" w:customStyle="1" w:styleId="RTFNum26">
    <w:name w:val="RTF_Num 2 6"/>
    <w:rsid w:val="00432F9C"/>
  </w:style>
  <w:style w:type="character" w:customStyle="1" w:styleId="RTFNum27">
    <w:name w:val="RTF_Num 2 7"/>
    <w:rsid w:val="00432F9C"/>
  </w:style>
  <w:style w:type="character" w:customStyle="1" w:styleId="RTFNum28">
    <w:name w:val="RTF_Num 2 8"/>
    <w:rsid w:val="00432F9C"/>
  </w:style>
  <w:style w:type="character" w:customStyle="1" w:styleId="Definition">
    <w:name w:val="Definition"/>
    <w:rsid w:val="00432F9C"/>
  </w:style>
  <w:style w:type="character" w:customStyle="1" w:styleId="CITE">
    <w:name w:val="CITE"/>
    <w:rsid w:val="00432F9C"/>
    <w:rPr>
      <w:i/>
      <w:iCs/>
    </w:rPr>
  </w:style>
  <w:style w:type="character" w:customStyle="1" w:styleId="CODE">
    <w:name w:val="CODE"/>
    <w:rsid w:val="00432F9C"/>
    <w:rPr>
      <w:rFonts w:ascii="Courier New" w:eastAsia="Courier New" w:hAnsi="Courier New" w:cs="Courier New"/>
      <w:sz w:val="20"/>
      <w:szCs w:val="20"/>
    </w:rPr>
  </w:style>
  <w:style w:type="character" w:styleId="FollowedHyperlink">
    <w:name w:val="FollowedHyperlink"/>
    <w:rsid w:val="00432F9C"/>
    <w:rPr>
      <w:color w:val="800080"/>
      <w:u w:val="single"/>
    </w:rPr>
  </w:style>
  <w:style w:type="character" w:customStyle="1" w:styleId="Keyboard">
    <w:name w:val="Keyboard"/>
    <w:rsid w:val="00432F9C"/>
    <w:rPr>
      <w:rFonts w:ascii="Courier New" w:eastAsia="Courier New" w:hAnsi="Courier New" w:cs="Courier New"/>
      <w:b/>
      <w:bCs/>
      <w:sz w:val="20"/>
      <w:szCs w:val="20"/>
    </w:rPr>
  </w:style>
  <w:style w:type="character" w:customStyle="1" w:styleId="Sample">
    <w:name w:val="Sample"/>
    <w:rsid w:val="00432F9C"/>
    <w:rPr>
      <w:rFonts w:ascii="Courier New" w:eastAsia="Courier New" w:hAnsi="Courier New" w:cs="Courier New"/>
    </w:rPr>
  </w:style>
  <w:style w:type="character" w:styleId="Strong">
    <w:name w:val="Strong"/>
    <w:uiPriority w:val="22"/>
    <w:qFormat/>
    <w:rsid w:val="00432F9C"/>
    <w:rPr>
      <w:b/>
      <w:bCs/>
    </w:rPr>
  </w:style>
  <w:style w:type="character" w:customStyle="1" w:styleId="Typewriter">
    <w:name w:val="Typewriter"/>
    <w:rsid w:val="00432F9C"/>
    <w:rPr>
      <w:rFonts w:ascii="Courier New" w:eastAsia="Courier New" w:hAnsi="Courier New" w:cs="Courier New"/>
      <w:sz w:val="20"/>
      <w:szCs w:val="20"/>
    </w:rPr>
  </w:style>
  <w:style w:type="character" w:customStyle="1" w:styleId="Variable">
    <w:name w:val="Variable"/>
    <w:rsid w:val="00432F9C"/>
    <w:rPr>
      <w:i/>
      <w:iCs/>
    </w:rPr>
  </w:style>
  <w:style w:type="character" w:customStyle="1" w:styleId="HTMLMarkup">
    <w:name w:val="HTML Markup"/>
    <w:rsid w:val="00432F9C"/>
    <w:rPr>
      <w:vanish/>
      <w:color w:val="FF0000"/>
    </w:rPr>
  </w:style>
  <w:style w:type="character" w:customStyle="1" w:styleId="Comment">
    <w:name w:val="Comment"/>
    <w:rsid w:val="00432F9C"/>
    <w:rPr>
      <w:vanish/>
    </w:rPr>
  </w:style>
  <w:style w:type="character" w:customStyle="1" w:styleId="RTFNum31">
    <w:name w:val="RTF_Num 3 1"/>
    <w:rsid w:val="00432F9C"/>
  </w:style>
  <w:style w:type="character" w:customStyle="1" w:styleId="RTFNum32">
    <w:name w:val="RTF_Num 3 2"/>
    <w:rsid w:val="00432F9C"/>
  </w:style>
  <w:style w:type="character" w:customStyle="1" w:styleId="RTFNum33">
    <w:name w:val="RTF_Num 3 3"/>
    <w:rsid w:val="00432F9C"/>
  </w:style>
  <w:style w:type="character" w:customStyle="1" w:styleId="RTFNum34">
    <w:name w:val="RTF_Num 3 4"/>
    <w:rsid w:val="00432F9C"/>
  </w:style>
  <w:style w:type="character" w:customStyle="1" w:styleId="RTFNum35">
    <w:name w:val="RTF_Num 3 5"/>
    <w:rsid w:val="00432F9C"/>
  </w:style>
  <w:style w:type="character" w:customStyle="1" w:styleId="RTFNum36">
    <w:name w:val="RTF_Num 3 6"/>
    <w:rsid w:val="00432F9C"/>
  </w:style>
  <w:style w:type="character" w:customStyle="1" w:styleId="RTFNum37">
    <w:name w:val="RTF_Num 3 7"/>
    <w:rsid w:val="00432F9C"/>
  </w:style>
  <w:style w:type="character" w:customStyle="1" w:styleId="RTFNum38">
    <w:name w:val="RTF_Num 3 8"/>
    <w:rsid w:val="00432F9C"/>
  </w:style>
  <w:style w:type="character" w:customStyle="1" w:styleId="RTFNum41">
    <w:name w:val="RTF_Num 4 1"/>
    <w:rsid w:val="00432F9C"/>
  </w:style>
  <w:style w:type="character" w:customStyle="1" w:styleId="RTFNum42">
    <w:name w:val="RTF_Num 4 2"/>
    <w:rsid w:val="00432F9C"/>
  </w:style>
  <w:style w:type="character" w:customStyle="1" w:styleId="RTFNum43">
    <w:name w:val="RTF_Num 4 3"/>
    <w:rsid w:val="00432F9C"/>
  </w:style>
  <w:style w:type="character" w:customStyle="1" w:styleId="RTFNum44">
    <w:name w:val="RTF_Num 4 4"/>
    <w:rsid w:val="00432F9C"/>
  </w:style>
  <w:style w:type="character" w:customStyle="1" w:styleId="RTFNum45">
    <w:name w:val="RTF_Num 4 5"/>
    <w:rsid w:val="00432F9C"/>
  </w:style>
  <w:style w:type="character" w:customStyle="1" w:styleId="RTFNum46">
    <w:name w:val="RTF_Num 4 6"/>
    <w:rsid w:val="00432F9C"/>
  </w:style>
  <w:style w:type="character" w:customStyle="1" w:styleId="RTFNum47">
    <w:name w:val="RTF_Num 4 7"/>
    <w:rsid w:val="00432F9C"/>
  </w:style>
  <w:style w:type="character" w:customStyle="1" w:styleId="RTFNum48">
    <w:name w:val="RTF_Num 4 8"/>
    <w:rsid w:val="00432F9C"/>
  </w:style>
  <w:style w:type="character" w:customStyle="1" w:styleId="RTFNum51">
    <w:name w:val="RTF_Num 5 1"/>
    <w:rsid w:val="00432F9C"/>
  </w:style>
  <w:style w:type="character" w:customStyle="1" w:styleId="RTFNum52">
    <w:name w:val="RTF_Num 5 2"/>
    <w:rsid w:val="00432F9C"/>
  </w:style>
  <w:style w:type="character" w:customStyle="1" w:styleId="RTFNum53">
    <w:name w:val="RTF_Num 5 3"/>
    <w:rsid w:val="00432F9C"/>
  </w:style>
  <w:style w:type="character" w:customStyle="1" w:styleId="RTFNum54">
    <w:name w:val="RTF_Num 5 4"/>
    <w:rsid w:val="00432F9C"/>
  </w:style>
  <w:style w:type="character" w:customStyle="1" w:styleId="RTFNum55">
    <w:name w:val="RTF_Num 5 5"/>
    <w:rsid w:val="00432F9C"/>
  </w:style>
  <w:style w:type="character" w:customStyle="1" w:styleId="RTFNum56">
    <w:name w:val="RTF_Num 5 6"/>
    <w:rsid w:val="00432F9C"/>
  </w:style>
  <w:style w:type="character" w:customStyle="1" w:styleId="RTFNum57">
    <w:name w:val="RTF_Num 5 7"/>
    <w:rsid w:val="00432F9C"/>
  </w:style>
  <w:style w:type="character" w:customStyle="1" w:styleId="RTFNum58">
    <w:name w:val="RTF_Num 5 8"/>
    <w:rsid w:val="00432F9C"/>
  </w:style>
  <w:style w:type="character" w:customStyle="1" w:styleId="RTFNum61">
    <w:name w:val="RTF_Num 6 1"/>
    <w:rsid w:val="00432F9C"/>
  </w:style>
  <w:style w:type="character" w:customStyle="1" w:styleId="RTFNum62">
    <w:name w:val="RTF_Num 6 2"/>
    <w:rsid w:val="00432F9C"/>
  </w:style>
  <w:style w:type="character" w:customStyle="1" w:styleId="RTFNum63">
    <w:name w:val="RTF_Num 6 3"/>
    <w:rsid w:val="00432F9C"/>
  </w:style>
  <w:style w:type="character" w:customStyle="1" w:styleId="RTFNum64">
    <w:name w:val="RTF_Num 6 4"/>
    <w:rsid w:val="00432F9C"/>
  </w:style>
  <w:style w:type="character" w:customStyle="1" w:styleId="RTFNum65">
    <w:name w:val="RTF_Num 6 5"/>
    <w:rsid w:val="00432F9C"/>
  </w:style>
  <w:style w:type="character" w:customStyle="1" w:styleId="RTFNum66">
    <w:name w:val="RTF_Num 6 6"/>
    <w:rsid w:val="00432F9C"/>
  </w:style>
  <w:style w:type="character" w:customStyle="1" w:styleId="RTFNum67">
    <w:name w:val="RTF_Num 6 7"/>
    <w:rsid w:val="00432F9C"/>
  </w:style>
  <w:style w:type="character" w:customStyle="1" w:styleId="RTFNum68">
    <w:name w:val="RTF_Num 6 8"/>
    <w:rsid w:val="00432F9C"/>
  </w:style>
  <w:style w:type="character" w:customStyle="1" w:styleId="RTFNum71">
    <w:name w:val="RTF_Num 7 1"/>
    <w:rsid w:val="00432F9C"/>
  </w:style>
  <w:style w:type="character" w:customStyle="1" w:styleId="RTFNum72">
    <w:name w:val="RTF_Num 7 2"/>
    <w:rsid w:val="00432F9C"/>
  </w:style>
  <w:style w:type="character" w:customStyle="1" w:styleId="RTFNum73">
    <w:name w:val="RTF_Num 7 3"/>
    <w:rsid w:val="00432F9C"/>
  </w:style>
  <w:style w:type="character" w:customStyle="1" w:styleId="RTFNum74">
    <w:name w:val="RTF_Num 7 4"/>
    <w:rsid w:val="00432F9C"/>
  </w:style>
  <w:style w:type="character" w:customStyle="1" w:styleId="RTFNum75">
    <w:name w:val="RTF_Num 7 5"/>
    <w:rsid w:val="00432F9C"/>
  </w:style>
  <w:style w:type="character" w:customStyle="1" w:styleId="RTFNum76">
    <w:name w:val="RTF_Num 7 6"/>
    <w:rsid w:val="00432F9C"/>
  </w:style>
  <w:style w:type="character" w:customStyle="1" w:styleId="RTFNum77">
    <w:name w:val="RTF_Num 7 7"/>
    <w:rsid w:val="00432F9C"/>
  </w:style>
  <w:style w:type="character" w:customStyle="1" w:styleId="RTFNum78">
    <w:name w:val="RTF_Num 7 8"/>
    <w:rsid w:val="00432F9C"/>
  </w:style>
  <w:style w:type="character" w:customStyle="1" w:styleId="RTFNum81">
    <w:name w:val="RTF_Num 8 1"/>
    <w:rsid w:val="00432F9C"/>
  </w:style>
  <w:style w:type="character" w:customStyle="1" w:styleId="RTFNum82">
    <w:name w:val="RTF_Num 8 2"/>
    <w:rsid w:val="00432F9C"/>
  </w:style>
  <w:style w:type="character" w:customStyle="1" w:styleId="RTFNum83">
    <w:name w:val="RTF_Num 8 3"/>
    <w:rsid w:val="00432F9C"/>
  </w:style>
  <w:style w:type="character" w:customStyle="1" w:styleId="RTFNum84">
    <w:name w:val="RTF_Num 8 4"/>
    <w:rsid w:val="00432F9C"/>
  </w:style>
  <w:style w:type="character" w:customStyle="1" w:styleId="RTFNum85">
    <w:name w:val="RTF_Num 8 5"/>
    <w:rsid w:val="00432F9C"/>
  </w:style>
  <w:style w:type="character" w:customStyle="1" w:styleId="RTFNum86">
    <w:name w:val="RTF_Num 8 6"/>
    <w:rsid w:val="00432F9C"/>
  </w:style>
  <w:style w:type="character" w:customStyle="1" w:styleId="RTFNum87">
    <w:name w:val="RTF_Num 8 7"/>
    <w:rsid w:val="00432F9C"/>
  </w:style>
  <w:style w:type="character" w:customStyle="1" w:styleId="RTFNum88">
    <w:name w:val="RTF_Num 8 8"/>
    <w:rsid w:val="00432F9C"/>
  </w:style>
  <w:style w:type="character" w:customStyle="1" w:styleId="RTFNum91">
    <w:name w:val="RTF_Num 9 1"/>
    <w:rsid w:val="00432F9C"/>
  </w:style>
  <w:style w:type="character" w:customStyle="1" w:styleId="RTFNum92">
    <w:name w:val="RTF_Num 9 2"/>
    <w:rsid w:val="00432F9C"/>
  </w:style>
  <w:style w:type="character" w:customStyle="1" w:styleId="RTFNum93">
    <w:name w:val="RTF_Num 9 3"/>
    <w:rsid w:val="00432F9C"/>
  </w:style>
  <w:style w:type="character" w:customStyle="1" w:styleId="RTFNum94">
    <w:name w:val="RTF_Num 9 4"/>
    <w:rsid w:val="00432F9C"/>
  </w:style>
  <w:style w:type="character" w:customStyle="1" w:styleId="RTFNum95">
    <w:name w:val="RTF_Num 9 5"/>
    <w:rsid w:val="00432F9C"/>
  </w:style>
  <w:style w:type="character" w:customStyle="1" w:styleId="RTFNum96">
    <w:name w:val="RTF_Num 9 6"/>
    <w:rsid w:val="00432F9C"/>
  </w:style>
  <w:style w:type="character" w:customStyle="1" w:styleId="RTFNum97">
    <w:name w:val="RTF_Num 9 7"/>
    <w:rsid w:val="00432F9C"/>
  </w:style>
  <w:style w:type="character" w:customStyle="1" w:styleId="RTFNum98">
    <w:name w:val="RTF_Num 9 8"/>
    <w:rsid w:val="00432F9C"/>
  </w:style>
  <w:style w:type="character" w:customStyle="1" w:styleId="RTFNum101">
    <w:name w:val="RTF_Num 10 1"/>
    <w:rsid w:val="00432F9C"/>
  </w:style>
  <w:style w:type="character" w:customStyle="1" w:styleId="RTFNum102">
    <w:name w:val="RTF_Num 10 2"/>
    <w:rsid w:val="00432F9C"/>
  </w:style>
  <w:style w:type="character" w:customStyle="1" w:styleId="RTFNum103">
    <w:name w:val="RTF_Num 10 3"/>
    <w:rsid w:val="00432F9C"/>
  </w:style>
  <w:style w:type="character" w:customStyle="1" w:styleId="RTFNum104">
    <w:name w:val="RTF_Num 10 4"/>
    <w:rsid w:val="00432F9C"/>
  </w:style>
  <w:style w:type="character" w:customStyle="1" w:styleId="RTFNum105">
    <w:name w:val="RTF_Num 10 5"/>
    <w:rsid w:val="00432F9C"/>
  </w:style>
  <w:style w:type="character" w:customStyle="1" w:styleId="RTFNum106">
    <w:name w:val="RTF_Num 10 6"/>
    <w:rsid w:val="00432F9C"/>
  </w:style>
  <w:style w:type="character" w:customStyle="1" w:styleId="RTFNum107">
    <w:name w:val="RTF_Num 10 7"/>
    <w:rsid w:val="00432F9C"/>
  </w:style>
  <w:style w:type="character" w:customStyle="1" w:styleId="RTFNum108">
    <w:name w:val="RTF_Num 10 8"/>
    <w:rsid w:val="00432F9C"/>
  </w:style>
  <w:style w:type="character" w:customStyle="1" w:styleId="RTFNum111">
    <w:name w:val="RTF_Num 11 1"/>
    <w:rsid w:val="00432F9C"/>
  </w:style>
  <w:style w:type="character" w:customStyle="1" w:styleId="RTFNum112">
    <w:name w:val="RTF_Num 11 2"/>
    <w:rsid w:val="00432F9C"/>
  </w:style>
  <w:style w:type="character" w:customStyle="1" w:styleId="RTFNum113">
    <w:name w:val="RTF_Num 11 3"/>
    <w:rsid w:val="00432F9C"/>
  </w:style>
  <w:style w:type="character" w:customStyle="1" w:styleId="RTFNum114">
    <w:name w:val="RTF_Num 11 4"/>
    <w:rsid w:val="00432F9C"/>
  </w:style>
  <w:style w:type="character" w:customStyle="1" w:styleId="RTFNum115">
    <w:name w:val="RTF_Num 11 5"/>
    <w:rsid w:val="00432F9C"/>
  </w:style>
  <w:style w:type="character" w:customStyle="1" w:styleId="RTFNum116">
    <w:name w:val="RTF_Num 11 6"/>
    <w:rsid w:val="00432F9C"/>
  </w:style>
  <w:style w:type="character" w:customStyle="1" w:styleId="RTFNum117">
    <w:name w:val="RTF_Num 11 7"/>
    <w:rsid w:val="00432F9C"/>
  </w:style>
  <w:style w:type="character" w:customStyle="1" w:styleId="RTFNum118">
    <w:name w:val="RTF_Num 11 8"/>
    <w:rsid w:val="00432F9C"/>
  </w:style>
  <w:style w:type="character" w:customStyle="1" w:styleId="RTFNum121">
    <w:name w:val="RTF_Num 12 1"/>
    <w:rsid w:val="00432F9C"/>
  </w:style>
  <w:style w:type="character" w:customStyle="1" w:styleId="RTFNum122">
    <w:name w:val="RTF_Num 12 2"/>
    <w:rsid w:val="00432F9C"/>
  </w:style>
  <w:style w:type="character" w:customStyle="1" w:styleId="RTFNum123">
    <w:name w:val="RTF_Num 12 3"/>
    <w:rsid w:val="00432F9C"/>
  </w:style>
  <w:style w:type="character" w:customStyle="1" w:styleId="RTFNum124">
    <w:name w:val="RTF_Num 12 4"/>
    <w:rsid w:val="00432F9C"/>
  </w:style>
  <w:style w:type="character" w:customStyle="1" w:styleId="RTFNum125">
    <w:name w:val="RTF_Num 12 5"/>
    <w:rsid w:val="00432F9C"/>
  </w:style>
  <w:style w:type="character" w:customStyle="1" w:styleId="RTFNum126">
    <w:name w:val="RTF_Num 12 6"/>
    <w:rsid w:val="00432F9C"/>
  </w:style>
  <w:style w:type="character" w:customStyle="1" w:styleId="RTFNum127">
    <w:name w:val="RTF_Num 12 7"/>
    <w:rsid w:val="00432F9C"/>
  </w:style>
  <w:style w:type="character" w:customStyle="1" w:styleId="RTFNum128">
    <w:name w:val="RTF_Num 12 8"/>
    <w:rsid w:val="00432F9C"/>
  </w:style>
  <w:style w:type="character" w:customStyle="1" w:styleId="RTFNum131">
    <w:name w:val="RTF_Num 13 1"/>
    <w:rsid w:val="00432F9C"/>
  </w:style>
  <w:style w:type="character" w:customStyle="1" w:styleId="RTFNum132">
    <w:name w:val="RTF_Num 13 2"/>
    <w:rsid w:val="00432F9C"/>
  </w:style>
  <w:style w:type="character" w:customStyle="1" w:styleId="RTFNum133">
    <w:name w:val="RTF_Num 13 3"/>
    <w:rsid w:val="00432F9C"/>
  </w:style>
  <w:style w:type="character" w:customStyle="1" w:styleId="RTFNum134">
    <w:name w:val="RTF_Num 13 4"/>
    <w:rsid w:val="00432F9C"/>
  </w:style>
  <w:style w:type="character" w:customStyle="1" w:styleId="RTFNum135">
    <w:name w:val="RTF_Num 13 5"/>
    <w:rsid w:val="00432F9C"/>
  </w:style>
  <w:style w:type="character" w:customStyle="1" w:styleId="RTFNum136">
    <w:name w:val="RTF_Num 13 6"/>
    <w:rsid w:val="00432F9C"/>
  </w:style>
  <w:style w:type="character" w:customStyle="1" w:styleId="RTFNum137">
    <w:name w:val="RTF_Num 13 7"/>
    <w:rsid w:val="00432F9C"/>
  </w:style>
  <w:style w:type="character" w:customStyle="1" w:styleId="RTFNum138">
    <w:name w:val="RTF_Num 13 8"/>
    <w:rsid w:val="00432F9C"/>
  </w:style>
  <w:style w:type="character" w:customStyle="1" w:styleId="RTFNum141">
    <w:name w:val="RTF_Num 14 1"/>
    <w:rsid w:val="00432F9C"/>
  </w:style>
  <w:style w:type="character" w:customStyle="1" w:styleId="RTFNum142">
    <w:name w:val="RTF_Num 14 2"/>
    <w:rsid w:val="00432F9C"/>
  </w:style>
  <w:style w:type="character" w:customStyle="1" w:styleId="RTFNum143">
    <w:name w:val="RTF_Num 14 3"/>
    <w:rsid w:val="00432F9C"/>
  </w:style>
  <w:style w:type="character" w:customStyle="1" w:styleId="RTFNum144">
    <w:name w:val="RTF_Num 14 4"/>
    <w:rsid w:val="00432F9C"/>
  </w:style>
  <w:style w:type="character" w:customStyle="1" w:styleId="RTFNum145">
    <w:name w:val="RTF_Num 14 5"/>
    <w:rsid w:val="00432F9C"/>
  </w:style>
  <w:style w:type="character" w:customStyle="1" w:styleId="RTFNum146">
    <w:name w:val="RTF_Num 14 6"/>
    <w:rsid w:val="00432F9C"/>
  </w:style>
  <w:style w:type="character" w:customStyle="1" w:styleId="RTFNum147">
    <w:name w:val="RTF_Num 14 7"/>
    <w:rsid w:val="00432F9C"/>
  </w:style>
  <w:style w:type="character" w:customStyle="1" w:styleId="RTFNum148">
    <w:name w:val="RTF_Num 14 8"/>
    <w:rsid w:val="00432F9C"/>
  </w:style>
  <w:style w:type="character" w:customStyle="1" w:styleId="RTFNum151">
    <w:name w:val="RTF_Num 15 1"/>
    <w:rsid w:val="00432F9C"/>
  </w:style>
  <w:style w:type="character" w:customStyle="1" w:styleId="RTFNum152">
    <w:name w:val="RTF_Num 15 2"/>
    <w:rsid w:val="00432F9C"/>
  </w:style>
  <w:style w:type="character" w:customStyle="1" w:styleId="RTFNum153">
    <w:name w:val="RTF_Num 15 3"/>
    <w:rsid w:val="00432F9C"/>
  </w:style>
  <w:style w:type="character" w:customStyle="1" w:styleId="RTFNum154">
    <w:name w:val="RTF_Num 15 4"/>
    <w:rsid w:val="00432F9C"/>
  </w:style>
  <w:style w:type="character" w:customStyle="1" w:styleId="RTFNum155">
    <w:name w:val="RTF_Num 15 5"/>
    <w:rsid w:val="00432F9C"/>
  </w:style>
  <w:style w:type="character" w:customStyle="1" w:styleId="RTFNum156">
    <w:name w:val="RTF_Num 15 6"/>
    <w:rsid w:val="00432F9C"/>
  </w:style>
  <w:style w:type="character" w:customStyle="1" w:styleId="RTFNum157">
    <w:name w:val="RTF_Num 15 7"/>
    <w:rsid w:val="00432F9C"/>
  </w:style>
  <w:style w:type="character" w:customStyle="1" w:styleId="RTFNum158">
    <w:name w:val="RTF_Num 15 8"/>
    <w:rsid w:val="00432F9C"/>
  </w:style>
  <w:style w:type="character" w:customStyle="1" w:styleId="RTFNum161">
    <w:name w:val="RTF_Num 16 1"/>
    <w:rsid w:val="00432F9C"/>
  </w:style>
  <w:style w:type="character" w:customStyle="1" w:styleId="RTFNum162">
    <w:name w:val="RTF_Num 16 2"/>
    <w:rsid w:val="00432F9C"/>
  </w:style>
  <w:style w:type="character" w:customStyle="1" w:styleId="RTFNum163">
    <w:name w:val="RTF_Num 16 3"/>
    <w:rsid w:val="00432F9C"/>
  </w:style>
  <w:style w:type="character" w:customStyle="1" w:styleId="RTFNum164">
    <w:name w:val="RTF_Num 16 4"/>
    <w:rsid w:val="00432F9C"/>
  </w:style>
  <w:style w:type="character" w:customStyle="1" w:styleId="RTFNum165">
    <w:name w:val="RTF_Num 16 5"/>
    <w:rsid w:val="00432F9C"/>
  </w:style>
  <w:style w:type="character" w:customStyle="1" w:styleId="RTFNum166">
    <w:name w:val="RTF_Num 16 6"/>
    <w:rsid w:val="00432F9C"/>
  </w:style>
  <w:style w:type="character" w:customStyle="1" w:styleId="RTFNum167">
    <w:name w:val="RTF_Num 16 7"/>
    <w:rsid w:val="00432F9C"/>
  </w:style>
  <w:style w:type="character" w:customStyle="1" w:styleId="RTFNum168">
    <w:name w:val="RTF_Num 16 8"/>
    <w:rsid w:val="00432F9C"/>
  </w:style>
  <w:style w:type="character" w:customStyle="1" w:styleId="RTFNum171">
    <w:name w:val="RTF_Num 17 1"/>
    <w:rsid w:val="00432F9C"/>
  </w:style>
  <w:style w:type="character" w:customStyle="1" w:styleId="RTFNum172">
    <w:name w:val="RTF_Num 17 2"/>
    <w:rsid w:val="00432F9C"/>
  </w:style>
  <w:style w:type="character" w:customStyle="1" w:styleId="RTFNum173">
    <w:name w:val="RTF_Num 17 3"/>
    <w:rsid w:val="00432F9C"/>
  </w:style>
  <w:style w:type="character" w:customStyle="1" w:styleId="RTFNum174">
    <w:name w:val="RTF_Num 17 4"/>
    <w:rsid w:val="00432F9C"/>
  </w:style>
  <w:style w:type="character" w:customStyle="1" w:styleId="RTFNum175">
    <w:name w:val="RTF_Num 17 5"/>
    <w:rsid w:val="00432F9C"/>
  </w:style>
  <w:style w:type="character" w:customStyle="1" w:styleId="RTFNum176">
    <w:name w:val="RTF_Num 17 6"/>
    <w:rsid w:val="00432F9C"/>
  </w:style>
  <w:style w:type="character" w:customStyle="1" w:styleId="RTFNum177">
    <w:name w:val="RTF_Num 17 7"/>
    <w:rsid w:val="00432F9C"/>
  </w:style>
  <w:style w:type="character" w:customStyle="1" w:styleId="RTFNum178">
    <w:name w:val="RTF_Num 17 8"/>
    <w:rsid w:val="00432F9C"/>
  </w:style>
  <w:style w:type="character" w:customStyle="1" w:styleId="RTFNum181">
    <w:name w:val="RTF_Num 18 1"/>
    <w:rsid w:val="00432F9C"/>
  </w:style>
  <w:style w:type="character" w:customStyle="1" w:styleId="RTFNum182">
    <w:name w:val="RTF_Num 18 2"/>
    <w:rsid w:val="00432F9C"/>
  </w:style>
  <w:style w:type="character" w:customStyle="1" w:styleId="RTFNum183">
    <w:name w:val="RTF_Num 18 3"/>
    <w:rsid w:val="00432F9C"/>
  </w:style>
  <w:style w:type="character" w:customStyle="1" w:styleId="RTFNum184">
    <w:name w:val="RTF_Num 18 4"/>
    <w:rsid w:val="00432F9C"/>
  </w:style>
  <w:style w:type="character" w:customStyle="1" w:styleId="RTFNum185">
    <w:name w:val="RTF_Num 18 5"/>
    <w:rsid w:val="00432F9C"/>
  </w:style>
  <w:style w:type="character" w:customStyle="1" w:styleId="RTFNum186">
    <w:name w:val="RTF_Num 18 6"/>
    <w:rsid w:val="00432F9C"/>
  </w:style>
  <w:style w:type="character" w:customStyle="1" w:styleId="RTFNum187">
    <w:name w:val="RTF_Num 18 7"/>
    <w:rsid w:val="00432F9C"/>
  </w:style>
  <w:style w:type="character" w:customStyle="1" w:styleId="RTFNum188">
    <w:name w:val="RTF_Num 18 8"/>
    <w:rsid w:val="00432F9C"/>
  </w:style>
  <w:style w:type="character" w:customStyle="1" w:styleId="RTFNum191">
    <w:name w:val="RTF_Num 19 1"/>
    <w:rsid w:val="00432F9C"/>
  </w:style>
  <w:style w:type="character" w:customStyle="1" w:styleId="RTFNum192">
    <w:name w:val="RTF_Num 19 2"/>
    <w:rsid w:val="00432F9C"/>
  </w:style>
  <w:style w:type="character" w:customStyle="1" w:styleId="RTFNum193">
    <w:name w:val="RTF_Num 19 3"/>
    <w:rsid w:val="00432F9C"/>
  </w:style>
  <w:style w:type="character" w:customStyle="1" w:styleId="RTFNum194">
    <w:name w:val="RTF_Num 19 4"/>
    <w:rsid w:val="00432F9C"/>
  </w:style>
  <w:style w:type="character" w:customStyle="1" w:styleId="RTFNum195">
    <w:name w:val="RTF_Num 19 5"/>
    <w:rsid w:val="00432F9C"/>
  </w:style>
  <w:style w:type="character" w:customStyle="1" w:styleId="RTFNum196">
    <w:name w:val="RTF_Num 19 6"/>
    <w:rsid w:val="00432F9C"/>
  </w:style>
  <w:style w:type="character" w:customStyle="1" w:styleId="RTFNum197">
    <w:name w:val="RTF_Num 19 7"/>
    <w:rsid w:val="00432F9C"/>
  </w:style>
  <w:style w:type="character" w:customStyle="1" w:styleId="RTFNum198">
    <w:name w:val="RTF_Num 19 8"/>
    <w:rsid w:val="00432F9C"/>
  </w:style>
  <w:style w:type="character" w:customStyle="1" w:styleId="RTFNum201">
    <w:name w:val="RTF_Num 20 1"/>
    <w:rsid w:val="00432F9C"/>
  </w:style>
  <w:style w:type="character" w:customStyle="1" w:styleId="RTFNum202">
    <w:name w:val="RTF_Num 20 2"/>
    <w:rsid w:val="00432F9C"/>
  </w:style>
  <w:style w:type="character" w:customStyle="1" w:styleId="RTFNum203">
    <w:name w:val="RTF_Num 20 3"/>
    <w:rsid w:val="00432F9C"/>
  </w:style>
  <w:style w:type="character" w:customStyle="1" w:styleId="RTFNum204">
    <w:name w:val="RTF_Num 20 4"/>
    <w:rsid w:val="00432F9C"/>
  </w:style>
  <w:style w:type="character" w:customStyle="1" w:styleId="RTFNum205">
    <w:name w:val="RTF_Num 20 5"/>
    <w:rsid w:val="00432F9C"/>
  </w:style>
  <w:style w:type="character" w:customStyle="1" w:styleId="RTFNum206">
    <w:name w:val="RTF_Num 20 6"/>
    <w:rsid w:val="00432F9C"/>
  </w:style>
  <w:style w:type="character" w:customStyle="1" w:styleId="RTFNum207">
    <w:name w:val="RTF_Num 20 7"/>
    <w:rsid w:val="00432F9C"/>
  </w:style>
  <w:style w:type="character" w:customStyle="1" w:styleId="RTFNum208">
    <w:name w:val="RTF_Num 20 8"/>
    <w:rsid w:val="00432F9C"/>
  </w:style>
  <w:style w:type="character" w:customStyle="1" w:styleId="RTFNum211">
    <w:name w:val="RTF_Num 21 1"/>
    <w:rsid w:val="00432F9C"/>
  </w:style>
  <w:style w:type="character" w:customStyle="1" w:styleId="RTFNum212">
    <w:name w:val="RTF_Num 21 2"/>
    <w:rsid w:val="00432F9C"/>
  </w:style>
  <w:style w:type="character" w:customStyle="1" w:styleId="RTFNum213">
    <w:name w:val="RTF_Num 21 3"/>
    <w:rsid w:val="00432F9C"/>
  </w:style>
  <w:style w:type="character" w:customStyle="1" w:styleId="RTFNum214">
    <w:name w:val="RTF_Num 21 4"/>
    <w:rsid w:val="00432F9C"/>
  </w:style>
  <w:style w:type="character" w:customStyle="1" w:styleId="RTFNum215">
    <w:name w:val="RTF_Num 21 5"/>
    <w:rsid w:val="00432F9C"/>
  </w:style>
  <w:style w:type="character" w:customStyle="1" w:styleId="RTFNum216">
    <w:name w:val="RTF_Num 21 6"/>
    <w:rsid w:val="00432F9C"/>
  </w:style>
  <w:style w:type="character" w:customStyle="1" w:styleId="RTFNum217">
    <w:name w:val="RTF_Num 21 7"/>
    <w:rsid w:val="00432F9C"/>
  </w:style>
  <w:style w:type="character" w:customStyle="1" w:styleId="RTFNum218">
    <w:name w:val="RTF_Num 21 8"/>
    <w:rsid w:val="00432F9C"/>
  </w:style>
  <w:style w:type="character" w:customStyle="1" w:styleId="HTMLPreformattedChar">
    <w:name w:val="HTML Preformatted Char"/>
    <w:basedOn w:val="WW-DefaultParagraphFont"/>
    <w:rsid w:val="00432F9C"/>
    <w:rPr>
      <w:rFonts w:ascii="Courier New" w:hAnsi="Courier New" w:cs="Courier New"/>
    </w:rPr>
  </w:style>
  <w:style w:type="character" w:customStyle="1" w:styleId="NumberingSymbols">
    <w:name w:val="Numbering Symbols"/>
    <w:rsid w:val="00432F9C"/>
  </w:style>
  <w:style w:type="character" w:customStyle="1" w:styleId="Bullets">
    <w:name w:val="Bullets"/>
    <w:rsid w:val="00432F9C"/>
    <w:rPr>
      <w:rFonts w:ascii="OpenSymbol" w:eastAsia="OpenSymbol" w:hAnsi="OpenSymbol" w:cs="OpenSymbol"/>
    </w:rPr>
  </w:style>
  <w:style w:type="character" w:customStyle="1" w:styleId="EmailStyle15">
    <w:name w:val="EmailStyle15"/>
    <w:basedOn w:val="WW-DefaultParagraphFont"/>
    <w:rsid w:val="00432F9C"/>
    <w:rPr>
      <w:rFonts w:ascii="Calibri" w:eastAsia="Calibri" w:hAnsi="Calibri" w:cs="Calibri"/>
      <w:color w:val="auto"/>
      <w:sz w:val="22"/>
      <w:szCs w:val="22"/>
    </w:rPr>
  </w:style>
  <w:style w:type="character" w:customStyle="1" w:styleId="Heading2Char">
    <w:name w:val="Heading 2 Char"/>
    <w:basedOn w:val="DefaultParagraphFont"/>
    <w:rsid w:val="00432F9C"/>
    <w:rPr>
      <w:rFonts w:ascii="Times New Roman Bold" w:hAnsi="Times New Roman Bold"/>
      <w:b/>
      <w:sz w:val="24"/>
      <w:szCs w:val="24"/>
    </w:rPr>
  </w:style>
  <w:style w:type="paragraph" w:customStyle="1" w:styleId="Heading">
    <w:name w:val="Heading"/>
    <w:basedOn w:val="Normal"/>
    <w:next w:val="BodyText"/>
    <w:rsid w:val="00432F9C"/>
    <w:pPr>
      <w:keepNext/>
      <w:spacing w:before="240" w:after="120"/>
    </w:pPr>
    <w:rPr>
      <w:rFonts w:ascii="Arial" w:eastAsia="Arial Unicode MS" w:hAnsi="Arial" w:cs="Mangal"/>
      <w:sz w:val="28"/>
      <w:szCs w:val="28"/>
    </w:rPr>
  </w:style>
  <w:style w:type="paragraph" w:styleId="BodyText">
    <w:name w:val="Body Text"/>
    <w:basedOn w:val="Normal"/>
    <w:rsid w:val="00432F9C"/>
    <w:pPr>
      <w:spacing w:after="120"/>
    </w:pPr>
  </w:style>
  <w:style w:type="paragraph" w:styleId="List">
    <w:name w:val="List"/>
    <w:basedOn w:val="BodyText"/>
    <w:rsid w:val="00432F9C"/>
    <w:rPr>
      <w:rFonts w:cs="Mangal"/>
    </w:rPr>
  </w:style>
  <w:style w:type="paragraph" w:styleId="Caption">
    <w:name w:val="caption"/>
    <w:basedOn w:val="Normal"/>
    <w:next w:val="Normal"/>
    <w:qFormat/>
    <w:rsid w:val="00432F9C"/>
    <w:rPr>
      <w:b/>
      <w:bCs/>
      <w:sz w:val="20"/>
    </w:rPr>
  </w:style>
  <w:style w:type="paragraph" w:customStyle="1" w:styleId="Index">
    <w:name w:val="Index"/>
    <w:basedOn w:val="Normal"/>
    <w:rsid w:val="00432F9C"/>
    <w:pPr>
      <w:suppressLineNumbers/>
    </w:pPr>
    <w:rPr>
      <w:rFonts w:cs="Mangal"/>
    </w:rPr>
  </w:style>
  <w:style w:type="paragraph" w:customStyle="1" w:styleId="BodyText1">
    <w:name w:val="Body Text 1"/>
    <w:basedOn w:val="Normal"/>
    <w:rsid w:val="00432F9C"/>
    <w:pPr>
      <w:spacing w:after="120"/>
      <w:ind w:left="720"/>
    </w:pPr>
  </w:style>
  <w:style w:type="paragraph" w:styleId="BodyText2">
    <w:name w:val="Body Text 2"/>
    <w:basedOn w:val="Normal"/>
    <w:rsid w:val="00432F9C"/>
    <w:pPr>
      <w:spacing w:after="120"/>
      <w:ind w:left="1440"/>
    </w:pPr>
  </w:style>
  <w:style w:type="paragraph" w:styleId="BodyText3">
    <w:name w:val="Body Text 3"/>
    <w:basedOn w:val="BodyText2"/>
    <w:rsid w:val="00432F9C"/>
    <w:pPr>
      <w:ind w:left="2160"/>
    </w:pPr>
  </w:style>
  <w:style w:type="paragraph" w:styleId="Header">
    <w:name w:val="header"/>
    <w:basedOn w:val="Normal"/>
    <w:rsid w:val="00432F9C"/>
    <w:pPr>
      <w:tabs>
        <w:tab w:val="center" w:pos="4435"/>
        <w:tab w:val="right" w:pos="8870"/>
      </w:tabs>
    </w:pPr>
    <w:rPr>
      <w:lang w:val="en-GB"/>
    </w:rPr>
  </w:style>
  <w:style w:type="paragraph" w:styleId="Footer">
    <w:name w:val="footer"/>
    <w:basedOn w:val="Header"/>
    <w:rsid w:val="00432F9C"/>
  </w:style>
  <w:style w:type="paragraph" w:customStyle="1" w:styleId="BulletParagraph1">
    <w:name w:val="Bullet Paragraph 1"/>
    <w:basedOn w:val="Normal"/>
    <w:rsid w:val="00432F9C"/>
    <w:pPr>
      <w:numPr>
        <w:numId w:val="4"/>
      </w:numPr>
    </w:pPr>
  </w:style>
  <w:style w:type="paragraph" w:customStyle="1" w:styleId="BulletParagraph2">
    <w:name w:val="Bullet Paragraph 2"/>
    <w:basedOn w:val="Normal"/>
    <w:rsid w:val="00432F9C"/>
    <w:pPr>
      <w:numPr>
        <w:numId w:val="3"/>
      </w:numPr>
      <w:tabs>
        <w:tab w:val="left" w:pos="1440"/>
      </w:tabs>
      <w:ind w:left="1440" w:firstLine="0"/>
    </w:pPr>
  </w:style>
  <w:style w:type="paragraph" w:customStyle="1" w:styleId="BulletParagraph3">
    <w:name w:val="Bullet Paragraph 3"/>
    <w:basedOn w:val="BulletParagraph2"/>
    <w:rsid w:val="00432F9C"/>
    <w:pPr>
      <w:tabs>
        <w:tab w:val="left" w:pos="1800"/>
      </w:tabs>
      <w:ind w:left="1800" w:hanging="337"/>
    </w:pPr>
  </w:style>
  <w:style w:type="paragraph" w:styleId="Title">
    <w:name w:val="Title"/>
    <w:basedOn w:val="Normal"/>
    <w:next w:val="Subtitle"/>
    <w:qFormat/>
    <w:rsid w:val="00432F9C"/>
    <w:pPr>
      <w:jc w:val="center"/>
    </w:pPr>
    <w:rPr>
      <w:b/>
      <w:sz w:val="40"/>
    </w:rPr>
  </w:style>
  <w:style w:type="paragraph" w:styleId="Subtitle">
    <w:name w:val="Subtitle"/>
    <w:basedOn w:val="Normal"/>
    <w:next w:val="BodyText"/>
    <w:qFormat/>
    <w:rsid w:val="00432F9C"/>
    <w:pPr>
      <w:spacing w:after="240"/>
      <w:jc w:val="center"/>
    </w:pPr>
    <w:rPr>
      <w:b/>
      <w:bCs/>
      <w:smallCaps/>
      <w:sz w:val="32"/>
    </w:rPr>
  </w:style>
  <w:style w:type="paragraph" w:styleId="TOC1">
    <w:name w:val="toc 1"/>
    <w:basedOn w:val="Normal"/>
    <w:next w:val="Normal"/>
    <w:uiPriority w:val="39"/>
    <w:rsid w:val="00432F9C"/>
    <w:pPr>
      <w:tabs>
        <w:tab w:val="left" w:pos="480"/>
        <w:tab w:val="right" w:leader="dot" w:pos="9350"/>
      </w:tabs>
    </w:pPr>
  </w:style>
  <w:style w:type="paragraph" w:styleId="TOC2">
    <w:name w:val="toc 2"/>
    <w:basedOn w:val="Normal"/>
    <w:next w:val="Normal"/>
    <w:uiPriority w:val="39"/>
    <w:rsid w:val="00432F9C"/>
    <w:pPr>
      <w:tabs>
        <w:tab w:val="left" w:pos="960"/>
        <w:tab w:val="right" w:leader="dot" w:pos="9350"/>
      </w:tabs>
      <w:ind w:left="240"/>
    </w:pPr>
  </w:style>
  <w:style w:type="paragraph" w:styleId="TOC3">
    <w:name w:val="toc 3"/>
    <w:basedOn w:val="Normal"/>
    <w:next w:val="Normal"/>
    <w:uiPriority w:val="39"/>
    <w:rsid w:val="00432F9C"/>
    <w:pPr>
      <w:tabs>
        <w:tab w:val="left" w:pos="1440"/>
        <w:tab w:val="right" w:leader="dot" w:pos="9350"/>
      </w:tabs>
      <w:ind w:left="480"/>
    </w:pPr>
  </w:style>
  <w:style w:type="paragraph" w:styleId="TOC4">
    <w:name w:val="toc 4"/>
    <w:basedOn w:val="Normal"/>
    <w:next w:val="Normal"/>
    <w:uiPriority w:val="39"/>
    <w:rsid w:val="00432F9C"/>
    <w:pPr>
      <w:ind w:left="720"/>
    </w:pPr>
  </w:style>
  <w:style w:type="paragraph" w:styleId="TOC5">
    <w:name w:val="toc 5"/>
    <w:basedOn w:val="Normal"/>
    <w:next w:val="Normal"/>
    <w:uiPriority w:val="39"/>
    <w:rsid w:val="00432F9C"/>
    <w:pPr>
      <w:ind w:left="960"/>
    </w:pPr>
  </w:style>
  <w:style w:type="paragraph" w:styleId="TOC6">
    <w:name w:val="toc 6"/>
    <w:basedOn w:val="Normal"/>
    <w:next w:val="Normal"/>
    <w:rsid w:val="00432F9C"/>
    <w:pPr>
      <w:ind w:left="1200"/>
    </w:pPr>
  </w:style>
  <w:style w:type="paragraph" w:styleId="TOC7">
    <w:name w:val="toc 7"/>
    <w:basedOn w:val="Normal"/>
    <w:next w:val="Normal"/>
    <w:rsid w:val="00432F9C"/>
    <w:pPr>
      <w:ind w:left="1440"/>
    </w:pPr>
  </w:style>
  <w:style w:type="paragraph" w:styleId="TOC8">
    <w:name w:val="toc 8"/>
    <w:basedOn w:val="Normal"/>
    <w:next w:val="Normal"/>
    <w:rsid w:val="00432F9C"/>
    <w:pPr>
      <w:ind w:left="1680"/>
    </w:pPr>
  </w:style>
  <w:style w:type="paragraph" w:styleId="TOC9">
    <w:name w:val="toc 9"/>
    <w:basedOn w:val="Normal"/>
    <w:next w:val="Normal"/>
    <w:rsid w:val="00432F9C"/>
    <w:pPr>
      <w:ind w:left="1920"/>
    </w:pPr>
  </w:style>
  <w:style w:type="paragraph" w:styleId="CommentText">
    <w:name w:val="annotation text"/>
    <w:basedOn w:val="Normal"/>
    <w:rsid w:val="00432F9C"/>
    <w:rPr>
      <w:sz w:val="20"/>
    </w:rPr>
  </w:style>
  <w:style w:type="paragraph" w:styleId="CommentSubject">
    <w:name w:val="annotation subject"/>
    <w:basedOn w:val="CommentText"/>
    <w:next w:val="CommentText"/>
    <w:rsid w:val="00432F9C"/>
    <w:rPr>
      <w:b/>
      <w:bCs/>
    </w:rPr>
  </w:style>
  <w:style w:type="paragraph" w:styleId="BalloonText">
    <w:name w:val="Balloon Text"/>
    <w:basedOn w:val="Normal"/>
    <w:rsid w:val="00432F9C"/>
    <w:rPr>
      <w:rFonts w:ascii="Tahoma" w:hAnsi="Tahoma" w:cs="Tahoma"/>
      <w:sz w:val="16"/>
      <w:szCs w:val="16"/>
    </w:rPr>
  </w:style>
  <w:style w:type="paragraph" w:customStyle="1" w:styleId="BulletParagraph21">
    <w:name w:val="Bullet Paragraph 21"/>
    <w:basedOn w:val="BulletParagraph1"/>
    <w:rsid w:val="00432F9C"/>
  </w:style>
  <w:style w:type="paragraph" w:customStyle="1" w:styleId="Bulletparagraph22">
    <w:name w:val="Bullet paragraph 22"/>
    <w:basedOn w:val="BulletParagraph2"/>
    <w:rsid w:val="00432F9C"/>
    <w:pPr>
      <w:tabs>
        <w:tab w:val="clear" w:pos="1440"/>
        <w:tab w:val="left" w:pos="2160"/>
      </w:tabs>
      <w:ind w:left="2160"/>
    </w:pPr>
  </w:style>
  <w:style w:type="paragraph" w:customStyle="1" w:styleId="BulletParagraph23">
    <w:name w:val="Bullet Paragraph 23"/>
    <w:basedOn w:val="BulletParagraph2"/>
    <w:rsid w:val="00432F9C"/>
    <w:pPr>
      <w:tabs>
        <w:tab w:val="left" w:pos="2520"/>
      </w:tabs>
      <w:ind w:left="2520"/>
    </w:pPr>
  </w:style>
  <w:style w:type="paragraph" w:customStyle="1" w:styleId="BulletParagraph31">
    <w:name w:val="Bullet Paragraph 31"/>
    <w:basedOn w:val="BulletParagraph21"/>
    <w:rsid w:val="00432F9C"/>
    <w:pPr>
      <w:tabs>
        <w:tab w:val="left" w:pos="2520"/>
      </w:tabs>
      <w:ind w:left="2520" w:firstLine="0"/>
    </w:pPr>
  </w:style>
  <w:style w:type="paragraph" w:customStyle="1" w:styleId="BulletParagraph32">
    <w:name w:val="Bullet Paragraph 32"/>
    <w:basedOn w:val="Bulletparagraph22"/>
    <w:rsid w:val="00432F9C"/>
    <w:pPr>
      <w:tabs>
        <w:tab w:val="clear" w:pos="2160"/>
        <w:tab w:val="left" w:pos="2880"/>
      </w:tabs>
      <w:ind w:left="2880"/>
    </w:pPr>
  </w:style>
  <w:style w:type="paragraph" w:customStyle="1" w:styleId="BulletParagraph33">
    <w:name w:val="Bullet Paragraph 33"/>
    <w:basedOn w:val="BulletParagraph23"/>
    <w:rsid w:val="00432F9C"/>
    <w:pPr>
      <w:tabs>
        <w:tab w:val="clear" w:pos="2520"/>
        <w:tab w:val="left" w:pos="3240"/>
      </w:tabs>
      <w:ind w:left="3240"/>
    </w:pPr>
  </w:style>
  <w:style w:type="paragraph" w:customStyle="1" w:styleId="NumberedParagraph1">
    <w:name w:val="Numbered Paragraph 1"/>
    <w:basedOn w:val="BodyText1"/>
    <w:rsid w:val="00432F9C"/>
    <w:pPr>
      <w:tabs>
        <w:tab w:val="left" w:pos="1440"/>
        <w:tab w:val="num" w:pos="2610"/>
      </w:tabs>
      <w:spacing w:after="0"/>
      <w:ind w:left="1440" w:hanging="720"/>
    </w:pPr>
  </w:style>
  <w:style w:type="paragraph" w:customStyle="1" w:styleId="NumberedParagraph2">
    <w:name w:val="Numbered Paragraph 2"/>
    <w:basedOn w:val="NumberedParagraph1"/>
    <w:rsid w:val="00432F9C"/>
    <w:pPr>
      <w:tabs>
        <w:tab w:val="left" w:pos="2160"/>
      </w:tabs>
      <w:ind w:left="2160"/>
    </w:pPr>
  </w:style>
  <w:style w:type="paragraph" w:customStyle="1" w:styleId="NumberedParagraph3">
    <w:name w:val="Numbered Paragraph 3"/>
    <w:basedOn w:val="NumberedParagraph2"/>
    <w:rsid w:val="00432F9C"/>
    <w:pPr>
      <w:tabs>
        <w:tab w:val="left" w:pos="3060"/>
      </w:tabs>
      <w:ind w:left="3060"/>
    </w:pPr>
  </w:style>
  <w:style w:type="paragraph" w:customStyle="1" w:styleId="NumberedParagraph21">
    <w:name w:val="Numbered Paragraph 21"/>
    <w:basedOn w:val="NumberedParagraph1"/>
    <w:rsid w:val="00432F9C"/>
    <w:pPr>
      <w:tabs>
        <w:tab w:val="clear" w:pos="1440"/>
        <w:tab w:val="left" w:pos="2160"/>
      </w:tabs>
      <w:ind w:left="2160"/>
    </w:pPr>
  </w:style>
  <w:style w:type="paragraph" w:customStyle="1" w:styleId="NumberedParagraph22">
    <w:name w:val="Numbered Paragraph 22"/>
    <w:basedOn w:val="NumberedParagraph2"/>
    <w:rsid w:val="00432F9C"/>
    <w:pPr>
      <w:tabs>
        <w:tab w:val="clear" w:pos="2160"/>
        <w:tab w:val="left" w:pos="2880"/>
      </w:tabs>
      <w:ind w:left="2880"/>
    </w:pPr>
  </w:style>
  <w:style w:type="paragraph" w:customStyle="1" w:styleId="NumberedParagraph23">
    <w:name w:val="Numbered Paragraph 23"/>
    <w:basedOn w:val="NumberedParagraph3"/>
    <w:rsid w:val="00432F9C"/>
    <w:pPr>
      <w:tabs>
        <w:tab w:val="clear" w:pos="3060"/>
        <w:tab w:val="left" w:pos="3780"/>
      </w:tabs>
      <w:ind w:left="3780"/>
    </w:pPr>
  </w:style>
  <w:style w:type="paragraph" w:customStyle="1" w:styleId="NumberedParagraph31">
    <w:name w:val="Numbered Paragraph 31"/>
    <w:basedOn w:val="NumberedParagraph21"/>
    <w:rsid w:val="00432F9C"/>
    <w:pPr>
      <w:tabs>
        <w:tab w:val="clear" w:pos="2160"/>
        <w:tab w:val="left" w:pos="2880"/>
      </w:tabs>
      <w:ind w:left="2880"/>
    </w:pPr>
  </w:style>
  <w:style w:type="paragraph" w:customStyle="1" w:styleId="Numberedparagraph32">
    <w:name w:val="Numbered paragraph 32"/>
    <w:basedOn w:val="NumberedParagraph22"/>
    <w:rsid w:val="00432F9C"/>
    <w:pPr>
      <w:tabs>
        <w:tab w:val="clear" w:pos="2880"/>
        <w:tab w:val="left" w:pos="3600"/>
      </w:tabs>
      <w:ind w:left="3600"/>
    </w:pPr>
  </w:style>
  <w:style w:type="paragraph" w:customStyle="1" w:styleId="NumberedParagraph33">
    <w:name w:val="Numbered Paragraph 33"/>
    <w:basedOn w:val="NumberedParagraph23"/>
    <w:rsid w:val="00432F9C"/>
    <w:pPr>
      <w:tabs>
        <w:tab w:val="clear" w:pos="3780"/>
        <w:tab w:val="left" w:pos="4500"/>
      </w:tabs>
      <w:ind w:left="4500"/>
    </w:pPr>
  </w:style>
  <w:style w:type="paragraph" w:styleId="TOCHeading">
    <w:name w:val="TOC Heading"/>
    <w:basedOn w:val="BodyText1"/>
    <w:next w:val="Normal"/>
    <w:uiPriority w:val="39"/>
    <w:qFormat/>
    <w:rsid w:val="00432F9C"/>
    <w:pPr>
      <w:keepNext/>
      <w:pageBreakBefore/>
      <w:spacing w:after="240"/>
      <w:ind w:left="0"/>
      <w:jc w:val="center"/>
    </w:pPr>
    <w:rPr>
      <w:rFonts w:ascii="Times New Roman Bold" w:hAnsi="Times New Roman Bold"/>
      <w:b/>
      <w:sz w:val="32"/>
      <w:szCs w:val="32"/>
    </w:rPr>
  </w:style>
  <w:style w:type="paragraph" w:customStyle="1" w:styleId="AppendixBodyText0">
    <w:name w:val="Appendix Body Text 0"/>
    <w:basedOn w:val="BodyText1"/>
    <w:rsid w:val="00432F9C"/>
    <w:pPr>
      <w:ind w:left="0"/>
    </w:pPr>
  </w:style>
  <w:style w:type="paragraph" w:customStyle="1" w:styleId="AppendixBodyText1">
    <w:name w:val="Appendix Body Text 1"/>
    <w:basedOn w:val="AppendixBodyText0"/>
    <w:rsid w:val="00432F9C"/>
    <w:pPr>
      <w:ind w:left="720"/>
    </w:pPr>
  </w:style>
  <w:style w:type="paragraph" w:customStyle="1" w:styleId="AppendixBodyText2">
    <w:name w:val="Appendix Body Text 2"/>
    <w:basedOn w:val="AppendixBodyText1"/>
    <w:rsid w:val="00432F9C"/>
    <w:pPr>
      <w:ind w:left="1440"/>
    </w:pPr>
  </w:style>
  <w:style w:type="paragraph" w:customStyle="1" w:styleId="AppendixHeading1">
    <w:name w:val="Appendix Heading 1"/>
    <w:basedOn w:val="Normal"/>
    <w:next w:val="AppendixBodyText0"/>
    <w:rsid w:val="00432F9C"/>
    <w:pPr>
      <w:keepNext/>
      <w:pageBreakBefore/>
      <w:spacing w:before="240" w:after="120"/>
      <w:jc w:val="center"/>
    </w:pPr>
    <w:rPr>
      <w:rFonts w:ascii="Times New Roman Bold" w:hAnsi="Times New Roman Bold"/>
      <w:b/>
      <w:sz w:val="28"/>
      <w:szCs w:val="28"/>
    </w:rPr>
  </w:style>
  <w:style w:type="paragraph" w:customStyle="1" w:styleId="AppendixHeading2">
    <w:name w:val="Appendix Heading 2"/>
    <w:next w:val="AppendixBodyText1"/>
    <w:rsid w:val="00432F9C"/>
    <w:pPr>
      <w:keepNext/>
      <w:tabs>
        <w:tab w:val="left" w:pos="0"/>
      </w:tabs>
      <w:suppressAutoHyphens/>
      <w:spacing w:before="240" w:after="120"/>
    </w:pPr>
    <w:rPr>
      <w:rFonts w:ascii="Times New Roman Bold" w:eastAsia="Arial" w:hAnsi="Times New Roman Bold"/>
      <w:b/>
      <w:sz w:val="24"/>
      <w:szCs w:val="24"/>
      <w:lang w:eastAsia="ar-SA"/>
    </w:rPr>
  </w:style>
  <w:style w:type="paragraph" w:customStyle="1" w:styleId="AppendixHeading3">
    <w:name w:val="Appendix Heading 3"/>
    <w:basedOn w:val="AppendixHeading2"/>
    <w:next w:val="AppendixBodyText2"/>
    <w:rsid w:val="00432F9C"/>
    <w:pPr>
      <w:tabs>
        <w:tab w:val="clear" w:pos="0"/>
        <w:tab w:val="left" w:pos="720"/>
      </w:tabs>
      <w:ind w:left="720"/>
    </w:pPr>
  </w:style>
  <w:style w:type="paragraph" w:customStyle="1" w:styleId="TableHeader">
    <w:name w:val="Table Header"/>
    <w:basedOn w:val="Normal"/>
    <w:rsid w:val="00432F9C"/>
    <w:pPr>
      <w:spacing w:before="60" w:after="60"/>
      <w:jc w:val="center"/>
    </w:pPr>
    <w:rPr>
      <w:rFonts w:ascii="Arial" w:hAnsi="Arial"/>
      <w:b/>
      <w:bCs/>
      <w:sz w:val="20"/>
    </w:rPr>
  </w:style>
  <w:style w:type="paragraph" w:customStyle="1" w:styleId="TableText">
    <w:name w:val="Table Text"/>
    <w:basedOn w:val="Normal"/>
    <w:rsid w:val="00432F9C"/>
    <w:pPr>
      <w:overflowPunct w:val="0"/>
      <w:autoSpaceDE w:val="0"/>
      <w:textAlignment w:val="baseline"/>
    </w:pPr>
    <w:rPr>
      <w:rFonts w:ascii="Times" w:hAnsi="Times"/>
      <w:sz w:val="22"/>
    </w:rPr>
  </w:style>
  <w:style w:type="paragraph" w:styleId="ListBullet">
    <w:name w:val="List Bullet"/>
    <w:basedOn w:val="Normal"/>
    <w:rsid w:val="00432F9C"/>
    <w:pPr>
      <w:tabs>
        <w:tab w:val="left" w:pos="990"/>
      </w:tabs>
      <w:ind w:left="990" w:hanging="360"/>
    </w:pPr>
  </w:style>
  <w:style w:type="paragraph" w:styleId="BodyTextFirstIndent">
    <w:name w:val="Body Text First Indent"/>
    <w:basedOn w:val="BodyText"/>
    <w:rsid w:val="00432F9C"/>
    <w:pPr>
      <w:ind w:firstLine="210"/>
    </w:pPr>
  </w:style>
  <w:style w:type="paragraph" w:styleId="ListNumber3">
    <w:name w:val="List Number 3"/>
    <w:basedOn w:val="Normal"/>
    <w:rsid w:val="00432F9C"/>
    <w:pPr>
      <w:tabs>
        <w:tab w:val="left" w:pos="2340"/>
      </w:tabs>
      <w:spacing w:before="40" w:after="40"/>
      <w:ind w:left="2563" w:hanging="187"/>
    </w:pPr>
    <w:rPr>
      <w:sz w:val="22"/>
      <w:szCs w:val="22"/>
    </w:rPr>
  </w:style>
  <w:style w:type="paragraph" w:customStyle="1" w:styleId="TableContent">
    <w:name w:val="Table Content"/>
    <w:basedOn w:val="Normal"/>
    <w:link w:val="TableContentCharChar"/>
    <w:rsid w:val="00432F9C"/>
    <w:pPr>
      <w:spacing w:before="60" w:after="60"/>
    </w:pPr>
    <w:rPr>
      <w:bCs/>
      <w:sz w:val="22"/>
    </w:rPr>
  </w:style>
  <w:style w:type="paragraph" w:customStyle="1" w:styleId="ListBullet1">
    <w:name w:val="List Bullet 1"/>
    <w:rsid w:val="00432F9C"/>
    <w:pPr>
      <w:numPr>
        <w:numId w:val="5"/>
      </w:numPr>
      <w:tabs>
        <w:tab w:val="left" w:pos="360"/>
      </w:tabs>
      <w:suppressAutoHyphens/>
      <w:spacing w:before="40" w:after="40"/>
    </w:pPr>
    <w:rPr>
      <w:rFonts w:eastAsia="Arial"/>
      <w:sz w:val="22"/>
      <w:lang w:eastAsia="ar-SA"/>
    </w:rPr>
  </w:style>
  <w:style w:type="paragraph" w:customStyle="1" w:styleId="InfoBlue">
    <w:name w:val="InfoBlue"/>
    <w:basedOn w:val="Normal"/>
    <w:next w:val="BodyText"/>
    <w:rsid w:val="00432F9C"/>
    <w:pPr>
      <w:widowControl w:val="0"/>
      <w:spacing w:after="120" w:line="240" w:lineRule="atLeast"/>
      <w:ind w:left="720"/>
    </w:pPr>
    <w:rPr>
      <w:i/>
      <w:color w:val="0000FF"/>
    </w:rPr>
  </w:style>
  <w:style w:type="paragraph" w:customStyle="1" w:styleId="CharCharCharCharCharCharCharCharCharChar">
    <w:name w:val="Char Char Char Char Char Char Char Char Char Char"/>
    <w:basedOn w:val="Normal"/>
    <w:rsid w:val="00432F9C"/>
    <w:pPr>
      <w:spacing w:after="160" w:line="240" w:lineRule="exact"/>
    </w:pPr>
    <w:rPr>
      <w:rFonts w:ascii="Tahoma" w:hAnsi="Tahoma"/>
      <w:sz w:val="18"/>
    </w:rPr>
  </w:style>
  <w:style w:type="paragraph" w:styleId="ListParagraph">
    <w:name w:val="List Paragraph"/>
    <w:basedOn w:val="Normal"/>
    <w:qFormat/>
    <w:rsid w:val="00432F9C"/>
    <w:pPr>
      <w:ind w:left="720"/>
    </w:pPr>
  </w:style>
  <w:style w:type="paragraph" w:customStyle="1" w:styleId="TableContents">
    <w:name w:val="Table Contents"/>
    <w:basedOn w:val="Normal"/>
    <w:rsid w:val="00432F9C"/>
    <w:pPr>
      <w:suppressLineNumbers/>
    </w:pPr>
  </w:style>
  <w:style w:type="paragraph" w:customStyle="1" w:styleId="TableHeading">
    <w:name w:val="Table Heading"/>
    <w:basedOn w:val="TableContents"/>
    <w:rsid w:val="00432F9C"/>
    <w:pPr>
      <w:jc w:val="center"/>
    </w:pPr>
    <w:rPr>
      <w:b/>
      <w:bCs/>
    </w:rPr>
  </w:style>
  <w:style w:type="paragraph" w:customStyle="1" w:styleId="Contents10">
    <w:name w:val="Contents 10"/>
    <w:basedOn w:val="Index"/>
    <w:rsid w:val="00432F9C"/>
    <w:pPr>
      <w:tabs>
        <w:tab w:val="right" w:leader="dot" w:pos="7425"/>
      </w:tabs>
      <w:ind w:left="2547"/>
    </w:pPr>
  </w:style>
  <w:style w:type="paragraph" w:customStyle="1" w:styleId="DefinitionTerm">
    <w:name w:val="Definition Term"/>
    <w:basedOn w:val="Normal"/>
    <w:next w:val="DefinitionList"/>
    <w:rsid w:val="00432F9C"/>
  </w:style>
  <w:style w:type="paragraph" w:customStyle="1" w:styleId="DefinitionList">
    <w:name w:val="Definition List"/>
    <w:basedOn w:val="Normal"/>
    <w:next w:val="DefinitionTerm"/>
    <w:rsid w:val="00432F9C"/>
    <w:pPr>
      <w:ind w:left="360"/>
    </w:pPr>
  </w:style>
  <w:style w:type="paragraph" w:customStyle="1" w:styleId="H1">
    <w:name w:val="H1"/>
    <w:basedOn w:val="Normal"/>
    <w:next w:val="Normal"/>
    <w:rsid w:val="00432F9C"/>
    <w:pPr>
      <w:keepNext/>
      <w:numPr>
        <w:numId w:val="2"/>
      </w:numPr>
    </w:pPr>
    <w:rPr>
      <w:b/>
      <w:bCs/>
      <w:kern w:val="1"/>
      <w:sz w:val="48"/>
      <w:szCs w:val="48"/>
    </w:rPr>
  </w:style>
  <w:style w:type="paragraph" w:customStyle="1" w:styleId="H2">
    <w:name w:val="H2"/>
    <w:basedOn w:val="Normal"/>
    <w:next w:val="Normal"/>
    <w:rsid w:val="00432F9C"/>
    <w:pPr>
      <w:keepNext/>
      <w:tabs>
        <w:tab w:val="num" w:pos="720"/>
      </w:tabs>
      <w:ind w:left="720" w:hanging="720"/>
    </w:pPr>
    <w:rPr>
      <w:b/>
      <w:bCs/>
      <w:sz w:val="36"/>
      <w:szCs w:val="36"/>
    </w:rPr>
  </w:style>
  <w:style w:type="paragraph" w:customStyle="1" w:styleId="H3">
    <w:name w:val="H3"/>
    <w:basedOn w:val="Normal"/>
    <w:next w:val="Normal"/>
    <w:rsid w:val="00432F9C"/>
    <w:pPr>
      <w:keepNext/>
      <w:tabs>
        <w:tab w:val="num" w:pos="720"/>
      </w:tabs>
      <w:ind w:left="720" w:hanging="720"/>
    </w:pPr>
    <w:rPr>
      <w:b/>
      <w:bCs/>
      <w:sz w:val="28"/>
      <w:szCs w:val="28"/>
    </w:rPr>
  </w:style>
  <w:style w:type="paragraph" w:customStyle="1" w:styleId="H4">
    <w:name w:val="H4"/>
    <w:basedOn w:val="Normal"/>
    <w:next w:val="Normal"/>
    <w:rsid w:val="00432F9C"/>
    <w:pPr>
      <w:keepNext/>
      <w:tabs>
        <w:tab w:val="num" w:pos="720"/>
      </w:tabs>
      <w:ind w:left="720" w:hanging="720"/>
    </w:pPr>
    <w:rPr>
      <w:b/>
      <w:bCs/>
      <w:szCs w:val="24"/>
    </w:rPr>
  </w:style>
  <w:style w:type="paragraph" w:customStyle="1" w:styleId="H5">
    <w:name w:val="H5"/>
    <w:basedOn w:val="Normal"/>
    <w:next w:val="Normal"/>
    <w:rsid w:val="00432F9C"/>
    <w:pPr>
      <w:keepNext/>
      <w:numPr>
        <w:ilvl w:val="5"/>
        <w:numId w:val="1"/>
      </w:numPr>
      <w:outlineLvl w:val="5"/>
    </w:pPr>
    <w:rPr>
      <w:b/>
      <w:bCs/>
      <w:sz w:val="20"/>
    </w:rPr>
  </w:style>
  <w:style w:type="paragraph" w:customStyle="1" w:styleId="H6">
    <w:name w:val="H6"/>
    <w:basedOn w:val="Normal"/>
    <w:next w:val="Normal"/>
    <w:rsid w:val="00432F9C"/>
    <w:pPr>
      <w:keepNext/>
      <w:numPr>
        <w:ilvl w:val="6"/>
        <w:numId w:val="1"/>
      </w:numPr>
      <w:outlineLvl w:val="6"/>
    </w:pPr>
    <w:rPr>
      <w:b/>
      <w:bCs/>
      <w:sz w:val="16"/>
      <w:szCs w:val="16"/>
    </w:rPr>
  </w:style>
  <w:style w:type="paragraph" w:customStyle="1" w:styleId="Address">
    <w:name w:val="Address"/>
    <w:basedOn w:val="Normal"/>
    <w:next w:val="Normal"/>
    <w:rsid w:val="00432F9C"/>
    <w:rPr>
      <w:i/>
      <w:iCs/>
    </w:rPr>
  </w:style>
  <w:style w:type="paragraph" w:customStyle="1" w:styleId="Blockquote">
    <w:name w:val="Blockquote"/>
    <w:basedOn w:val="Normal"/>
    <w:next w:val="Normal"/>
    <w:rsid w:val="00432F9C"/>
    <w:pPr>
      <w:ind w:left="360" w:right="360"/>
    </w:pPr>
  </w:style>
  <w:style w:type="paragraph" w:customStyle="1" w:styleId="Preformatted">
    <w:name w:val="Preformatted"/>
    <w:basedOn w:val="Normal"/>
    <w:next w:val="Normal"/>
    <w:rsid w:val="00432F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styleId="z-BottomofForm">
    <w:name w:val="HTML Bottom of Form"/>
    <w:next w:val="Normal"/>
    <w:rsid w:val="00432F9C"/>
    <w:pPr>
      <w:widowControl w:val="0"/>
      <w:pBdr>
        <w:top w:val="double" w:sz="1" w:space="0" w:color="000000"/>
      </w:pBdr>
      <w:suppressAutoHyphens/>
      <w:autoSpaceDE w:val="0"/>
      <w:jc w:val="center"/>
    </w:pPr>
    <w:rPr>
      <w:rFonts w:ascii="Arial" w:eastAsia="Arial" w:hAnsi="Arial" w:cs="Arial"/>
      <w:vanish/>
      <w:sz w:val="16"/>
      <w:szCs w:val="16"/>
      <w:lang w:eastAsia="hi-IN" w:bidi="hi-IN"/>
    </w:rPr>
  </w:style>
  <w:style w:type="paragraph" w:styleId="z-TopofForm">
    <w:name w:val="HTML Top of Form"/>
    <w:next w:val="Normal"/>
    <w:rsid w:val="00432F9C"/>
    <w:pPr>
      <w:widowControl w:val="0"/>
      <w:pBdr>
        <w:bottom w:val="double" w:sz="1" w:space="0" w:color="000000"/>
      </w:pBdr>
      <w:suppressAutoHyphens/>
      <w:autoSpaceDE w:val="0"/>
      <w:jc w:val="center"/>
    </w:pPr>
    <w:rPr>
      <w:rFonts w:ascii="Arial" w:eastAsia="Arial" w:hAnsi="Arial" w:cs="Arial"/>
      <w:vanish/>
      <w:sz w:val="16"/>
      <w:szCs w:val="16"/>
      <w:lang w:eastAsia="hi-IN" w:bidi="hi-IN"/>
    </w:rPr>
  </w:style>
  <w:style w:type="paragraph" w:styleId="HTMLPreformatted">
    <w:name w:val="HTML Preformatted"/>
    <w:basedOn w:val="Normal"/>
    <w:rsid w:val="00432F9C"/>
    <w:rPr>
      <w:rFonts w:ascii="Courier New" w:hAnsi="Courier New" w:cs="Courier New"/>
      <w:sz w:val="20"/>
    </w:rPr>
  </w:style>
  <w:style w:type="character" w:customStyle="1" w:styleId="TableContentCharChar">
    <w:name w:val="Table Content Char Char"/>
    <w:basedOn w:val="DefaultParagraphFont"/>
    <w:link w:val="TableContent"/>
    <w:locked/>
    <w:rsid w:val="0068741D"/>
    <w:rPr>
      <w:bCs/>
      <w:sz w:val="22"/>
      <w:lang w:eastAsia="ar-SA"/>
    </w:rPr>
  </w:style>
  <w:style w:type="table" w:styleId="TableGrid">
    <w:name w:val="Table Grid"/>
    <w:basedOn w:val="TableNormal"/>
    <w:uiPriority w:val="59"/>
    <w:rsid w:val="00FD39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215B3"/>
    <w:rPr>
      <w:sz w:val="24"/>
      <w:lang w:eastAsia="ar-SA"/>
    </w:rPr>
  </w:style>
  <w:style w:type="paragraph" w:styleId="NormalWeb">
    <w:name w:val="Normal (Web)"/>
    <w:basedOn w:val="Normal"/>
    <w:uiPriority w:val="99"/>
    <w:semiHidden/>
    <w:unhideWhenUsed/>
    <w:rsid w:val="007C3DD0"/>
    <w:pPr>
      <w:suppressAutoHyphens w:val="0"/>
      <w:spacing w:before="100" w:beforeAutospacing="1" w:after="100" w:afterAutospacing="1"/>
    </w:pPr>
    <w:rPr>
      <w:szCs w:val="24"/>
      <w:lang w:eastAsia="en-US"/>
    </w:rPr>
  </w:style>
  <w:style w:type="paragraph" w:styleId="PlainText">
    <w:name w:val="Plain Text"/>
    <w:basedOn w:val="Normal"/>
    <w:link w:val="PlainTextChar"/>
    <w:uiPriority w:val="99"/>
    <w:unhideWhenUsed/>
    <w:rsid w:val="00811945"/>
    <w:pPr>
      <w:suppressAutoHyphens w:val="0"/>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811945"/>
    <w:rPr>
      <w:rFonts w:ascii="Consolas" w:eastAsiaTheme="minorHAnsi" w:hAnsi="Consolas" w:cstheme="minorBidi"/>
      <w:sz w:val="21"/>
      <w:szCs w:val="21"/>
    </w:rPr>
  </w:style>
  <w:style w:type="paragraph" w:customStyle="1" w:styleId="Textbody">
    <w:name w:val="Text body"/>
    <w:basedOn w:val="Normal"/>
    <w:rsid w:val="00153F29"/>
    <w:pPr>
      <w:autoSpaceDN w:val="0"/>
      <w:spacing w:after="120"/>
      <w:textAlignment w:val="baseline"/>
    </w:pPr>
    <w:rPr>
      <w:rFonts w:eastAsia="Lucida Sans Unicode" w:cs="Mangal"/>
      <w:kern w:val="3"/>
      <w:szCs w:val="24"/>
      <w:lang w:eastAsia="zh-CN" w:bidi="hi-IN"/>
    </w:rPr>
  </w:style>
  <w:style w:type="paragraph" w:customStyle="1" w:styleId="Standard">
    <w:name w:val="Standard"/>
    <w:rsid w:val="00EB12D2"/>
    <w:pPr>
      <w:suppressAutoHyphens/>
      <w:autoSpaceDN w:val="0"/>
      <w:textAlignment w:val="baseline"/>
    </w:pPr>
    <w:rPr>
      <w:rFonts w:eastAsia="Lucida Sans Unicode" w:cs="Mangal"/>
      <w:kern w:val="3"/>
      <w:sz w:val="24"/>
      <w:szCs w:val="24"/>
      <w:lang w:eastAsia="zh-CN" w:bidi="hi-IN"/>
    </w:rPr>
  </w:style>
  <w:style w:type="numbering" w:customStyle="1" w:styleId="WW8Num2">
    <w:name w:val="WW8Num2"/>
    <w:basedOn w:val="NoList"/>
    <w:rsid w:val="00C259C1"/>
    <w:pPr>
      <w:numPr>
        <w:numId w:val="7"/>
      </w:numPr>
    </w:pPr>
  </w:style>
  <w:style w:type="numbering" w:customStyle="1" w:styleId="WW8Num3">
    <w:name w:val="WW8Num3"/>
    <w:basedOn w:val="NoList"/>
    <w:rsid w:val="00E038F9"/>
    <w:pPr>
      <w:numPr>
        <w:numId w:val="8"/>
      </w:numPr>
    </w:pPr>
  </w:style>
  <w:style w:type="character" w:customStyle="1" w:styleId="css-truncate">
    <w:name w:val="css-truncate"/>
    <w:basedOn w:val="DefaultParagraphFont"/>
    <w:rsid w:val="00D26366"/>
  </w:style>
  <w:style w:type="character" w:customStyle="1" w:styleId="apple-converted-space">
    <w:name w:val="apple-converted-space"/>
    <w:basedOn w:val="DefaultParagraphFont"/>
    <w:rsid w:val="00774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32F9C"/>
    <w:pPr>
      <w:suppressAutoHyphens/>
    </w:pPr>
    <w:rPr>
      <w:sz w:val="24"/>
      <w:lang w:eastAsia="ar-SA"/>
    </w:rPr>
  </w:style>
  <w:style w:type="paragraph" w:styleId="Heading1">
    <w:name w:val="heading 1"/>
    <w:aliases w:val="X."/>
    <w:basedOn w:val="Normal"/>
    <w:next w:val="BodyText1"/>
    <w:qFormat/>
    <w:rsid w:val="00432F9C"/>
    <w:pPr>
      <w:keepNext/>
      <w:numPr>
        <w:numId w:val="1"/>
      </w:numPr>
      <w:spacing w:before="240" w:after="120"/>
      <w:outlineLvl w:val="0"/>
    </w:pPr>
    <w:rPr>
      <w:rFonts w:ascii="Times New Roman Bold" w:hAnsi="Times New Roman Bold"/>
      <w:b/>
      <w:sz w:val="28"/>
      <w:szCs w:val="28"/>
    </w:rPr>
  </w:style>
  <w:style w:type="paragraph" w:styleId="Heading2">
    <w:name w:val="heading 2"/>
    <w:aliases w:val="HD2,Heading 2 Hidden,x"/>
    <w:basedOn w:val="Heading1"/>
    <w:next w:val="BodyText2"/>
    <w:qFormat/>
    <w:rsid w:val="00432F9C"/>
    <w:pPr>
      <w:numPr>
        <w:ilvl w:val="1"/>
      </w:numPr>
      <w:outlineLvl w:val="1"/>
    </w:pPr>
    <w:rPr>
      <w:sz w:val="24"/>
      <w:szCs w:val="24"/>
    </w:rPr>
  </w:style>
  <w:style w:type="paragraph" w:styleId="Heading3">
    <w:name w:val="heading 3"/>
    <w:aliases w:val="x.x.x"/>
    <w:basedOn w:val="Heading2"/>
    <w:next w:val="BodyText3"/>
    <w:qFormat/>
    <w:rsid w:val="00432F9C"/>
    <w:pPr>
      <w:numPr>
        <w:ilvl w:val="2"/>
      </w:numPr>
      <w:outlineLvl w:val="2"/>
    </w:pPr>
  </w:style>
  <w:style w:type="paragraph" w:styleId="Heading4">
    <w:name w:val="heading 4"/>
    <w:aliases w:val="x.x.x.x"/>
    <w:basedOn w:val="Heading3"/>
    <w:next w:val="BodyText3"/>
    <w:qFormat/>
    <w:rsid w:val="00432F9C"/>
    <w:pPr>
      <w:numPr>
        <w:ilvl w:val="3"/>
      </w:numPr>
      <w:outlineLvl w:val="3"/>
    </w:pPr>
  </w:style>
  <w:style w:type="paragraph" w:styleId="Heading5">
    <w:name w:val="heading 5"/>
    <w:basedOn w:val="Heading4"/>
    <w:next w:val="BodyText3"/>
    <w:qFormat/>
    <w:rsid w:val="00432F9C"/>
    <w:pPr>
      <w:numPr>
        <w:ilvl w:val="4"/>
      </w:numPr>
      <w:ind w:left="0" w:hanging="1440"/>
      <w:outlineLvl w:val="4"/>
    </w:pPr>
    <w:rPr>
      <w:i/>
    </w:rPr>
  </w:style>
  <w:style w:type="paragraph" w:styleId="Heading6">
    <w:name w:val="heading 6"/>
    <w:basedOn w:val="Normal"/>
    <w:next w:val="Normal"/>
    <w:qFormat/>
    <w:rsid w:val="00432F9C"/>
    <w:pPr>
      <w:keepNext/>
      <w:outlineLvl w:val="5"/>
    </w:pPr>
    <w:rPr>
      <w:b/>
      <w:i/>
    </w:rPr>
  </w:style>
  <w:style w:type="paragraph" w:styleId="Heading7">
    <w:name w:val="heading 7"/>
    <w:basedOn w:val="Normal"/>
    <w:next w:val="Normal"/>
    <w:qFormat/>
    <w:rsid w:val="00432F9C"/>
    <w:pPr>
      <w:keepNext/>
      <w:outlineLvl w:val="6"/>
    </w:pPr>
    <w:rPr>
      <w:bCs/>
      <w:i/>
    </w:rPr>
  </w:style>
  <w:style w:type="paragraph" w:styleId="Heading8">
    <w:name w:val="heading 8"/>
    <w:basedOn w:val="Normal"/>
    <w:next w:val="Normal"/>
    <w:qFormat/>
    <w:rsid w:val="00432F9C"/>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32F9C"/>
    <w:rPr>
      <w:rFonts w:ascii="Symbol" w:hAnsi="Symbol"/>
    </w:rPr>
  </w:style>
  <w:style w:type="character" w:customStyle="1" w:styleId="WW8Num2z0">
    <w:name w:val="WW8Num2z0"/>
    <w:rsid w:val="00432F9C"/>
    <w:rPr>
      <w:rFonts w:ascii="Symbol" w:hAnsi="Symbol"/>
    </w:rPr>
  </w:style>
  <w:style w:type="character" w:customStyle="1" w:styleId="WW8Num3z0">
    <w:name w:val="WW8Num3z0"/>
    <w:rsid w:val="00432F9C"/>
    <w:rPr>
      <w:rFonts w:ascii="Symbol" w:hAnsi="Symbol"/>
      <w:color w:val="auto"/>
      <w:kern w:val="1"/>
    </w:rPr>
  </w:style>
  <w:style w:type="character" w:customStyle="1" w:styleId="WW8Num4z0">
    <w:name w:val="WW8Num4z0"/>
    <w:rsid w:val="00432F9C"/>
    <w:rPr>
      <w:rFonts w:ascii="Symbol" w:hAnsi="Symbol"/>
      <w:color w:val="auto"/>
      <w:kern w:val="1"/>
    </w:rPr>
  </w:style>
  <w:style w:type="character" w:customStyle="1" w:styleId="WW8Num5z0">
    <w:name w:val="WW8Num5z0"/>
    <w:rsid w:val="00432F9C"/>
    <w:rPr>
      <w:rFonts w:ascii="Symbol" w:hAnsi="Symbol"/>
      <w:color w:val="auto"/>
      <w:kern w:val="1"/>
    </w:rPr>
  </w:style>
  <w:style w:type="character" w:customStyle="1" w:styleId="WW8Num6z0">
    <w:name w:val="WW8Num6z0"/>
    <w:rsid w:val="00432F9C"/>
    <w:rPr>
      <w:rFonts w:ascii="Symbol" w:hAnsi="Symbol"/>
      <w:color w:val="auto"/>
      <w:kern w:val="1"/>
    </w:rPr>
  </w:style>
  <w:style w:type="character" w:customStyle="1" w:styleId="WW8Num6z1">
    <w:name w:val="WW8Num6z1"/>
    <w:rsid w:val="00432F9C"/>
    <w:rPr>
      <w:rFonts w:ascii="Courier New" w:hAnsi="Courier New" w:cs="Courier New"/>
    </w:rPr>
  </w:style>
  <w:style w:type="character" w:customStyle="1" w:styleId="WW8Num6z2">
    <w:name w:val="WW8Num6z2"/>
    <w:rsid w:val="00432F9C"/>
    <w:rPr>
      <w:rFonts w:ascii="Wingdings" w:hAnsi="Wingdings"/>
    </w:rPr>
  </w:style>
  <w:style w:type="character" w:customStyle="1" w:styleId="WW8Num7z0">
    <w:name w:val="WW8Num7z0"/>
    <w:rsid w:val="00432F9C"/>
    <w:rPr>
      <w:rFonts w:ascii="Symbol" w:hAnsi="Symbol"/>
    </w:rPr>
  </w:style>
  <w:style w:type="character" w:customStyle="1" w:styleId="WW8Num8z0">
    <w:name w:val="WW8Num8z0"/>
    <w:rsid w:val="00432F9C"/>
    <w:rPr>
      <w:rFonts w:ascii="Symbol" w:hAnsi="Symbol"/>
      <w:color w:val="auto"/>
      <w:kern w:val="1"/>
    </w:rPr>
  </w:style>
  <w:style w:type="character" w:customStyle="1" w:styleId="WW8Num9z0">
    <w:name w:val="WW8Num9z0"/>
    <w:rsid w:val="00432F9C"/>
    <w:rPr>
      <w:rFonts w:ascii="Symbol" w:hAnsi="Symbol"/>
      <w:color w:val="auto"/>
      <w:kern w:val="1"/>
    </w:rPr>
  </w:style>
  <w:style w:type="character" w:customStyle="1" w:styleId="WW8Num10z0">
    <w:name w:val="WW8Num10z0"/>
    <w:rsid w:val="00432F9C"/>
    <w:rPr>
      <w:rFonts w:ascii="Symbol" w:hAnsi="Symbol"/>
    </w:rPr>
  </w:style>
  <w:style w:type="character" w:customStyle="1" w:styleId="WW8Num11z0">
    <w:name w:val="WW8Num11z0"/>
    <w:rsid w:val="00432F9C"/>
    <w:rPr>
      <w:rFonts w:ascii="Symbol" w:hAnsi="Symbol"/>
      <w:color w:val="auto"/>
      <w:kern w:val="1"/>
    </w:rPr>
  </w:style>
  <w:style w:type="character" w:customStyle="1" w:styleId="WW8Num12z0">
    <w:name w:val="WW8Num12z0"/>
    <w:rsid w:val="00432F9C"/>
    <w:rPr>
      <w:rFonts w:ascii="Symbol" w:hAnsi="Symbol"/>
      <w:color w:val="auto"/>
      <w:kern w:val="1"/>
    </w:rPr>
  </w:style>
  <w:style w:type="character" w:customStyle="1" w:styleId="WW8Num13z0">
    <w:name w:val="WW8Num13z0"/>
    <w:rsid w:val="00432F9C"/>
    <w:rPr>
      <w:rFonts w:ascii="Times New Roman" w:hAnsi="Times New Roman"/>
      <w:sz w:val="28"/>
      <w:szCs w:val="28"/>
    </w:rPr>
  </w:style>
  <w:style w:type="character" w:customStyle="1" w:styleId="WW8Num14z0">
    <w:name w:val="WW8Num14z0"/>
    <w:rsid w:val="00432F9C"/>
    <w:rPr>
      <w:rFonts w:ascii="Symbol" w:hAnsi="Symbol"/>
    </w:rPr>
  </w:style>
  <w:style w:type="character" w:customStyle="1" w:styleId="WW8Num15z0">
    <w:name w:val="WW8Num15z0"/>
    <w:rsid w:val="00432F9C"/>
    <w:rPr>
      <w:rFonts w:ascii="Symbol" w:hAnsi="Symbol"/>
      <w:color w:val="auto"/>
      <w:kern w:val="1"/>
    </w:rPr>
  </w:style>
  <w:style w:type="character" w:customStyle="1" w:styleId="WW8Num15z1">
    <w:name w:val="WW8Num15z1"/>
    <w:rsid w:val="00432F9C"/>
    <w:rPr>
      <w:rFonts w:ascii="Courier New" w:hAnsi="Courier New" w:cs="Courier New"/>
    </w:rPr>
  </w:style>
  <w:style w:type="character" w:customStyle="1" w:styleId="WW8Num15z2">
    <w:name w:val="WW8Num15z2"/>
    <w:rsid w:val="00432F9C"/>
    <w:rPr>
      <w:rFonts w:ascii="Wingdings" w:hAnsi="Wingdings"/>
    </w:rPr>
  </w:style>
  <w:style w:type="character" w:customStyle="1" w:styleId="WW8Num17z0">
    <w:name w:val="WW8Num17z0"/>
    <w:rsid w:val="00432F9C"/>
    <w:rPr>
      <w:rFonts w:ascii="Symbol" w:hAnsi="Symbol"/>
    </w:rPr>
  </w:style>
  <w:style w:type="character" w:customStyle="1" w:styleId="WW8Num17z1">
    <w:name w:val="WW8Num17z1"/>
    <w:rsid w:val="00432F9C"/>
    <w:rPr>
      <w:rFonts w:ascii="Courier New" w:hAnsi="Courier New" w:cs="Courier New"/>
    </w:rPr>
  </w:style>
  <w:style w:type="character" w:customStyle="1" w:styleId="WW8Num17z2">
    <w:name w:val="WW8Num17z2"/>
    <w:rsid w:val="00432F9C"/>
    <w:rPr>
      <w:rFonts w:ascii="Wingdings" w:hAnsi="Wingdings"/>
    </w:rPr>
  </w:style>
  <w:style w:type="character" w:customStyle="1" w:styleId="WW8Num18z0">
    <w:name w:val="WW8Num18z0"/>
    <w:rsid w:val="00432F9C"/>
    <w:rPr>
      <w:rFonts w:ascii="Symbol" w:hAnsi="Symbol"/>
    </w:rPr>
  </w:style>
  <w:style w:type="character" w:customStyle="1" w:styleId="WW8Num19z0">
    <w:name w:val="WW8Num19z0"/>
    <w:rsid w:val="00432F9C"/>
    <w:rPr>
      <w:rFonts w:ascii="Symbol" w:hAnsi="Symbol"/>
    </w:rPr>
  </w:style>
  <w:style w:type="character" w:customStyle="1" w:styleId="WW8Num22z0">
    <w:name w:val="WW8Num22z0"/>
    <w:rsid w:val="00432F9C"/>
    <w:rPr>
      <w:rFonts w:ascii="Symbol" w:hAnsi="Symbol"/>
    </w:rPr>
  </w:style>
  <w:style w:type="character" w:customStyle="1" w:styleId="WW8Num7z1">
    <w:name w:val="WW8Num7z1"/>
    <w:rsid w:val="00432F9C"/>
    <w:rPr>
      <w:rFonts w:ascii="Courier New" w:hAnsi="Courier New" w:cs="Courier New"/>
    </w:rPr>
  </w:style>
  <w:style w:type="character" w:customStyle="1" w:styleId="WW8Num7z2">
    <w:name w:val="WW8Num7z2"/>
    <w:rsid w:val="00432F9C"/>
    <w:rPr>
      <w:rFonts w:ascii="Wingdings" w:hAnsi="Wingdings"/>
    </w:rPr>
  </w:style>
  <w:style w:type="character" w:customStyle="1" w:styleId="WW8Num15z3">
    <w:name w:val="WW8Num15z3"/>
    <w:rsid w:val="00432F9C"/>
    <w:rPr>
      <w:rFonts w:ascii="Symbol" w:hAnsi="Symbol"/>
    </w:rPr>
  </w:style>
  <w:style w:type="character" w:customStyle="1" w:styleId="WW8Num16z0">
    <w:name w:val="WW8Num16z0"/>
    <w:rsid w:val="00432F9C"/>
    <w:rPr>
      <w:rFonts w:ascii="Times New Roman" w:eastAsia="Times New Roman" w:hAnsi="Times New Roman" w:cs="Times New Roman"/>
    </w:rPr>
  </w:style>
  <w:style w:type="character" w:customStyle="1" w:styleId="WW8Num16z1">
    <w:name w:val="WW8Num16z1"/>
    <w:rsid w:val="00432F9C"/>
    <w:rPr>
      <w:rFonts w:ascii="Courier New" w:hAnsi="Courier New" w:cs="Courier New"/>
    </w:rPr>
  </w:style>
  <w:style w:type="character" w:customStyle="1" w:styleId="WW8Num16z2">
    <w:name w:val="WW8Num16z2"/>
    <w:rsid w:val="00432F9C"/>
    <w:rPr>
      <w:rFonts w:ascii="Wingdings" w:hAnsi="Wingdings"/>
    </w:rPr>
  </w:style>
  <w:style w:type="character" w:customStyle="1" w:styleId="WW8Num20z0">
    <w:name w:val="WW8Num20z0"/>
    <w:rsid w:val="00432F9C"/>
    <w:rPr>
      <w:rFonts w:ascii="Symbol" w:hAnsi="Symbol"/>
    </w:rPr>
  </w:style>
  <w:style w:type="character" w:customStyle="1" w:styleId="WW8Num21z0">
    <w:name w:val="WW8Num21z0"/>
    <w:rsid w:val="00432F9C"/>
    <w:rPr>
      <w:rFonts w:ascii="Wingdings" w:hAnsi="Wingdings"/>
    </w:rPr>
  </w:style>
  <w:style w:type="character" w:customStyle="1" w:styleId="WW8Num21z1">
    <w:name w:val="WW8Num21z1"/>
    <w:rsid w:val="00432F9C"/>
    <w:rPr>
      <w:rFonts w:ascii="Courier New" w:hAnsi="Courier New" w:cs="Courier New"/>
    </w:rPr>
  </w:style>
  <w:style w:type="character" w:customStyle="1" w:styleId="WW8Num21z2">
    <w:name w:val="WW8Num21z2"/>
    <w:rsid w:val="00432F9C"/>
    <w:rPr>
      <w:rFonts w:ascii="Wingdings" w:hAnsi="Wingdings"/>
    </w:rPr>
  </w:style>
  <w:style w:type="character" w:customStyle="1" w:styleId="WW8Num23z0">
    <w:name w:val="WW8Num23z0"/>
    <w:rsid w:val="00432F9C"/>
    <w:rPr>
      <w:rFonts w:ascii="Symbol" w:hAnsi="Symbol"/>
      <w:sz w:val="20"/>
    </w:rPr>
  </w:style>
  <w:style w:type="character" w:customStyle="1" w:styleId="WW8Num23z1">
    <w:name w:val="WW8Num23z1"/>
    <w:rsid w:val="00432F9C"/>
    <w:rPr>
      <w:rFonts w:ascii="Courier New" w:hAnsi="Courier New"/>
      <w:sz w:val="20"/>
    </w:rPr>
  </w:style>
  <w:style w:type="character" w:customStyle="1" w:styleId="WW8Num23z2">
    <w:name w:val="WW8Num23z2"/>
    <w:rsid w:val="00432F9C"/>
    <w:rPr>
      <w:rFonts w:ascii="Wingdings" w:hAnsi="Wingdings"/>
      <w:sz w:val="20"/>
    </w:rPr>
  </w:style>
  <w:style w:type="character" w:customStyle="1" w:styleId="WW8Num26z0">
    <w:name w:val="WW8Num26z0"/>
    <w:rsid w:val="00432F9C"/>
    <w:rPr>
      <w:rFonts w:ascii="Symbol" w:hAnsi="Symbol"/>
    </w:rPr>
  </w:style>
  <w:style w:type="character" w:customStyle="1" w:styleId="WW8Num26z1">
    <w:name w:val="WW8Num26z1"/>
    <w:rsid w:val="00432F9C"/>
    <w:rPr>
      <w:rFonts w:ascii="Courier New" w:hAnsi="Courier New" w:cs="Courier New"/>
    </w:rPr>
  </w:style>
  <w:style w:type="character" w:customStyle="1" w:styleId="WW8Num26z2">
    <w:name w:val="WW8Num26z2"/>
    <w:rsid w:val="00432F9C"/>
    <w:rPr>
      <w:rFonts w:ascii="Wingdings" w:hAnsi="Wingdings"/>
    </w:rPr>
  </w:style>
  <w:style w:type="character" w:customStyle="1" w:styleId="WW8Num27z0">
    <w:name w:val="WW8Num27z0"/>
    <w:rsid w:val="00432F9C"/>
    <w:rPr>
      <w:rFonts w:ascii="Symbol" w:hAnsi="Symbol"/>
    </w:rPr>
  </w:style>
  <w:style w:type="character" w:customStyle="1" w:styleId="WW8Num27z1">
    <w:name w:val="WW8Num27z1"/>
    <w:rsid w:val="00432F9C"/>
    <w:rPr>
      <w:rFonts w:ascii="Courier New" w:hAnsi="Courier New" w:cs="Courier New"/>
    </w:rPr>
  </w:style>
  <w:style w:type="character" w:customStyle="1" w:styleId="WW8Num27z2">
    <w:name w:val="WW8Num27z2"/>
    <w:rsid w:val="00432F9C"/>
    <w:rPr>
      <w:rFonts w:ascii="Wingdings" w:hAnsi="Wingdings"/>
    </w:rPr>
  </w:style>
  <w:style w:type="character" w:customStyle="1" w:styleId="WW8Num28z0">
    <w:name w:val="WW8Num28z0"/>
    <w:rsid w:val="00432F9C"/>
    <w:rPr>
      <w:rFonts w:ascii="Symbol" w:hAnsi="Symbol"/>
    </w:rPr>
  </w:style>
  <w:style w:type="character" w:customStyle="1" w:styleId="WW-DefaultParagraphFont">
    <w:name w:val="WW-Default Paragraph Font"/>
    <w:rsid w:val="00432F9C"/>
  </w:style>
  <w:style w:type="character" w:customStyle="1" w:styleId="WW8Num3z2">
    <w:name w:val="WW8Num3z2"/>
    <w:rsid w:val="00432F9C"/>
    <w:rPr>
      <w:rFonts w:ascii="Wingdings" w:hAnsi="Wingdings"/>
    </w:rPr>
  </w:style>
  <w:style w:type="character" w:customStyle="1" w:styleId="WW8Num3z3">
    <w:name w:val="WW8Num3z3"/>
    <w:rsid w:val="00432F9C"/>
    <w:rPr>
      <w:rFonts w:ascii="Symbol" w:hAnsi="Symbol"/>
    </w:rPr>
  </w:style>
  <w:style w:type="character" w:customStyle="1" w:styleId="WW8Num3z4">
    <w:name w:val="WW8Num3z4"/>
    <w:rsid w:val="00432F9C"/>
    <w:rPr>
      <w:rFonts w:ascii="Courier New" w:hAnsi="Courier New"/>
    </w:rPr>
  </w:style>
  <w:style w:type="character" w:customStyle="1" w:styleId="WW8Num4z1">
    <w:name w:val="WW8Num4z1"/>
    <w:rsid w:val="00432F9C"/>
    <w:rPr>
      <w:rFonts w:ascii="Courier New" w:hAnsi="Courier New" w:cs="Courier New"/>
    </w:rPr>
  </w:style>
  <w:style w:type="character" w:customStyle="1" w:styleId="WW8Num4z2">
    <w:name w:val="WW8Num4z2"/>
    <w:rsid w:val="00432F9C"/>
    <w:rPr>
      <w:rFonts w:ascii="Wingdings" w:hAnsi="Wingdings"/>
    </w:rPr>
  </w:style>
  <w:style w:type="character" w:customStyle="1" w:styleId="WW8Num4z3">
    <w:name w:val="WW8Num4z3"/>
    <w:rsid w:val="00432F9C"/>
    <w:rPr>
      <w:rFonts w:ascii="Symbol" w:hAnsi="Symbol"/>
    </w:rPr>
  </w:style>
  <w:style w:type="character" w:customStyle="1" w:styleId="WW8Num5z1">
    <w:name w:val="WW8Num5z1"/>
    <w:rsid w:val="00432F9C"/>
    <w:rPr>
      <w:rFonts w:ascii="Courier New" w:hAnsi="Courier New" w:cs="Courier New"/>
    </w:rPr>
  </w:style>
  <w:style w:type="character" w:customStyle="1" w:styleId="WW8Num5z2">
    <w:name w:val="WW8Num5z2"/>
    <w:rsid w:val="00432F9C"/>
    <w:rPr>
      <w:rFonts w:ascii="Wingdings" w:hAnsi="Wingdings"/>
    </w:rPr>
  </w:style>
  <w:style w:type="character" w:customStyle="1" w:styleId="WW8Num5z3">
    <w:name w:val="WW8Num5z3"/>
    <w:rsid w:val="00432F9C"/>
    <w:rPr>
      <w:rFonts w:ascii="Symbol" w:hAnsi="Symbol"/>
    </w:rPr>
  </w:style>
  <w:style w:type="character" w:customStyle="1" w:styleId="WW8Num6z3">
    <w:name w:val="WW8Num6z3"/>
    <w:rsid w:val="00432F9C"/>
    <w:rPr>
      <w:rFonts w:ascii="Symbol" w:hAnsi="Symbol"/>
    </w:rPr>
  </w:style>
  <w:style w:type="character" w:customStyle="1" w:styleId="WW8Num8z1">
    <w:name w:val="WW8Num8z1"/>
    <w:rsid w:val="00432F9C"/>
    <w:rPr>
      <w:rFonts w:ascii="Courier New" w:hAnsi="Courier New" w:cs="Courier New"/>
    </w:rPr>
  </w:style>
  <w:style w:type="character" w:customStyle="1" w:styleId="WW8Num8z2">
    <w:name w:val="WW8Num8z2"/>
    <w:rsid w:val="00432F9C"/>
    <w:rPr>
      <w:rFonts w:ascii="Wingdings" w:hAnsi="Wingdings"/>
    </w:rPr>
  </w:style>
  <w:style w:type="character" w:customStyle="1" w:styleId="WW8Num8z3">
    <w:name w:val="WW8Num8z3"/>
    <w:rsid w:val="00432F9C"/>
    <w:rPr>
      <w:rFonts w:ascii="Symbol" w:hAnsi="Symbol"/>
    </w:rPr>
  </w:style>
  <w:style w:type="character" w:customStyle="1" w:styleId="WW8Num9z1">
    <w:name w:val="WW8Num9z1"/>
    <w:rsid w:val="00432F9C"/>
    <w:rPr>
      <w:rFonts w:ascii="Courier New" w:hAnsi="Courier New" w:cs="Courier New"/>
    </w:rPr>
  </w:style>
  <w:style w:type="character" w:customStyle="1" w:styleId="WW8Num9z2">
    <w:name w:val="WW8Num9z2"/>
    <w:rsid w:val="00432F9C"/>
    <w:rPr>
      <w:rFonts w:ascii="Wingdings" w:hAnsi="Wingdings"/>
    </w:rPr>
  </w:style>
  <w:style w:type="character" w:customStyle="1" w:styleId="WW8Num9z3">
    <w:name w:val="WW8Num9z3"/>
    <w:rsid w:val="00432F9C"/>
    <w:rPr>
      <w:rFonts w:ascii="Symbol" w:hAnsi="Symbol"/>
    </w:rPr>
  </w:style>
  <w:style w:type="character" w:customStyle="1" w:styleId="WW8Num10z1">
    <w:name w:val="WW8Num10z1"/>
    <w:rsid w:val="00432F9C"/>
    <w:rPr>
      <w:rFonts w:ascii="Courier New" w:hAnsi="Courier New"/>
    </w:rPr>
  </w:style>
  <w:style w:type="character" w:customStyle="1" w:styleId="WW8Num10z2">
    <w:name w:val="WW8Num10z2"/>
    <w:rsid w:val="00432F9C"/>
    <w:rPr>
      <w:rFonts w:ascii="Wingdings" w:hAnsi="Wingdings"/>
    </w:rPr>
  </w:style>
  <w:style w:type="character" w:customStyle="1" w:styleId="WW8Num11z1">
    <w:name w:val="WW8Num11z1"/>
    <w:rsid w:val="00432F9C"/>
    <w:rPr>
      <w:rFonts w:ascii="Courier New" w:hAnsi="Courier New" w:cs="Courier New"/>
    </w:rPr>
  </w:style>
  <w:style w:type="character" w:customStyle="1" w:styleId="WW8Num11z2">
    <w:name w:val="WW8Num11z2"/>
    <w:rsid w:val="00432F9C"/>
    <w:rPr>
      <w:rFonts w:ascii="Wingdings" w:hAnsi="Wingdings"/>
    </w:rPr>
  </w:style>
  <w:style w:type="character" w:customStyle="1" w:styleId="WW8Num11z3">
    <w:name w:val="WW8Num11z3"/>
    <w:rsid w:val="00432F9C"/>
    <w:rPr>
      <w:rFonts w:ascii="Symbol" w:hAnsi="Symbol"/>
    </w:rPr>
  </w:style>
  <w:style w:type="character" w:customStyle="1" w:styleId="WW8Num12z1">
    <w:name w:val="WW8Num12z1"/>
    <w:rsid w:val="00432F9C"/>
    <w:rPr>
      <w:rFonts w:ascii="Courier New" w:hAnsi="Courier New" w:cs="Courier New"/>
    </w:rPr>
  </w:style>
  <w:style w:type="character" w:customStyle="1" w:styleId="WW8Num12z2">
    <w:name w:val="WW8Num12z2"/>
    <w:rsid w:val="00432F9C"/>
    <w:rPr>
      <w:rFonts w:ascii="Wingdings" w:hAnsi="Wingdings"/>
    </w:rPr>
  </w:style>
  <w:style w:type="character" w:customStyle="1" w:styleId="WW8Num12z3">
    <w:name w:val="WW8Num12z3"/>
    <w:rsid w:val="00432F9C"/>
    <w:rPr>
      <w:rFonts w:ascii="Symbol" w:hAnsi="Symbol"/>
    </w:rPr>
  </w:style>
  <w:style w:type="character" w:customStyle="1" w:styleId="WW8Num14z1">
    <w:name w:val="WW8Num14z1"/>
    <w:rsid w:val="00432F9C"/>
    <w:rPr>
      <w:rFonts w:ascii="Courier New" w:hAnsi="Courier New" w:cs="Courier New"/>
    </w:rPr>
  </w:style>
  <w:style w:type="character" w:customStyle="1" w:styleId="WW8Num14z2">
    <w:name w:val="WW8Num14z2"/>
    <w:rsid w:val="00432F9C"/>
    <w:rPr>
      <w:rFonts w:ascii="Wingdings" w:hAnsi="Wingdings"/>
    </w:rPr>
  </w:style>
  <w:style w:type="character" w:customStyle="1" w:styleId="WW8Num16z3">
    <w:name w:val="WW8Num16z3"/>
    <w:rsid w:val="00432F9C"/>
    <w:rPr>
      <w:rFonts w:ascii="Symbol" w:hAnsi="Symbol"/>
    </w:rPr>
  </w:style>
  <w:style w:type="character" w:customStyle="1" w:styleId="WW8Num18z1">
    <w:name w:val="WW8Num18z1"/>
    <w:rsid w:val="00432F9C"/>
    <w:rPr>
      <w:rFonts w:ascii="Courier New" w:hAnsi="Courier New"/>
    </w:rPr>
  </w:style>
  <w:style w:type="character" w:customStyle="1" w:styleId="WW8Num18z2">
    <w:name w:val="WW8Num18z2"/>
    <w:rsid w:val="00432F9C"/>
    <w:rPr>
      <w:rFonts w:ascii="Wingdings" w:hAnsi="Wingdings"/>
    </w:rPr>
  </w:style>
  <w:style w:type="character" w:customStyle="1" w:styleId="WW8Num19z1">
    <w:name w:val="WW8Num19z1"/>
    <w:rsid w:val="00432F9C"/>
    <w:rPr>
      <w:rFonts w:ascii="Courier New" w:hAnsi="Courier New"/>
    </w:rPr>
  </w:style>
  <w:style w:type="character" w:customStyle="1" w:styleId="WW8Num19z2">
    <w:name w:val="WW8Num19z2"/>
    <w:rsid w:val="00432F9C"/>
    <w:rPr>
      <w:rFonts w:ascii="Wingdings" w:hAnsi="Wingdings"/>
    </w:rPr>
  </w:style>
  <w:style w:type="character" w:customStyle="1" w:styleId="WW8Num20z1">
    <w:name w:val="WW8Num20z1"/>
    <w:rsid w:val="00432F9C"/>
    <w:rPr>
      <w:rFonts w:ascii="Courier New" w:hAnsi="Courier New"/>
    </w:rPr>
  </w:style>
  <w:style w:type="character" w:customStyle="1" w:styleId="WW8Num20z2">
    <w:name w:val="WW8Num20z2"/>
    <w:rsid w:val="00432F9C"/>
    <w:rPr>
      <w:rFonts w:ascii="Wingdings" w:hAnsi="Wingdings"/>
    </w:rPr>
  </w:style>
  <w:style w:type="character" w:customStyle="1" w:styleId="WW-DefaultParagraphFont1">
    <w:name w:val="WW-Default Paragraph Font1"/>
    <w:rsid w:val="00432F9C"/>
  </w:style>
  <w:style w:type="character" w:customStyle="1" w:styleId="BodyText2Char">
    <w:name w:val="Body Text 2 Char"/>
    <w:basedOn w:val="WW-DefaultParagraphFont1"/>
    <w:rsid w:val="00432F9C"/>
    <w:rPr>
      <w:sz w:val="24"/>
      <w:lang w:val="en-US" w:eastAsia="ar-SA" w:bidi="ar-SA"/>
    </w:rPr>
  </w:style>
  <w:style w:type="character" w:styleId="HTMLAcronym">
    <w:name w:val="HTML Acronym"/>
    <w:basedOn w:val="WW-DefaultParagraphFont1"/>
    <w:rsid w:val="00432F9C"/>
  </w:style>
  <w:style w:type="character" w:styleId="CommentReference">
    <w:name w:val="annotation reference"/>
    <w:basedOn w:val="WW-DefaultParagraphFont1"/>
    <w:rsid w:val="00432F9C"/>
    <w:rPr>
      <w:sz w:val="16"/>
      <w:szCs w:val="16"/>
    </w:rPr>
  </w:style>
  <w:style w:type="character" w:customStyle="1" w:styleId="Instruction">
    <w:name w:val="Instruction"/>
    <w:basedOn w:val="WW-DefaultParagraphFont1"/>
    <w:rsid w:val="00432F9C"/>
    <w:rPr>
      <w:rFonts w:ascii="Arial" w:hAnsi="Arial"/>
      <w:i/>
      <w:color w:val="0000FF"/>
      <w:sz w:val="24"/>
      <w:szCs w:val="24"/>
    </w:rPr>
  </w:style>
  <w:style w:type="character" w:styleId="Hyperlink">
    <w:name w:val="Hyperlink"/>
    <w:basedOn w:val="WW-DefaultParagraphFont1"/>
    <w:uiPriority w:val="99"/>
    <w:rsid w:val="00432F9C"/>
    <w:rPr>
      <w:color w:val="0000FF"/>
      <w:u w:val="single"/>
    </w:rPr>
  </w:style>
  <w:style w:type="character" w:customStyle="1" w:styleId="Document">
    <w:name w:val="Document"/>
    <w:basedOn w:val="WW-DefaultParagraphFont1"/>
    <w:rsid w:val="00432F9C"/>
    <w:rPr>
      <w:i/>
    </w:rPr>
  </w:style>
  <w:style w:type="character" w:styleId="Emphasis">
    <w:name w:val="Emphasis"/>
    <w:basedOn w:val="WW-DefaultParagraphFont1"/>
    <w:uiPriority w:val="20"/>
    <w:qFormat/>
    <w:rsid w:val="00432F9C"/>
    <w:rPr>
      <w:i/>
      <w:iCs/>
    </w:rPr>
  </w:style>
  <w:style w:type="character" w:customStyle="1" w:styleId="ListBullet1Char">
    <w:name w:val="List Bullet 1 Char"/>
    <w:basedOn w:val="WW-DefaultParagraphFont1"/>
    <w:rsid w:val="00432F9C"/>
    <w:rPr>
      <w:sz w:val="22"/>
    </w:rPr>
  </w:style>
  <w:style w:type="character" w:customStyle="1" w:styleId="bodyemp">
    <w:name w:val="bodyemp"/>
    <w:basedOn w:val="WW-DefaultParagraphFont1"/>
    <w:rsid w:val="00432F9C"/>
  </w:style>
  <w:style w:type="character" w:styleId="LineNumber">
    <w:name w:val="line number"/>
    <w:basedOn w:val="WW-DefaultParagraphFont1"/>
    <w:rsid w:val="00432F9C"/>
  </w:style>
  <w:style w:type="character" w:customStyle="1" w:styleId="BodyTextChar">
    <w:name w:val="Body Text Char"/>
    <w:basedOn w:val="WW-DefaultParagraphFont1"/>
    <w:rsid w:val="00432F9C"/>
    <w:rPr>
      <w:sz w:val="24"/>
      <w:lang w:val="en-US" w:eastAsia="ar-SA" w:bidi="ar-SA"/>
    </w:rPr>
  </w:style>
  <w:style w:type="character" w:customStyle="1" w:styleId="BodyText3Char">
    <w:name w:val="Body Text 3 Char"/>
    <w:basedOn w:val="BodyText2Char"/>
    <w:rsid w:val="00432F9C"/>
    <w:rPr>
      <w:sz w:val="24"/>
      <w:lang w:val="en-US" w:eastAsia="ar-SA" w:bidi="ar-SA"/>
    </w:rPr>
  </w:style>
  <w:style w:type="character" w:customStyle="1" w:styleId="CharChar1">
    <w:name w:val="Char Char1"/>
    <w:basedOn w:val="WW-DefaultParagraphFont1"/>
    <w:rsid w:val="00432F9C"/>
    <w:rPr>
      <w:sz w:val="24"/>
      <w:lang w:val="en-US" w:eastAsia="ar-SA" w:bidi="ar-SA"/>
    </w:rPr>
  </w:style>
  <w:style w:type="character" w:customStyle="1" w:styleId="BodyText1Char">
    <w:name w:val="Body Text 1 Char"/>
    <w:basedOn w:val="WW-DefaultParagraphFont1"/>
    <w:rsid w:val="00432F9C"/>
    <w:rPr>
      <w:sz w:val="24"/>
      <w:lang w:val="en-US" w:eastAsia="ar-SA" w:bidi="ar-SA"/>
    </w:rPr>
  </w:style>
  <w:style w:type="character" w:customStyle="1" w:styleId="RTFNum21">
    <w:name w:val="RTF_Num 2 1"/>
    <w:rsid w:val="00432F9C"/>
  </w:style>
  <w:style w:type="character" w:customStyle="1" w:styleId="RTFNum22">
    <w:name w:val="RTF_Num 2 2"/>
    <w:rsid w:val="00432F9C"/>
  </w:style>
  <w:style w:type="character" w:customStyle="1" w:styleId="RTFNum23">
    <w:name w:val="RTF_Num 2 3"/>
    <w:rsid w:val="00432F9C"/>
  </w:style>
  <w:style w:type="character" w:customStyle="1" w:styleId="RTFNum24">
    <w:name w:val="RTF_Num 2 4"/>
    <w:rsid w:val="00432F9C"/>
  </w:style>
  <w:style w:type="character" w:customStyle="1" w:styleId="RTFNum25">
    <w:name w:val="RTF_Num 2 5"/>
    <w:rsid w:val="00432F9C"/>
  </w:style>
  <w:style w:type="character" w:customStyle="1" w:styleId="RTFNum26">
    <w:name w:val="RTF_Num 2 6"/>
    <w:rsid w:val="00432F9C"/>
  </w:style>
  <w:style w:type="character" w:customStyle="1" w:styleId="RTFNum27">
    <w:name w:val="RTF_Num 2 7"/>
    <w:rsid w:val="00432F9C"/>
  </w:style>
  <w:style w:type="character" w:customStyle="1" w:styleId="RTFNum28">
    <w:name w:val="RTF_Num 2 8"/>
    <w:rsid w:val="00432F9C"/>
  </w:style>
  <w:style w:type="character" w:customStyle="1" w:styleId="Definition">
    <w:name w:val="Definition"/>
    <w:rsid w:val="00432F9C"/>
  </w:style>
  <w:style w:type="character" w:customStyle="1" w:styleId="CITE">
    <w:name w:val="CITE"/>
    <w:rsid w:val="00432F9C"/>
    <w:rPr>
      <w:i/>
      <w:iCs/>
    </w:rPr>
  </w:style>
  <w:style w:type="character" w:customStyle="1" w:styleId="CODE">
    <w:name w:val="CODE"/>
    <w:rsid w:val="00432F9C"/>
    <w:rPr>
      <w:rFonts w:ascii="Courier New" w:eastAsia="Courier New" w:hAnsi="Courier New" w:cs="Courier New"/>
      <w:sz w:val="20"/>
      <w:szCs w:val="20"/>
    </w:rPr>
  </w:style>
  <w:style w:type="character" w:styleId="FollowedHyperlink">
    <w:name w:val="FollowedHyperlink"/>
    <w:rsid w:val="00432F9C"/>
    <w:rPr>
      <w:color w:val="800080"/>
      <w:u w:val="single"/>
    </w:rPr>
  </w:style>
  <w:style w:type="character" w:customStyle="1" w:styleId="Keyboard">
    <w:name w:val="Keyboard"/>
    <w:rsid w:val="00432F9C"/>
    <w:rPr>
      <w:rFonts w:ascii="Courier New" w:eastAsia="Courier New" w:hAnsi="Courier New" w:cs="Courier New"/>
      <w:b/>
      <w:bCs/>
      <w:sz w:val="20"/>
      <w:szCs w:val="20"/>
    </w:rPr>
  </w:style>
  <w:style w:type="character" w:customStyle="1" w:styleId="Sample">
    <w:name w:val="Sample"/>
    <w:rsid w:val="00432F9C"/>
    <w:rPr>
      <w:rFonts w:ascii="Courier New" w:eastAsia="Courier New" w:hAnsi="Courier New" w:cs="Courier New"/>
    </w:rPr>
  </w:style>
  <w:style w:type="character" w:styleId="Strong">
    <w:name w:val="Strong"/>
    <w:uiPriority w:val="22"/>
    <w:qFormat/>
    <w:rsid w:val="00432F9C"/>
    <w:rPr>
      <w:b/>
      <w:bCs/>
    </w:rPr>
  </w:style>
  <w:style w:type="character" w:customStyle="1" w:styleId="Typewriter">
    <w:name w:val="Typewriter"/>
    <w:rsid w:val="00432F9C"/>
    <w:rPr>
      <w:rFonts w:ascii="Courier New" w:eastAsia="Courier New" w:hAnsi="Courier New" w:cs="Courier New"/>
      <w:sz w:val="20"/>
      <w:szCs w:val="20"/>
    </w:rPr>
  </w:style>
  <w:style w:type="character" w:customStyle="1" w:styleId="Variable">
    <w:name w:val="Variable"/>
    <w:rsid w:val="00432F9C"/>
    <w:rPr>
      <w:i/>
      <w:iCs/>
    </w:rPr>
  </w:style>
  <w:style w:type="character" w:customStyle="1" w:styleId="HTMLMarkup">
    <w:name w:val="HTML Markup"/>
    <w:rsid w:val="00432F9C"/>
    <w:rPr>
      <w:vanish/>
      <w:color w:val="FF0000"/>
    </w:rPr>
  </w:style>
  <w:style w:type="character" w:customStyle="1" w:styleId="Comment">
    <w:name w:val="Comment"/>
    <w:rsid w:val="00432F9C"/>
    <w:rPr>
      <w:vanish/>
    </w:rPr>
  </w:style>
  <w:style w:type="character" w:customStyle="1" w:styleId="RTFNum31">
    <w:name w:val="RTF_Num 3 1"/>
    <w:rsid w:val="00432F9C"/>
  </w:style>
  <w:style w:type="character" w:customStyle="1" w:styleId="RTFNum32">
    <w:name w:val="RTF_Num 3 2"/>
    <w:rsid w:val="00432F9C"/>
  </w:style>
  <w:style w:type="character" w:customStyle="1" w:styleId="RTFNum33">
    <w:name w:val="RTF_Num 3 3"/>
    <w:rsid w:val="00432F9C"/>
  </w:style>
  <w:style w:type="character" w:customStyle="1" w:styleId="RTFNum34">
    <w:name w:val="RTF_Num 3 4"/>
    <w:rsid w:val="00432F9C"/>
  </w:style>
  <w:style w:type="character" w:customStyle="1" w:styleId="RTFNum35">
    <w:name w:val="RTF_Num 3 5"/>
    <w:rsid w:val="00432F9C"/>
  </w:style>
  <w:style w:type="character" w:customStyle="1" w:styleId="RTFNum36">
    <w:name w:val="RTF_Num 3 6"/>
    <w:rsid w:val="00432F9C"/>
  </w:style>
  <w:style w:type="character" w:customStyle="1" w:styleId="RTFNum37">
    <w:name w:val="RTF_Num 3 7"/>
    <w:rsid w:val="00432F9C"/>
  </w:style>
  <w:style w:type="character" w:customStyle="1" w:styleId="RTFNum38">
    <w:name w:val="RTF_Num 3 8"/>
    <w:rsid w:val="00432F9C"/>
  </w:style>
  <w:style w:type="character" w:customStyle="1" w:styleId="RTFNum41">
    <w:name w:val="RTF_Num 4 1"/>
    <w:rsid w:val="00432F9C"/>
  </w:style>
  <w:style w:type="character" w:customStyle="1" w:styleId="RTFNum42">
    <w:name w:val="RTF_Num 4 2"/>
    <w:rsid w:val="00432F9C"/>
  </w:style>
  <w:style w:type="character" w:customStyle="1" w:styleId="RTFNum43">
    <w:name w:val="RTF_Num 4 3"/>
    <w:rsid w:val="00432F9C"/>
  </w:style>
  <w:style w:type="character" w:customStyle="1" w:styleId="RTFNum44">
    <w:name w:val="RTF_Num 4 4"/>
    <w:rsid w:val="00432F9C"/>
  </w:style>
  <w:style w:type="character" w:customStyle="1" w:styleId="RTFNum45">
    <w:name w:val="RTF_Num 4 5"/>
    <w:rsid w:val="00432F9C"/>
  </w:style>
  <w:style w:type="character" w:customStyle="1" w:styleId="RTFNum46">
    <w:name w:val="RTF_Num 4 6"/>
    <w:rsid w:val="00432F9C"/>
  </w:style>
  <w:style w:type="character" w:customStyle="1" w:styleId="RTFNum47">
    <w:name w:val="RTF_Num 4 7"/>
    <w:rsid w:val="00432F9C"/>
  </w:style>
  <w:style w:type="character" w:customStyle="1" w:styleId="RTFNum48">
    <w:name w:val="RTF_Num 4 8"/>
    <w:rsid w:val="00432F9C"/>
  </w:style>
  <w:style w:type="character" w:customStyle="1" w:styleId="RTFNum51">
    <w:name w:val="RTF_Num 5 1"/>
    <w:rsid w:val="00432F9C"/>
  </w:style>
  <w:style w:type="character" w:customStyle="1" w:styleId="RTFNum52">
    <w:name w:val="RTF_Num 5 2"/>
    <w:rsid w:val="00432F9C"/>
  </w:style>
  <w:style w:type="character" w:customStyle="1" w:styleId="RTFNum53">
    <w:name w:val="RTF_Num 5 3"/>
    <w:rsid w:val="00432F9C"/>
  </w:style>
  <w:style w:type="character" w:customStyle="1" w:styleId="RTFNum54">
    <w:name w:val="RTF_Num 5 4"/>
    <w:rsid w:val="00432F9C"/>
  </w:style>
  <w:style w:type="character" w:customStyle="1" w:styleId="RTFNum55">
    <w:name w:val="RTF_Num 5 5"/>
    <w:rsid w:val="00432F9C"/>
  </w:style>
  <w:style w:type="character" w:customStyle="1" w:styleId="RTFNum56">
    <w:name w:val="RTF_Num 5 6"/>
    <w:rsid w:val="00432F9C"/>
  </w:style>
  <w:style w:type="character" w:customStyle="1" w:styleId="RTFNum57">
    <w:name w:val="RTF_Num 5 7"/>
    <w:rsid w:val="00432F9C"/>
  </w:style>
  <w:style w:type="character" w:customStyle="1" w:styleId="RTFNum58">
    <w:name w:val="RTF_Num 5 8"/>
    <w:rsid w:val="00432F9C"/>
  </w:style>
  <w:style w:type="character" w:customStyle="1" w:styleId="RTFNum61">
    <w:name w:val="RTF_Num 6 1"/>
    <w:rsid w:val="00432F9C"/>
  </w:style>
  <w:style w:type="character" w:customStyle="1" w:styleId="RTFNum62">
    <w:name w:val="RTF_Num 6 2"/>
    <w:rsid w:val="00432F9C"/>
  </w:style>
  <w:style w:type="character" w:customStyle="1" w:styleId="RTFNum63">
    <w:name w:val="RTF_Num 6 3"/>
    <w:rsid w:val="00432F9C"/>
  </w:style>
  <w:style w:type="character" w:customStyle="1" w:styleId="RTFNum64">
    <w:name w:val="RTF_Num 6 4"/>
    <w:rsid w:val="00432F9C"/>
  </w:style>
  <w:style w:type="character" w:customStyle="1" w:styleId="RTFNum65">
    <w:name w:val="RTF_Num 6 5"/>
    <w:rsid w:val="00432F9C"/>
  </w:style>
  <w:style w:type="character" w:customStyle="1" w:styleId="RTFNum66">
    <w:name w:val="RTF_Num 6 6"/>
    <w:rsid w:val="00432F9C"/>
  </w:style>
  <w:style w:type="character" w:customStyle="1" w:styleId="RTFNum67">
    <w:name w:val="RTF_Num 6 7"/>
    <w:rsid w:val="00432F9C"/>
  </w:style>
  <w:style w:type="character" w:customStyle="1" w:styleId="RTFNum68">
    <w:name w:val="RTF_Num 6 8"/>
    <w:rsid w:val="00432F9C"/>
  </w:style>
  <w:style w:type="character" w:customStyle="1" w:styleId="RTFNum71">
    <w:name w:val="RTF_Num 7 1"/>
    <w:rsid w:val="00432F9C"/>
  </w:style>
  <w:style w:type="character" w:customStyle="1" w:styleId="RTFNum72">
    <w:name w:val="RTF_Num 7 2"/>
    <w:rsid w:val="00432F9C"/>
  </w:style>
  <w:style w:type="character" w:customStyle="1" w:styleId="RTFNum73">
    <w:name w:val="RTF_Num 7 3"/>
    <w:rsid w:val="00432F9C"/>
  </w:style>
  <w:style w:type="character" w:customStyle="1" w:styleId="RTFNum74">
    <w:name w:val="RTF_Num 7 4"/>
    <w:rsid w:val="00432F9C"/>
  </w:style>
  <w:style w:type="character" w:customStyle="1" w:styleId="RTFNum75">
    <w:name w:val="RTF_Num 7 5"/>
    <w:rsid w:val="00432F9C"/>
  </w:style>
  <w:style w:type="character" w:customStyle="1" w:styleId="RTFNum76">
    <w:name w:val="RTF_Num 7 6"/>
    <w:rsid w:val="00432F9C"/>
  </w:style>
  <w:style w:type="character" w:customStyle="1" w:styleId="RTFNum77">
    <w:name w:val="RTF_Num 7 7"/>
    <w:rsid w:val="00432F9C"/>
  </w:style>
  <w:style w:type="character" w:customStyle="1" w:styleId="RTFNum78">
    <w:name w:val="RTF_Num 7 8"/>
    <w:rsid w:val="00432F9C"/>
  </w:style>
  <w:style w:type="character" w:customStyle="1" w:styleId="RTFNum81">
    <w:name w:val="RTF_Num 8 1"/>
    <w:rsid w:val="00432F9C"/>
  </w:style>
  <w:style w:type="character" w:customStyle="1" w:styleId="RTFNum82">
    <w:name w:val="RTF_Num 8 2"/>
    <w:rsid w:val="00432F9C"/>
  </w:style>
  <w:style w:type="character" w:customStyle="1" w:styleId="RTFNum83">
    <w:name w:val="RTF_Num 8 3"/>
    <w:rsid w:val="00432F9C"/>
  </w:style>
  <w:style w:type="character" w:customStyle="1" w:styleId="RTFNum84">
    <w:name w:val="RTF_Num 8 4"/>
    <w:rsid w:val="00432F9C"/>
  </w:style>
  <w:style w:type="character" w:customStyle="1" w:styleId="RTFNum85">
    <w:name w:val="RTF_Num 8 5"/>
    <w:rsid w:val="00432F9C"/>
  </w:style>
  <w:style w:type="character" w:customStyle="1" w:styleId="RTFNum86">
    <w:name w:val="RTF_Num 8 6"/>
    <w:rsid w:val="00432F9C"/>
  </w:style>
  <w:style w:type="character" w:customStyle="1" w:styleId="RTFNum87">
    <w:name w:val="RTF_Num 8 7"/>
    <w:rsid w:val="00432F9C"/>
  </w:style>
  <w:style w:type="character" w:customStyle="1" w:styleId="RTFNum88">
    <w:name w:val="RTF_Num 8 8"/>
    <w:rsid w:val="00432F9C"/>
  </w:style>
  <w:style w:type="character" w:customStyle="1" w:styleId="RTFNum91">
    <w:name w:val="RTF_Num 9 1"/>
    <w:rsid w:val="00432F9C"/>
  </w:style>
  <w:style w:type="character" w:customStyle="1" w:styleId="RTFNum92">
    <w:name w:val="RTF_Num 9 2"/>
    <w:rsid w:val="00432F9C"/>
  </w:style>
  <w:style w:type="character" w:customStyle="1" w:styleId="RTFNum93">
    <w:name w:val="RTF_Num 9 3"/>
    <w:rsid w:val="00432F9C"/>
  </w:style>
  <w:style w:type="character" w:customStyle="1" w:styleId="RTFNum94">
    <w:name w:val="RTF_Num 9 4"/>
    <w:rsid w:val="00432F9C"/>
  </w:style>
  <w:style w:type="character" w:customStyle="1" w:styleId="RTFNum95">
    <w:name w:val="RTF_Num 9 5"/>
    <w:rsid w:val="00432F9C"/>
  </w:style>
  <w:style w:type="character" w:customStyle="1" w:styleId="RTFNum96">
    <w:name w:val="RTF_Num 9 6"/>
    <w:rsid w:val="00432F9C"/>
  </w:style>
  <w:style w:type="character" w:customStyle="1" w:styleId="RTFNum97">
    <w:name w:val="RTF_Num 9 7"/>
    <w:rsid w:val="00432F9C"/>
  </w:style>
  <w:style w:type="character" w:customStyle="1" w:styleId="RTFNum98">
    <w:name w:val="RTF_Num 9 8"/>
    <w:rsid w:val="00432F9C"/>
  </w:style>
  <w:style w:type="character" w:customStyle="1" w:styleId="RTFNum101">
    <w:name w:val="RTF_Num 10 1"/>
    <w:rsid w:val="00432F9C"/>
  </w:style>
  <w:style w:type="character" w:customStyle="1" w:styleId="RTFNum102">
    <w:name w:val="RTF_Num 10 2"/>
    <w:rsid w:val="00432F9C"/>
  </w:style>
  <w:style w:type="character" w:customStyle="1" w:styleId="RTFNum103">
    <w:name w:val="RTF_Num 10 3"/>
    <w:rsid w:val="00432F9C"/>
  </w:style>
  <w:style w:type="character" w:customStyle="1" w:styleId="RTFNum104">
    <w:name w:val="RTF_Num 10 4"/>
    <w:rsid w:val="00432F9C"/>
  </w:style>
  <w:style w:type="character" w:customStyle="1" w:styleId="RTFNum105">
    <w:name w:val="RTF_Num 10 5"/>
    <w:rsid w:val="00432F9C"/>
  </w:style>
  <w:style w:type="character" w:customStyle="1" w:styleId="RTFNum106">
    <w:name w:val="RTF_Num 10 6"/>
    <w:rsid w:val="00432F9C"/>
  </w:style>
  <w:style w:type="character" w:customStyle="1" w:styleId="RTFNum107">
    <w:name w:val="RTF_Num 10 7"/>
    <w:rsid w:val="00432F9C"/>
  </w:style>
  <w:style w:type="character" w:customStyle="1" w:styleId="RTFNum108">
    <w:name w:val="RTF_Num 10 8"/>
    <w:rsid w:val="00432F9C"/>
  </w:style>
  <w:style w:type="character" w:customStyle="1" w:styleId="RTFNum111">
    <w:name w:val="RTF_Num 11 1"/>
    <w:rsid w:val="00432F9C"/>
  </w:style>
  <w:style w:type="character" w:customStyle="1" w:styleId="RTFNum112">
    <w:name w:val="RTF_Num 11 2"/>
    <w:rsid w:val="00432F9C"/>
  </w:style>
  <w:style w:type="character" w:customStyle="1" w:styleId="RTFNum113">
    <w:name w:val="RTF_Num 11 3"/>
    <w:rsid w:val="00432F9C"/>
  </w:style>
  <w:style w:type="character" w:customStyle="1" w:styleId="RTFNum114">
    <w:name w:val="RTF_Num 11 4"/>
    <w:rsid w:val="00432F9C"/>
  </w:style>
  <w:style w:type="character" w:customStyle="1" w:styleId="RTFNum115">
    <w:name w:val="RTF_Num 11 5"/>
    <w:rsid w:val="00432F9C"/>
  </w:style>
  <w:style w:type="character" w:customStyle="1" w:styleId="RTFNum116">
    <w:name w:val="RTF_Num 11 6"/>
    <w:rsid w:val="00432F9C"/>
  </w:style>
  <w:style w:type="character" w:customStyle="1" w:styleId="RTFNum117">
    <w:name w:val="RTF_Num 11 7"/>
    <w:rsid w:val="00432F9C"/>
  </w:style>
  <w:style w:type="character" w:customStyle="1" w:styleId="RTFNum118">
    <w:name w:val="RTF_Num 11 8"/>
    <w:rsid w:val="00432F9C"/>
  </w:style>
  <w:style w:type="character" w:customStyle="1" w:styleId="RTFNum121">
    <w:name w:val="RTF_Num 12 1"/>
    <w:rsid w:val="00432F9C"/>
  </w:style>
  <w:style w:type="character" w:customStyle="1" w:styleId="RTFNum122">
    <w:name w:val="RTF_Num 12 2"/>
    <w:rsid w:val="00432F9C"/>
  </w:style>
  <w:style w:type="character" w:customStyle="1" w:styleId="RTFNum123">
    <w:name w:val="RTF_Num 12 3"/>
    <w:rsid w:val="00432F9C"/>
  </w:style>
  <w:style w:type="character" w:customStyle="1" w:styleId="RTFNum124">
    <w:name w:val="RTF_Num 12 4"/>
    <w:rsid w:val="00432F9C"/>
  </w:style>
  <w:style w:type="character" w:customStyle="1" w:styleId="RTFNum125">
    <w:name w:val="RTF_Num 12 5"/>
    <w:rsid w:val="00432F9C"/>
  </w:style>
  <w:style w:type="character" w:customStyle="1" w:styleId="RTFNum126">
    <w:name w:val="RTF_Num 12 6"/>
    <w:rsid w:val="00432F9C"/>
  </w:style>
  <w:style w:type="character" w:customStyle="1" w:styleId="RTFNum127">
    <w:name w:val="RTF_Num 12 7"/>
    <w:rsid w:val="00432F9C"/>
  </w:style>
  <w:style w:type="character" w:customStyle="1" w:styleId="RTFNum128">
    <w:name w:val="RTF_Num 12 8"/>
    <w:rsid w:val="00432F9C"/>
  </w:style>
  <w:style w:type="character" w:customStyle="1" w:styleId="RTFNum131">
    <w:name w:val="RTF_Num 13 1"/>
    <w:rsid w:val="00432F9C"/>
  </w:style>
  <w:style w:type="character" w:customStyle="1" w:styleId="RTFNum132">
    <w:name w:val="RTF_Num 13 2"/>
    <w:rsid w:val="00432F9C"/>
  </w:style>
  <w:style w:type="character" w:customStyle="1" w:styleId="RTFNum133">
    <w:name w:val="RTF_Num 13 3"/>
    <w:rsid w:val="00432F9C"/>
  </w:style>
  <w:style w:type="character" w:customStyle="1" w:styleId="RTFNum134">
    <w:name w:val="RTF_Num 13 4"/>
    <w:rsid w:val="00432F9C"/>
  </w:style>
  <w:style w:type="character" w:customStyle="1" w:styleId="RTFNum135">
    <w:name w:val="RTF_Num 13 5"/>
    <w:rsid w:val="00432F9C"/>
  </w:style>
  <w:style w:type="character" w:customStyle="1" w:styleId="RTFNum136">
    <w:name w:val="RTF_Num 13 6"/>
    <w:rsid w:val="00432F9C"/>
  </w:style>
  <w:style w:type="character" w:customStyle="1" w:styleId="RTFNum137">
    <w:name w:val="RTF_Num 13 7"/>
    <w:rsid w:val="00432F9C"/>
  </w:style>
  <w:style w:type="character" w:customStyle="1" w:styleId="RTFNum138">
    <w:name w:val="RTF_Num 13 8"/>
    <w:rsid w:val="00432F9C"/>
  </w:style>
  <w:style w:type="character" w:customStyle="1" w:styleId="RTFNum141">
    <w:name w:val="RTF_Num 14 1"/>
    <w:rsid w:val="00432F9C"/>
  </w:style>
  <w:style w:type="character" w:customStyle="1" w:styleId="RTFNum142">
    <w:name w:val="RTF_Num 14 2"/>
    <w:rsid w:val="00432F9C"/>
  </w:style>
  <w:style w:type="character" w:customStyle="1" w:styleId="RTFNum143">
    <w:name w:val="RTF_Num 14 3"/>
    <w:rsid w:val="00432F9C"/>
  </w:style>
  <w:style w:type="character" w:customStyle="1" w:styleId="RTFNum144">
    <w:name w:val="RTF_Num 14 4"/>
    <w:rsid w:val="00432F9C"/>
  </w:style>
  <w:style w:type="character" w:customStyle="1" w:styleId="RTFNum145">
    <w:name w:val="RTF_Num 14 5"/>
    <w:rsid w:val="00432F9C"/>
  </w:style>
  <w:style w:type="character" w:customStyle="1" w:styleId="RTFNum146">
    <w:name w:val="RTF_Num 14 6"/>
    <w:rsid w:val="00432F9C"/>
  </w:style>
  <w:style w:type="character" w:customStyle="1" w:styleId="RTFNum147">
    <w:name w:val="RTF_Num 14 7"/>
    <w:rsid w:val="00432F9C"/>
  </w:style>
  <w:style w:type="character" w:customStyle="1" w:styleId="RTFNum148">
    <w:name w:val="RTF_Num 14 8"/>
    <w:rsid w:val="00432F9C"/>
  </w:style>
  <w:style w:type="character" w:customStyle="1" w:styleId="RTFNum151">
    <w:name w:val="RTF_Num 15 1"/>
    <w:rsid w:val="00432F9C"/>
  </w:style>
  <w:style w:type="character" w:customStyle="1" w:styleId="RTFNum152">
    <w:name w:val="RTF_Num 15 2"/>
    <w:rsid w:val="00432F9C"/>
  </w:style>
  <w:style w:type="character" w:customStyle="1" w:styleId="RTFNum153">
    <w:name w:val="RTF_Num 15 3"/>
    <w:rsid w:val="00432F9C"/>
  </w:style>
  <w:style w:type="character" w:customStyle="1" w:styleId="RTFNum154">
    <w:name w:val="RTF_Num 15 4"/>
    <w:rsid w:val="00432F9C"/>
  </w:style>
  <w:style w:type="character" w:customStyle="1" w:styleId="RTFNum155">
    <w:name w:val="RTF_Num 15 5"/>
    <w:rsid w:val="00432F9C"/>
  </w:style>
  <w:style w:type="character" w:customStyle="1" w:styleId="RTFNum156">
    <w:name w:val="RTF_Num 15 6"/>
    <w:rsid w:val="00432F9C"/>
  </w:style>
  <w:style w:type="character" w:customStyle="1" w:styleId="RTFNum157">
    <w:name w:val="RTF_Num 15 7"/>
    <w:rsid w:val="00432F9C"/>
  </w:style>
  <w:style w:type="character" w:customStyle="1" w:styleId="RTFNum158">
    <w:name w:val="RTF_Num 15 8"/>
    <w:rsid w:val="00432F9C"/>
  </w:style>
  <w:style w:type="character" w:customStyle="1" w:styleId="RTFNum161">
    <w:name w:val="RTF_Num 16 1"/>
    <w:rsid w:val="00432F9C"/>
  </w:style>
  <w:style w:type="character" w:customStyle="1" w:styleId="RTFNum162">
    <w:name w:val="RTF_Num 16 2"/>
    <w:rsid w:val="00432F9C"/>
  </w:style>
  <w:style w:type="character" w:customStyle="1" w:styleId="RTFNum163">
    <w:name w:val="RTF_Num 16 3"/>
    <w:rsid w:val="00432F9C"/>
  </w:style>
  <w:style w:type="character" w:customStyle="1" w:styleId="RTFNum164">
    <w:name w:val="RTF_Num 16 4"/>
    <w:rsid w:val="00432F9C"/>
  </w:style>
  <w:style w:type="character" w:customStyle="1" w:styleId="RTFNum165">
    <w:name w:val="RTF_Num 16 5"/>
    <w:rsid w:val="00432F9C"/>
  </w:style>
  <w:style w:type="character" w:customStyle="1" w:styleId="RTFNum166">
    <w:name w:val="RTF_Num 16 6"/>
    <w:rsid w:val="00432F9C"/>
  </w:style>
  <w:style w:type="character" w:customStyle="1" w:styleId="RTFNum167">
    <w:name w:val="RTF_Num 16 7"/>
    <w:rsid w:val="00432F9C"/>
  </w:style>
  <w:style w:type="character" w:customStyle="1" w:styleId="RTFNum168">
    <w:name w:val="RTF_Num 16 8"/>
    <w:rsid w:val="00432F9C"/>
  </w:style>
  <w:style w:type="character" w:customStyle="1" w:styleId="RTFNum171">
    <w:name w:val="RTF_Num 17 1"/>
    <w:rsid w:val="00432F9C"/>
  </w:style>
  <w:style w:type="character" w:customStyle="1" w:styleId="RTFNum172">
    <w:name w:val="RTF_Num 17 2"/>
    <w:rsid w:val="00432F9C"/>
  </w:style>
  <w:style w:type="character" w:customStyle="1" w:styleId="RTFNum173">
    <w:name w:val="RTF_Num 17 3"/>
    <w:rsid w:val="00432F9C"/>
  </w:style>
  <w:style w:type="character" w:customStyle="1" w:styleId="RTFNum174">
    <w:name w:val="RTF_Num 17 4"/>
    <w:rsid w:val="00432F9C"/>
  </w:style>
  <w:style w:type="character" w:customStyle="1" w:styleId="RTFNum175">
    <w:name w:val="RTF_Num 17 5"/>
    <w:rsid w:val="00432F9C"/>
  </w:style>
  <w:style w:type="character" w:customStyle="1" w:styleId="RTFNum176">
    <w:name w:val="RTF_Num 17 6"/>
    <w:rsid w:val="00432F9C"/>
  </w:style>
  <w:style w:type="character" w:customStyle="1" w:styleId="RTFNum177">
    <w:name w:val="RTF_Num 17 7"/>
    <w:rsid w:val="00432F9C"/>
  </w:style>
  <w:style w:type="character" w:customStyle="1" w:styleId="RTFNum178">
    <w:name w:val="RTF_Num 17 8"/>
    <w:rsid w:val="00432F9C"/>
  </w:style>
  <w:style w:type="character" w:customStyle="1" w:styleId="RTFNum181">
    <w:name w:val="RTF_Num 18 1"/>
    <w:rsid w:val="00432F9C"/>
  </w:style>
  <w:style w:type="character" w:customStyle="1" w:styleId="RTFNum182">
    <w:name w:val="RTF_Num 18 2"/>
    <w:rsid w:val="00432F9C"/>
  </w:style>
  <w:style w:type="character" w:customStyle="1" w:styleId="RTFNum183">
    <w:name w:val="RTF_Num 18 3"/>
    <w:rsid w:val="00432F9C"/>
  </w:style>
  <w:style w:type="character" w:customStyle="1" w:styleId="RTFNum184">
    <w:name w:val="RTF_Num 18 4"/>
    <w:rsid w:val="00432F9C"/>
  </w:style>
  <w:style w:type="character" w:customStyle="1" w:styleId="RTFNum185">
    <w:name w:val="RTF_Num 18 5"/>
    <w:rsid w:val="00432F9C"/>
  </w:style>
  <w:style w:type="character" w:customStyle="1" w:styleId="RTFNum186">
    <w:name w:val="RTF_Num 18 6"/>
    <w:rsid w:val="00432F9C"/>
  </w:style>
  <w:style w:type="character" w:customStyle="1" w:styleId="RTFNum187">
    <w:name w:val="RTF_Num 18 7"/>
    <w:rsid w:val="00432F9C"/>
  </w:style>
  <w:style w:type="character" w:customStyle="1" w:styleId="RTFNum188">
    <w:name w:val="RTF_Num 18 8"/>
    <w:rsid w:val="00432F9C"/>
  </w:style>
  <w:style w:type="character" w:customStyle="1" w:styleId="RTFNum191">
    <w:name w:val="RTF_Num 19 1"/>
    <w:rsid w:val="00432F9C"/>
  </w:style>
  <w:style w:type="character" w:customStyle="1" w:styleId="RTFNum192">
    <w:name w:val="RTF_Num 19 2"/>
    <w:rsid w:val="00432F9C"/>
  </w:style>
  <w:style w:type="character" w:customStyle="1" w:styleId="RTFNum193">
    <w:name w:val="RTF_Num 19 3"/>
    <w:rsid w:val="00432F9C"/>
  </w:style>
  <w:style w:type="character" w:customStyle="1" w:styleId="RTFNum194">
    <w:name w:val="RTF_Num 19 4"/>
    <w:rsid w:val="00432F9C"/>
  </w:style>
  <w:style w:type="character" w:customStyle="1" w:styleId="RTFNum195">
    <w:name w:val="RTF_Num 19 5"/>
    <w:rsid w:val="00432F9C"/>
  </w:style>
  <w:style w:type="character" w:customStyle="1" w:styleId="RTFNum196">
    <w:name w:val="RTF_Num 19 6"/>
    <w:rsid w:val="00432F9C"/>
  </w:style>
  <w:style w:type="character" w:customStyle="1" w:styleId="RTFNum197">
    <w:name w:val="RTF_Num 19 7"/>
    <w:rsid w:val="00432F9C"/>
  </w:style>
  <w:style w:type="character" w:customStyle="1" w:styleId="RTFNum198">
    <w:name w:val="RTF_Num 19 8"/>
    <w:rsid w:val="00432F9C"/>
  </w:style>
  <w:style w:type="character" w:customStyle="1" w:styleId="RTFNum201">
    <w:name w:val="RTF_Num 20 1"/>
    <w:rsid w:val="00432F9C"/>
  </w:style>
  <w:style w:type="character" w:customStyle="1" w:styleId="RTFNum202">
    <w:name w:val="RTF_Num 20 2"/>
    <w:rsid w:val="00432F9C"/>
  </w:style>
  <w:style w:type="character" w:customStyle="1" w:styleId="RTFNum203">
    <w:name w:val="RTF_Num 20 3"/>
    <w:rsid w:val="00432F9C"/>
  </w:style>
  <w:style w:type="character" w:customStyle="1" w:styleId="RTFNum204">
    <w:name w:val="RTF_Num 20 4"/>
    <w:rsid w:val="00432F9C"/>
  </w:style>
  <w:style w:type="character" w:customStyle="1" w:styleId="RTFNum205">
    <w:name w:val="RTF_Num 20 5"/>
    <w:rsid w:val="00432F9C"/>
  </w:style>
  <w:style w:type="character" w:customStyle="1" w:styleId="RTFNum206">
    <w:name w:val="RTF_Num 20 6"/>
    <w:rsid w:val="00432F9C"/>
  </w:style>
  <w:style w:type="character" w:customStyle="1" w:styleId="RTFNum207">
    <w:name w:val="RTF_Num 20 7"/>
    <w:rsid w:val="00432F9C"/>
  </w:style>
  <w:style w:type="character" w:customStyle="1" w:styleId="RTFNum208">
    <w:name w:val="RTF_Num 20 8"/>
    <w:rsid w:val="00432F9C"/>
  </w:style>
  <w:style w:type="character" w:customStyle="1" w:styleId="RTFNum211">
    <w:name w:val="RTF_Num 21 1"/>
    <w:rsid w:val="00432F9C"/>
  </w:style>
  <w:style w:type="character" w:customStyle="1" w:styleId="RTFNum212">
    <w:name w:val="RTF_Num 21 2"/>
    <w:rsid w:val="00432F9C"/>
  </w:style>
  <w:style w:type="character" w:customStyle="1" w:styleId="RTFNum213">
    <w:name w:val="RTF_Num 21 3"/>
    <w:rsid w:val="00432F9C"/>
  </w:style>
  <w:style w:type="character" w:customStyle="1" w:styleId="RTFNum214">
    <w:name w:val="RTF_Num 21 4"/>
    <w:rsid w:val="00432F9C"/>
  </w:style>
  <w:style w:type="character" w:customStyle="1" w:styleId="RTFNum215">
    <w:name w:val="RTF_Num 21 5"/>
    <w:rsid w:val="00432F9C"/>
  </w:style>
  <w:style w:type="character" w:customStyle="1" w:styleId="RTFNum216">
    <w:name w:val="RTF_Num 21 6"/>
    <w:rsid w:val="00432F9C"/>
  </w:style>
  <w:style w:type="character" w:customStyle="1" w:styleId="RTFNum217">
    <w:name w:val="RTF_Num 21 7"/>
    <w:rsid w:val="00432F9C"/>
  </w:style>
  <w:style w:type="character" w:customStyle="1" w:styleId="RTFNum218">
    <w:name w:val="RTF_Num 21 8"/>
    <w:rsid w:val="00432F9C"/>
  </w:style>
  <w:style w:type="character" w:customStyle="1" w:styleId="HTMLPreformattedChar">
    <w:name w:val="HTML Preformatted Char"/>
    <w:basedOn w:val="WW-DefaultParagraphFont"/>
    <w:rsid w:val="00432F9C"/>
    <w:rPr>
      <w:rFonts w:ascii="Courier New" w:hAnsi="Courier New" w:cs="Courier New"/>
    </w:rPr>
  </w:style>
  <w:style w:type="character" w:customStyle="1" w:styleId="NumberingSymbols">
    <w:name w:val="Numbering Symbols"/>
    <w:rsid w:val="00432F9C"/>
  </w:style>
  <w:style w:type="character" w:customStyle="1" w:styleId="Bullets">
    <w:name w:val="Bullets"/>
    <w:rsid w:val="00432F9C"/>
    <w:rPr>
      <w:rFonts w:ascii="OpenSymbol" w:eastAsia="OpenSymbol" w:hAnsi="OpenSymbol" w:cs="OpenSymbol"/>
    </w:rPr>
  </w:style>
  <w:style w:type="character" w:customStyle="1" w:styleId="EmailStyle15">
    <w:name w:val="EmailStyle15"/>
    <w:basedOn w:val="WW-DefaultParagraphFont"/>
    <w:rsid w:val="00432F9C"/>
    <w:rPr>
      <w:rFonts w:ascii="Calibri" w:eastAsia="Calibri" w:hAnsi="Calibri" w:cs="Calibri"/>
      <w:color w:val="auto"/>
      <w:sz w:val="22"/>
      <w:szCs w:val="22"/>
    </w:rPr>
  </w:style>
  <w:style w:type="character" w:customStyle="1" w:styleId="Heading2Char">
    <w:name w:val="Heading 2 Char"/>
    <w:basedOn w:val="DefaultParagraphFont"/>
    <w:rsid w:val="00432F9C"/>
    <w:rPr>
      <w:rFonts w:ascii="Times New Roman Bold" w:hAnsi="Times New Roman Bold"/>
      <w:b/>
      <w:sz w:val="24"/>
      <w:szCs w:val="24"/>
    </w:rPr>
  </w:style>
  <w:style w:type="paragraph" w:customStyle="1" w:styleId="Heading">
    <w:name w:val="Heading"/>
    <w:basedOn w:val="Normal"/>
    <w:next w:val="BodyText"/>
    <w:rsid w:val="00432F9C"/>
    <w:pPr>
      <w:keepNext/>
      <w:spacing w:before="240" w:after="120"/>
    </w:pPr>
    <w:rPr>
      <w:rFonts w:ascii="Arial" w:eastAsia="Arial Unicode MS" w:hAnsi="Arial" w:cs="Mangal"/>
      <w:sz w:val="28"/>
      <w:szCs w:val="28"/>
    </w:rPr>
  </w:style>
  <w:style w:type="paragraph" w:styleId="BodyText">
    <w:name w:val="Body Text"/>
    <w:basedOn w:val="Normal"/>
    <w:rsid w:val="00432F9C"/>
    <w:pPr>
      <w:spacing w:after="120"/>
    </w:pPr>
  </w:style>
  <w:style w:type="paragraph" w:styleId="List">
    <w:name w:val="List"/>
    <w:basedOn w:val="BodyText"/>
    <w:rsid w:val="00432F9C"/>
    <w:rPr>
      <w:rFonts w:cs="Mangal"/>
    </w:rPr>
  </w:style>
  <w:style w:type="paragraph" w:styleId="Caption">
    <w:name w:val="caption"/>
    <w:basedOn w:val="Normal"/>
    <w:next w:val="Normal"/>
    <w:qFormat/>
    <w:rsid w:val="00432F9C"/>
    <w:rPr>
      <w:b/>
      <w:bCs/>
      <w:sz w:val="20"/>
    </w:rPr>
  </w:style>
  <w:style w:type="paragraph" w:customStyle="1" w:styleId="Index">
    <w:name w:val="Index"/>
    <w:basedOn w:val="Normal"/>
    <w:rsid w:val="00432F9C"/>
    <w:pPr>
      <w:suppressLineNumbers/>
    </w:pPr>
    <w:rPr>
      <w:rFonts w:cs="Mangal"/>
    </w:rPr>
  </w:style>
  <w:style w:type="paragraph" w:customStyle="1" w:styleId="BodyText1">
    <w:name w:val="Body Text 1"/>
    <w:basedOn w:val="Normal"/>
    <w:rsid w:val="00432F9C"/>
    <w:pPr>
      <w:spacing w:after="120"/>
      <w:ind w:left="720"/>
    </w:pPr>
  </w:style>
  <w:style w:type="paragraph" w:styleId="BodyText2">
    <w:name w:val="Body Text 2"/>
    <w:basedOn w:val="Normal"/>
    <w:rsid w:val="00432F9C"/>
    <w:pPr>
      <w:spacing w:after="120"/>
      <w:ind w:left="1440"/>
    </w:pPr>
  </w:style>
  <w:style w:type="paragraph" w:styleId="BodyText3">
    <w:name w:val="Body Text 3"/>
    <w:basedOn w:val="BodyText2"/>
    <w:rsid w:val="00432F9C"/>
    <w:pPr>
      <w:ind w:left="2160"/>
    </w:pPr>
  </w:style>
  <w:style w:type="paragraph" w:styleId="Header">
    <w:name w:val="header"/>
    <w:basedOn w:val="Normal"/>
    <w:rsid w:val="00432F9C"/>
    <w:pPr>
      <w:tabs>
        <w:tab w:val="center" w:pos="4435"/>
        <w:tab w:val="right" w:pos="8870"/>
      </w:tabs>
    </w:pPr>
    <w:rPr>
      <w:lang w:val="en-GB"/>
    </w:rPr>
  </w:style>
  <w:style w:type="paragraph" w:styleId="Footer">
    <w:name w:val="footer"/>
    <w:basedOn w:val="Header"/>
    <w:rsid w:val="00432F9C"/>
  </w:style>
  <w:style w:type="paragraph" w:customStyle="1" w:styleId="BulletParagraph1">
    <w:name w:val="Bullet Paragraph 1"/>
    <w:basedOn w:val="Normal"/>
    <w:rsid w:val="00432F9C"/>
    <w:pPr>
      <w:numPr>
        <w:numId w:val="4"/>
      </w:numPr>
    </w:pPr>
  </w:style>
  <w:style w:type="paragraph" w:customStyle="1" w:styleId="BulletParagraph2">
    <w:name w:val="Bullet Paragraph 2"/>
    <w:basedOn w:val="Normal"/>
    <w:rsid w:val="00432F9C"/>
    <w:pPr>
      <w:numPr>
        <w:numId w:val="3"/>
      </w:numPr>
      <w:tabs>
        <w:tab w:val="left" w:pos="1440"/>
      </w:tabs>
      <w:ind w:left="1440" w:firstLine="0"/>
    </w:pPr>
  </w:style>
  <w:style w:type="paragraph" w:customStyle="1" w:styleId="BulletParagraph3">
    <w:name w:val="Bullet Paragraph 3"/>
    <w:basedOn w:val="BulletParagraph2"/>
    <w:rsid w:val="00432F9C"/>
    <w:pPr>
      <w:tabs>
        <w:tab w:val="left" w:pos="1800"/>
      </w:tabs>
      <w:ind w:left="1800" w:hanging="337"/>
    </w:pPr>
  </w:style>
  <w:style w:type="paragraph" w:styleId="Title">
    <w:name w:val="Title"/>
    <w:basedOn w:val="Normal"/>
    <w:next w:val="Subtitle"/>
    <w:qFormat/>
    <w:rsid w:val="00432F9C"/>
    <w:pPr>
      <w:jc w:val="center"/>
    </w:pPr>
    <w:rPr>
      <w:b/>
      <w:sz w:val="40"/>
    </w:rPr>
  </w:style>
  <w:style w:type="paragraph" w:styleId="Subtitle">
    <w:name w:val="Subtitle"/>
    <w:basedOn w:val="Normal"/>
    <w:next w:val="BodyText"/>
    <w:qFormat/>
    <w:rsid w:val="00432F9C"/>
    <w:pPr>
      <w:spacing w:after="240"/>
      <w:jc w:val="center"/>
    </w:pPr>
    <w:rPr>
      <w:b/>
      <w:bCs/>
      <w:smallCaps/>
      <w:sz w:val="32"/>
    </w:rPr>
  </w:style>
  <w:style w:type="paragraph" w:styleId="TOC1">
    <w:name w:val="toc 1"/>
    <w:basedOn w:val="Normal"/>
    <w:next w:val="Normal"/>
    <w:uiPriority w:val="39"/>
    <w:rsid w:val="00432F9C"/>
    <w:pPr>
      <w:tabs>
        <w:tab w:val="left" w:pos="480"/>
        <w:tab w:val="right" w:leader="dot" w:pos="9350"/>
      </w:tabs>
    </w:pPr>
  </w:style>
  <w:style w:type="paragraph" w:styleId="TOC2">
    <w:name w:val="toc 2"/>
    <w:basedOn w:val="Normal"/>
    <w:next w:val="Normal"/>
    <w:uiPriority w:val="39"/>
    <w:rsid w:val="00432F9C"/>
    <w:pPr>
      <w:tabs>
        <w:tab w:val="left" w:pos="960"/>
        <w:tab w:val="right" w:leader="dot" w:pos="9350"/>
      </w:tabs>
      <w:ind w:left="240"/>
    </w:pPr>
  </w:style>
  <w:style w:type="paragraph" w:styleId="TOC3">
    <w:name w:val="toc 3"/>
    <w:basedOn w:val="Normal"/>
    <w:next w:val="Normal"/>
    <w:uiPriority w:val="39"/>
    <w:rsid w:val="00432F9C"/>
    <w:pPr>
      <w:tabs>
        <w:tab w:val="left" w:pos="1440"/>
        <w:tab w:val="right" w:leader="dot" w:pos="9350"/>
      </w:tabs>
      <w:ind w:left="480"/>
    </w:pPr>
  </w:style>
  <w:style w:type="paragraph" w:styleId="TOC4">
    <w:name w:val="toc 4"/>
    <w:basedOn w:val="Normal"/>
    <w:next w:val="Normal"/>
    <w:uiPriority w:val="39"/>
    <w:rsid w:val="00432F9C"/>
    <w:pPr>
      <w:ind w:left="720"/>
    </w:pPr>
  </w:style>
  <w:style w:type="paragraph" w:styleId="TOC5">
    <w:name w:val="toc 5"/>
    <w:basedOn w:val="Normal"/>
    <w:next w:val="Normal"/>
    <w:uiPriority w:val="39"/>
    <w:rsid w:val="00432F9C"/>
    <w:pPr>
      <w:ind w:left="960"/>
    </w:pPr>
  </w:style>
  <w:style w:type="paragraph" w:styleId="TOC6">
    <w:name w:val="toc 6"/>
    <w:basedOn w:val="Normal"/>
    <w:next w:val="Normal"/>
    <w:rsid w:val="00432F9C"/>
    <w:pPr>
      <w:ind w:left="1200"/>
    </w:pPr>
  </w:style>
  <w:style w:type="paragraph" w:styleId="TOC7">
    <w:name w:val="toc 7"/>
    <w:basedOn w:val="Normal"/>
    <w:next w:val="Normal"/>
    <w:rsid w:val="00432F9C"/>
    <w:pPr>
      <w:ind w:left="1440"/>
    </w:pPr>
  </w:style>
  <w:style w:type="paragraph" w:styleId="TOC8">
    <w:name w:val="toc 8"/>
    <w:basedOn w:val="Normal"/>
    <w:next w:val="Normal"/>
    <w:rsid w:val="00432F9C"/>
    <w:pPr>
      <w:ind w:left="1680"/>
    </w:pPr>
  </w:style>
  <w:style w:type="paragraph" w:styleId="TOC9">
    <w:name w:val="toc 9"/>
    <w:basedOn w:val="Normal"/>
    <w:next w:val="Normal"/>
    <w:rsid w:val="00432F9C"/>
    <w:pPr>
      <w:ind w:left="1920"/>
    </w:pPr>
  </w:style>
  <w:style w:type="paragraph" w:styleId="CommentText">
    <w:name w:val="annotation text"/>
    <w:basedOn w:val="Normal"/>
    <w:rsid w:val="00432F9C"/>
    <w:rPr>
      <w:sz w:val="20"/>
    </w:rPr>
  </w:style>
  <w:style w:type="paragraph" w:styleId="CommentSubject">
    <w:name w:val="annotation subject"/>
    <w:basedOn w:val="CommentText"/>
    <w:next w:val="CommentText"/>
    <w:rsid w:val="00432F9C"/>
    <w:rPr>
      <w:b/>
      <w:bCs/>
    </w:rPr>
  </w:style>
  <w:style w:type="paragraph" w:styleId="BalloonText">
    <w:name w:val="Balloon Text"/>
    <w:basedOn w:val="Normal"/>
    <w:rsid w:val="00432F9C"/>
    <w:rPr>
      <w:rFonts w:ascii="Tahoma" w:hAnsi="Tahoma" w:cs="Tahoma"/>
      <w:sz w:val="16"/>
      <w:szCs w:val="16"/>
    </w:rPr>
  </w:style>
  <w:style w:type="paragraph" w:customStyle="1" w:styleId="BulletParagraph21">
    <w:name w:val="Bullet Paragraph 21"/>
    <w:basedOn w:val="BulletParagraph1"/>
    <w:rsid w:val="00432F9C"/>
  </w:style>
  <w:style w:type="paragraph" w:customStyle="1" w:styleId="Bulletparagraph22">
    <w:name w:val="Bullet paragraph 22"/>
    <w:basedOn w:val="BulletParagraph2"/>
    <w:rsid w:val="00432F9C"/>
    <w:pPr>
      <w:tabs>
        <w:tab w:val="clear" w:pos="1440"/>
        <w:tab w:val="left" w:pos="2160"/>
      </w:tabs>
      <w:ind w:left="2160"/>
    </w:pPr>
  </w:style>
  <w:style w:type="paragraph" w:customStyle="1" w:styleId="BulletParagraph23">
    <w:name w:val="Bullet Paragraph 23"/>
    <w:basedOn w:val="BulletParagraph2"/>
    <w:rsid w:val="00432F9C"/>
    <w:pPr>
      <w:tabs>
        <w:tab w:val="left" w:pos="2520"/>
      </w:tabs>
      <w:ind w:left="2520"/>
    </w:pPr>
  </w:style>
  <w:style w:type="paragraph" w:customStyle="1" w:styleId="BulletParagraph31">
    <w:name w:val="Bullet Paragraph 31"/>
    <w:basedOn w:val="BulletParagraph21"/>
    <w:rsid w:val="00432F9C"/>
    <w:pPr>
      <w:tabs>
        <w:tab w:val="left" w:pos="2520"/>
      </w:tabs>
      <w:ind w:left="2520" w:firstLine="0"/>
    </w:pPr>
  </w:style>
  <w:style w:type="paragraph" w:customStyle="1" w:styleId="BulletParagraph32">
    <w:name w:val="Bullet Paragraph 32"/>
    <w:basedOn w:val="Bulletparagraph22"/>
    <w:rsid w:val="00432F9C"/>
    <w:pPr>
      <w:tabs>
        <w:tab w:val="clear" w:pos="2160"/>
        <w:tab w:val="left" w:pos="2880"/>
      </w:tabs>
      <w:ind w:left="2880"/>
    </w:pPr>
  </w:style>
  <w:style w:type="paragraph" w:customStyle="1" w:styleId="BulletParagraph33">
    <w:name w:val="Bullet Paragraph 33"/>
    <w:basedOn w:val="BulletParagraph23"/>
    <w:rsid w:val="00432F9C"/>
    <w:pPr>
      <w:tabs>
        <w:tab w:val="clear" w:pos="2520"/>
        <w:tab w:val="left" w:pos="3240"/>
      </w:tabs>
      <w:ind w:left="3240"/>
    </w:pPr>
  </w:style>
  <w:style w:type="paragraph" w:customStyle="1" w:styleId="NumberedParagraph1">
    <w:name w:val="Numbered Paragraph 1"/>
    <w:basedOn w:val="BodyText1"/>
    <w:rsid w:val="00432F9C"/>
    <w:pPr>
      <w:tabs>
        <w:tab w:val="left" w:pos="1440"/>
        <w:tab w:val="num" w:pos="2610"/>
      </w:tabs>
      <w:spacing w:after="0"/>
      <w:ind w:left="1440" w:hanging="720"/>
    </w:pPr>
  </w:style>
  <w:style w:type="paragraph" w:customStyle="1" w:styleId="NumberedParagraph2">
    <w:name w:val="Numbered Paragraph 2"/>
    <w:basedOn w:val="NumberedParagraph1"/>
    <w:rsid w:val="00432F9C"/>
    <w:pPr>
      <w:tabs>
        <w:tab w:val="left" w:pos="2160"/>
      </w:tabs>
      <w:ind w:left="2160"/>
    </w:pPr>
  </w:style>
  <w:style w:type="paragraph" w:customStyle="1" w:styleId="NumberedParagraph3">
    <w:name w:val="Numbered Paragraph 3"/>
    <w:basedOn w:val="NumberedParagraph2"/>
    <w:rsid w:val="00432F9C"/>
    <w:pPr>
      <w:tabs>
        <w:tab w:val="left" w:pos="3060"/>
      </w:tabs>
      <w:ind w:left="3060"/>
    </w:pPr>
  </w:style>
  <w:style w:type="paragraph" w:customStyle="1" w:styleId="NumberedParagraph21">
    <w:name w:val="Numbered Paragraph 21"/>
    <w:basedOn w:val="NumberedParagraph1"/>
    <w:rsid w:val="00432F9C"/>
    <w:pPr>
      <w:tabs>
        <w:tab w:val="clear" w:pos="1440"/>
        <w:tab w:val="left" w:pos="2160"/>
      </w:tabs>
      <w:ind w:left="2160"/>
    </w:pPr>
  </w:style>
  <w:style w:type="paragraph" w:customStyle="1" w:styleId="NumberedParagraph22">
    <w:name w:val="Numbered Paragraph 22"/>
    <w:basedOn w:val="NumberedParagraph2"/>
    <w:rsid w:val="00432F9C"/>
    <w:pPr>
      <w:tabs>
        <w:tab w:val="clear" w:pos="2160"/>
        <w:tab w:val="left" w:pos="2880"/>
      </w:tabs>
      <w:ind w:left="2880"/>
    </w:pPr>
  </w:style>
  <w:style w:type="paragraph" w:customStyle="1" w:styleId="NumberedParagraph23">
    <w:name w:val="Numbered Paragraph 23"/>
    <w:basedOn w:val="NumberedParagraph3"/>
    <w:rsid w:val="00432F9C"/>
    <w:pPr>
      <w:tabs>
        <w:tab w:val="clear" w:pos="3060"/>
        <w:tab w:val="left" w:pos="3780"/>
      </w:tabs>
      <w:ind w:left="3780"/>
    </w:pPr>
  </w:style>
  <w:style w:type="paragraph" w:customStyle="1" w:styleId="NumberedParagraph31">
    <w:name w:val="Numbered Paragraph 31"/>
    <w:basedOn w:val="NumberedParagraph21"/>
    <w:rsid w:val="00432F9C"/>
    <w:pPr>
      <w:tabs>
        <w:tab w:val="clear" w:pos="2160"/>
        <w:tab w:val="left" w:pos="2880"/>
      </w:tabs>
      <w:ind w:left="2880"/>
    </w:pPr>
  </w:style>
  <w:style w:type="paragraph" w:customStyle="1" w:styleId="Numberedparagraph32">
    <w:name w:val="Numbered paragraph 32"/>
    <w:basedOn w:val="NumberedParagraph22"/>
    <w:rsid w:val="00432F9C"/>
    <w:pPr>
      <w:tabs>
        <w:tab w:val="clear" w:pos="2880"/>
        <w:tab w:val="left" w:pos="3600"/>
      </w:tabs>
      <w:ind w:left="3600"/>
    </w:pPr>
  </w:style>
  <w:style w:type="paragraph" w:customStyle="1" w:styleId="NumberedParagraph33">
    <w:name w:val="Numbered Paragraph 33"/>
    <w:basedOn w:val="NumberedParagraph23"/>
    <w:rsid w:val="00432F9C"/>
    <w:pPr>
      <w:tabs>
        <w:tab w:val="clear" w:pos="3780"/>
        <w:tab w:val="left" w:pos="4500"/>
      </w:tabs>
      <w:ind w:left="4500"/>
    </w:pPr>
  </w:style>
  <w:style w:type="paragraph" w:styleId="TOCHeading">
    <w:name w:val="TOC Heading"/>
    <w:basedOn w:val="BodyText1"/>
    <w:next w:val="Normal"/>
    <w:uiPriority w:val="39"/>
    <w:qFormat/>
    <w:rsid w:val="00432F9C"/>
    <w:pPr>
      <w:keepNext/>
      <w:pageBreakBefore/>
      <w:spacing w:after="240"/>
      <w:ind w:left="0"/>
      <w:jc w:val="center"/>
    </w:pPr>
    <w:rPr>
      <w:rFonts w:ascii="Times New Roman Bold" w:hAnsi="Times New Roman Bold"/>
      <w:b/>
      <w:sz w:val="32"/>
      <w:szCs w:val="32"/>
    </w:rPr>
  </w:style>
  <w:style w:type="paragraph" w:customStyle="1" w:styleId="AppendixBodyText0">
    <w:name w:val="Appendix Body Text 0"/>
    <w:basedOn w:val="BodyText1"/>
    <w:rsid w:val="00432F9C"/>
    <w:pPr>
      <w:ind w:left="0"/>
    </w:pPr>
  </w:style>
  <w:style w:type="paragraph" w:customStyle="1" w:styleId="AppendixBodyText1">
    <w:name w:val="Appendix Body Text 1"/>
    <w:basedOn w:val="AppendixBodyText0"/>
    <w:rsid w:val="00432F9C"/>
    <w:pPr>
      <w:ind w:left="720"/>
    </w:pPr>
  </w:style>
  <w:style w:type="paragraph" w:customStyle="1" w:styleId="AppendixBodyText2">
    <w:name w:val="Appendix Body Text 2"/>
    <w:basedOn w:val="AppendixBodyText1"/>
    <w:rsid w:val="00432F9C"/>
    <w:pPr>
      <w:ind w:left="1440"/>
    </w:pPr>
  </w:style>
  <w:style w:type="paragraph" w:customStyle="1" w:styleId="AppendixHeading1">
    <w:name w:val="Appendix Heading 1"/>
    <w:basedOn w:val="Normal"/>
    <w:next w:val="AppendixBodyText0"/>
    <w:rsid w:val="00432F9C"/>
    <w:pPr>
      <w:keepNext/>
      <w:pageBreakBefore/>
      <w:spacing w:before="240" w:after="120"/>
      <w:jc w:val="center"/>
    </w:pPr>
    <w:rPr>
      <w:rFonts w:ascii="Times New Roman Bold" w:hAnsi="Times New Roman Bold"/>
      <w:b/>
      <w:sz w:val="28"/>
      <w:szCs w:val="28"/>
    </w:rPr>
  </w:style>
  <w:style w:type="paragraph" w:customStyle="1" w:styleId="AppendixHeading2">
    <w:name w:val="Appendix Heading 2"/>
    <w:next w:val="AppendixBodyText1"/>
    <w:rsid w:val="00432F9C"/>
    <w:pPr>
      <w:keepNext/>
      <w:tabs>
        <w:tab w:val="left" w:pos="0"/>
      </w:tabs>
      <w:suppressAutoHyphens/>
      <w:spacing w:before="240" w:after="120"/>
    </w:pPr>
    <w:rPr>
      <w:rFonts w:ascii="Times New Roman Bold" w:eastAsia="Arial" w:hAnsi="Times New Roman Bold"/>
      <w:b/>
      <w:sz w:val="24"/>
      <w:szCs w:val="24"/>
      <w:lang w:eastAsia="ar-SA"/>
    </w:rPr>
  </w:style>
  <w:style w:type="paragraph" w:customStyle="1" w:styleId="AppendixHeading3">
    <w:name w:val="Appendix Heading 3"/>
    <w:basedOn w:val="AppendixHeading2"/>
    <w:next w:val="AppendixBodyText2"/>
    <w:rsid w:val="00432F9C"/>
    <w:pPr>
      <w:tabs>
        <w:tab w:val="clear" w:pos="0"/>
        <w:tab w:val="left" w:pos="720"/>
      </w:tabs>
      <w:ind w:left="720"/>
    </w:pPr>
  </w:style>
  <w:style w:type="paragraph" w:customStyle="1" w:styleId="TableHeader">
    <w:name w:val="Table Header"/>
    <w:basedOn w:val="Normal"/>
    <w:rsid w:val="00432F9C"/>
    <w:pPr>
      <w:spacing w:before="60" w:after="60"/>
      <w:jc w:val="center"/>
    </w:pPr>
    <w:rPr>
      <w:rFonts w:ascii="Arial" w:hAnsi="Arial"/>
      <w:b/>
      <w:bCs/>
      <w:sz w:val="20"/>
    </w:rPr>
  </w:style>
  <w:style w:type="paragraph" w:customStyle="1" w:styleId="TableText">
    <w:name w:val="Table Text"/>
    <w:basedOn w:val="Normal"/>
    <w:rsid w:val="00432F9C"/>
    <w:pPr>
      <w:overflowPunct w:val="0"/>
      <w:autoSpaceDE w:val="0"/>
      <w:textAlignment w:val="baseline"/>
    </w:pPr>
    <w:rPr>
      <w:rFonts w:ascii="Times" w:hAnsi="Times"/>
      <w:sz w:val="22"/>
    </w:rPr>
  </w:style>
  <w:style w:type="paragraph" w:styleId="ListBullet">
    <w:name w:val="List Bullet"/>
    <w:basedOn w:val="Normal"/>
    <w:rsid w:val="00432F9C"/>
    <w:pPr>
      <w:tabs>
        <w:tab w:val="left" w:pos="990"/>
      </w:tabs>
      <w:ind w:left="990" w:hanging="360"/>
    </w:pPr>
  </w:style>
  <w:style w:type="paragraph" w:styleId="BodyTextFirstIndent">
    <w:name w:val="Body Text First Indent"/>
    <w:basedOn w:val="BodyText"/>
    <w:rsid w:val="00432F9C"/>
    <w:pPr>
      <w:ind w:firstLine="210"/>
    </w:pPr>
  </w:style>
  <w:style w:type="paragraph" w:styleId="ListNumber3">
    <w:name w:val="List Number 3"/>
    <w:basedOn w:val="Normal"/>
    <w:rsid w:val="00432F9C"/>
    <w:pPr>
      <w:tabs>
        <w:tab w:val="left" w:pos="2340"/>
      </w:tabs>
      <w:spacing w:before="40" w:after="40"/>
      <w:ind w:left="2563" w:hanging="187"/>
    </w:pPr>
    <w:rPr>
      <w:sz w:val="22"/>
      <w:szCs w:val="22"/>
    </w:rPr>
  </w:style>
  <w:style w:type="paragraph" w:customStyle="1" w:styleId="TableContent">
    <w:name w:val="Table Content"/>
    <w:basedOn w:val="Normal"/>
    <w:link w:val="TableContentCharChar"/>
    <w:rsid w:val="00432F9C"/>
    <w:pPr>
      <w:spacing w:before="60" w:after="60"/>
    </w:pPr>
    <w:rPr>
      <w:bCs/>
      <w:sz w:val="22"/>
    </w:rPr>
  </w:style>
  <w:style w:type="paragraph" w:customStyle="1" w:styleId="ListBullet1">
    <w:name w:val="List Bullet 1"/>
    <w:rsid w:val="00432F9C"/>
    <w:pPr>
      <w:numPr>
        <w:numId w:val="5"/>
      </w:numPr>
      <w:tabs>
        <w:tab w:val="left" w:pos="360"/>
      </w:tabs>
      <w:suppressAutoHyphens/>
      <w:spacing w:before="40" w:after="40"/>
    </w:pPr>
    <w:rPr>
      <w:rFonts w:eastAsia="Arial"/>
      <w:sz w:val="22"/>
      <w:lang w:eastAsia="ar-SA"/>
    </w:rPr>
  </w:style>
  <w:style w:type="paragraph" w:customStyle="1" w:styleId="InfoBlue">
    <w:name w:val="InfoBlue"/>
    <w:basedOn w:val="Normal"/>
    <w:next w:val="BodyText"/>
    <w:rsid w:val="00432F9C"/>
    <w:pPr>
      <w:widowControl w:val="0"/>
      <w:spacing w:after="120" w:line="240" w:lineRule="atLeast"/>
      <w:ind w:left="720"/>
    </w:pPr>
    <w:rPr>
      <w:i/>
      <w:color w:val="0000FF"/>
    </w:rPr>
  </w:style>
  <w:style w:type="paragraph" w:customStyle="1" w:styleId="CharCharCharCharCharCharCharCharCharChar">
    <w:name w:val="Char Char Char Char Char Char Char Char Char Char"/>
    <w:basedOn w:val="Normal"/>
    <w:rsid w:val="00432F9C"/>
    <w:pPr>
      <w:spacing w:after="160" w:line="240" w:lineRule="exact"/>
    </w:pPr>
    <w:rPr>
      <w:rFonts w:ascii="Tahoma" w:hAnsi="Tahoma"/>
      <w:sz w:val="18"/>
    </w:rPr>
  </w:style>
  <w:style w:type="paragraph" w:styleId="ListParagraph">
    <w:name w:val="List Paragraph"/>
    <w:basedOn w:val="Normal"/>
    <w:qFormat/>
    <w:rsid w:val="00432F9C"/>
    <w:pPr>
      <w:ind w:left="720"/>
    </w:pPr>
  </w:style>
  <w:style w:type="paragraph" w:customStyle="1" w:styleId="TableContents">
    <w:name w:val="Table Contents"/>
    <w:basedOn w:val="Normal"/>
    <w:rsid w:val="00432F9C"/>
    <w:pPr>
      <w:suppressLineNumbers/>
    </w:pPr>
  </w:style>
  <w:style w:type="paragraph" w:customStyle="1" w:styleId="TableHeading">
    <w:name w:val="Table Heading"/>
    <w:basedOn w:val="TableContents"/>
    <w:rsid w:val="00432F9C"/>
    <w:pPr>
      <w:jc w:val="center"/>
    </w:pPr>
    <w:rPr>
      <w:b/>
      <w:bCs/>
    </w:rPr>
  </w:style>
  <w:style w:type="paragraph" w:customStyle="1" w:styleId="Contents10">
    <w:name w:val="Contents 10"/>
    <w:basedOn w:val="Index"/>
    <w:rsid w:val="00432F9C"/>
    <w:pPr>
      <w:tabs>
        <w:tab w:val="right" w:leader="dot" w:pos="7425"/>
      </w:tabs>
      <w:ind w:left="2547"/>
    </w:pPr>
  </w:style>
  <w:style w:type="paragraph" w:customStyle="1" w:styleId="DefinitionTerm">
    <w:name w:val="Definition Term"/>
    <w:basedOn w:val="Normal"/>
    <w:next w:val="DefinitionList"/>
    <w:rsid w:val="00432F9C"/>
  </w:style>
  <w:style w:type="paragraph" w:customStyle="1" w:styleId="DefinitionList">
    <w:name w:val="Definition List"/>
    <w:basedOn w:val="Normal"/>
    <w:next w:val="DefinitionTerm"/>
    <w:rsid w:val="00432F9C"/>
    <w:pPr>
      <w:ind w:left="360"/>
    </w:pPr>
  </w:style>
  <w:style w:type="paragraph" w:customStyle="1" w:styleId="H1">
    <w:name w:val="H1"/>
    <w:basedOn w:val="Normal"/>
    <w:next w:val="Normal"/>
    <w:rsid w:val="00432F9C"/>
    <w:pPr>
      <w:keepNext/>
      <w:numPr>
        <w:numId w:val="2"/>
      </w:numPr>
    </w:pPr>
    <w:rPr>
      <w:b/>
      <w:bCs/>
      <w:kern w:val="1"/>
      <w:sz w:val="48"/>
      <w:szCs w:val="48"/>
    </w:rPr>
  </w:style>
  <w:style w:type="paragraph" w:customStyle="1" w:styleId="H2">
    <w:name w:val="H2"/>
    <w:basedOn w:val="Normal"/>
    <w:next w:val="Normal"/>
    <w:rsid w:val="00432F9C"/>
    <w:pPr>
      <w:keepNext/>
      <w:tabs>
        <w:tab w:val="num" w:pos="720"/>
      </w:tabs>
      <w:ind w:left="720" w:hanging="720"/>
    </w:pPr>
    <w:rPr>
      <w:b/>
      <w:bCs/>
      <w:sz w:val="36"/>
      <w:szCs w:val="36"/>
    </w:rPr>
  </w:style>
  <w:style w:type="paragraph" w:customStyle="1" w:styleId="H3">
    <w:name w:val="H3"/>
    <w:basedOn w:val="Normal"/>
    <w:next w:val="Normal"/>
    <w:rsid w:val="00432F9C"/>
    <w:pPr>
      <w:keepNext/>
      <w:tabs>
        <w:tab w:val="num" w:pos="720"/>
      </w:tabs>
      <w:ind w:left="720" w:hanging="720"/>
    </w:pPr>
    <w:rPr>
      <w:b/>
      <w:bCs/>
      <w:sz w:val="28"/>
      <w:szCs w:val="28"/>
    </w:rPr>
  </w:style>
  <w:style w:type="paragraph" w:customStyle="1" w:styleId="H4">
    <w:name w:val="H4"/>
    <w:basedOn w:val="Normal"/>
    <w:next w:val="Normal"/>
    <w:rsid w:val="00432F9C"/>
    <w:pPr>
      <w:keepNext/>
      <w:tabs>
        <w:tab w:val="num" w:pos="720"/>
      </w:tabs>
      <w:ind w:left="720" w:hanging="720"/>
    </w:pPr>
    <w:rPr>
      <w:b/>
      <w:bCs/>
      <w:szCs w:val="24"/>
    </w:rPr>
  </w:style>
  <w:style w:type="paragraph" w:customStyle="1" w:styleId="H5">
    <w:name w:val="H5"/>
    <w:basedOn w:val="Normal"/>
    <w:next w:val="Normal"/>
    <w:rsid w:val="00432F9C"/>
    <w:pPr>
      <w:keepNext/>
      <w:numPr>
        <w:ilvl w:val="5"/>
        <w:numId w:val="1"/>
      </w:numPr>
      <w:outlineLvl w:val="5"/>
    </w:pPr>
    <w:rPr>
      <w:b/>
      <w:bCs/>
      <w:sz w:val="20"/>
    </w:rPr>
  </w:style>
  <w:style w:type="paragraph" w:customStyle="1" w:styleId="H6">
    <w:name w:val="H6"/>
    <w:basedOn w:val="Normal"/>
    <w:next w:val="Normal"/>
    <w:rsid w:val="00432F9C"/>
    <w:pPr>
      <w:keepNext/>
      <w:numPr>
        <w:ilvl w:val="6"/>
        <w:numId w:val="1"/>
      </w:numPr>
      <w:outlineLvl w:val="6"/>
    </w:pPr>
    <w:rPr>
      <w:b/>
      <w:bCs/>
      <w:sz w:val="16"/>
      <w:szCs w:val="16"/>
    </w:rPr>
  </w:style>
  <w:style w:type="paragraph" w:customStyle="1" w:styleId="Address">
    <w:name w:val="Address"/>
    <w:basedOn w:val="Normal"/>
    <w:next w:val="Normal"/>
    <w:rsid w:val="00432F9C"/>
    <w:rPr>
      <w:i/>
      <w:iCs/>
    </w:rPr>
  </w:style>
  <w:style w:type="paragraph" w:customStyle="1" w:styleId="Blockquote">
    <w:name w:val="Blockquote"/>
    <w:basedOn w:val="Normal"/>
    <w:next w:val="Normal"/>
    <w:rsid w:val="00432F9C"/>
    <w:pPr>
      <w:ind w:left="360" w:right="360"/>
    </w:pPr>
  </w:style>
  <w:style w:type="paragraph" w:customStyle="1" w:styleId="Preformatted">
    <w:name w:val="Preformatted"/>
    <w:basedOn w:val="Normal"/>
    <w:next w:val="Normal"/>
    <w:rsid w:val="00432F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styleId="z-BottomofForm">
    <w:name w:val="HTML Bottom of Form"/>
    <w:next w:val="Normal"/>
    <w:rsid w:val="00432F9C"/>
    <w:pPr>
      <w:widowControl w:val="0"/>
      <w:pBdr>
        <w:top w:val="double" w:sz="1" w:space="0" w:color="000000"/>
      </w:pBdr>
      <w:suppressAutoHyphens/>
      <w:autoSpaceDE w:val="0"/>
      <w:jc w:val="center"/>
    </w:pPr>
    <w:rPr>
      <w:rFonts w:ascii="Arial" w:eastAsia="Arial" w:hAnsi="Arial" w:cs="Arial"/>
      <w:vanish/>
      <w:sz w:val="16"/>
      <w:szCs w:val="16"/>
      <w:lang w:eastAsia="hi-IN" w:bidi="hi-IN"/>
    </w:rPr>
  </w:style>
  <w:style w:type="paragraph" w:styleId="z-TopofForm">
    <w:name w:val="HTML Top of Form"/>
    <w:next w:val="Normal"/>
    <w:rsid w:val="00432F9C"/>
    <w:pPr>
      <w:widowControl w:val="0"/>
      <w:pBdr>
        <w:bottom w:val="double" w:sz="1" w:space="0" w:color="000000"/>
      </w:pBdr>
      <w:suppressAutoHyphens/>
      <w:autoSpaceDE w:val="0"/>
      <w:jc w:val="center"/>
    </w:pPr>
    <w:rPr>
      <w:rFonts w:ascii="Arial" w:eastAsia="Arial" w:hAnsi="Arial" w:cs="Arial"/>
      <w:vanish/>
      <w:sz w:val="16"/>
      <w:szCs w:val="16"/>
      <w:lang w:eastAsia="hi-IN" w:bidi="hi-IN"/>
    </w:rPr>
  </w:style>
  <w:style w:type="paragraph" w:styleId="HTMLPreformatted">
    <w:name w:val="HTML Preformatted"/>
    <w:basedOn w:val="Normal"/>
    <w:rsid w:val="00432F9C"/>
    <w:rPr>
      <w:rFonts w:ascii="Courier New" w:hAnsi="Courier New" w:cs="Courier New"/>
      <w:sz w:val="20"/>
    </w:rPr>
  </w:style>
  <w:style w:type="character" w:customStyle="1" w:styleId="TableContentCharChar">
    <w:name w:val="Table Content Char Char"/>
    <w:basedOn w:val="DefaultParagraphFont"/>
    <w:link w:val="TableContent"/>
    <w:locked/>
    <w:rsid w:val="0068741D"/>
    <w:rPr>
      <w:bCs/>
      <w:sz w:val="22"/>
      <w:lang w:eastAsia="ar-SA"/>
    </w:rPr>
  </w:style>
  <w:style w:type="table" w:styleId="TableGrid">
    <w:name w:val="Table Grid"/>
    <w:basedOn w:val="TableNormal"/>
    <w:uiPriority w:val="59"/>
    <w:rsid w:val="00FD39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215B3"/>
    <w:rPr>
      <w:sz w:val="24"/>
      <w:lang w:eastAsia="ar-SA"/>
    </w:rPr>
  </w:style>
  <w:style w:type="paragraph" w:styleId="NormalWeb">
    <w:name w:val="Normal (Web)"/>
    <w:basedOn w:val="Normal"/>
    <w:uiPriority w:val="99"/>
    <w:semiHidden/>
    <w:unhideWhenUsed/>
    <w:rsid w:val="007C3DD0"/>
    <w:pPr>
      <w:suppressAutoHyphens w:val="0"/>
      <w:spacing w:before="100" w:beforeAutospacing="1" w:after="100" w:afterAutospacing="1"/>
    </w:pPr>
    <w:rPr>
      <w:szCs w:val="24"/>
      <w:lang w:eastAsia="en-US"/>
    </w:rPr>
  </w:style>
  <w:style w:type="paragraph" w:styleId="PlainText">
    <w:name w:val="Plain Text"/>
    <w:basedOn w:val="Normal"/>
    <w:link w:val="PlainTextChar"/>
    <w:uiPriority w:val="99"/>
    <w:unhideWhenUsed/>
    <w:rsid w:val="00811945"/>
    <w:pPr>
      <w:suppressAutoHyphens w:val="0"/>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811945"/>
    <w:rPr>
      <w:rFonts w:ascii="Consolas" w:eastAsiaTheme="minorHAnsi" w:hAnsi="Consolas" w:cstheme="minorBidi"/>
      <w:sz w:val="21"/>
      <w:szCs w:val="21"/>
    </w:rPr>
  </w:style>
  <w:style w:type="paragraph" w:customStyle="1" w:styleId="Textbody">
    <w:name w:val="Text body"/>
    <w:basedOn w:val="Normal"/>
    <w:rsid w:val="00153F29"/>
    <w:pPr>
      <w:autoSpaceDN w:val="0"/>
      <w:spacing w:after="120"/>
      <w:textAlignment w:val="baseline"/>
    </w:pPr>
    <w:rPr>
      <w:rFonts w:eastAsia="Lucida Sans Unicode" w:cs="Mangal"/>
      <w:kern w:val="3"/>
      <w:szCs w:val="24"/>
      <w:lang w:eastAsia="zh-CN" w:bidi="hi-IN"/>
    </w:rPr>
  </w:style>
  <w:style w:type="paragraph" w:customStyle="1" w:styleId="Standard">
    <w:name w:val="Standard"/>
    <w:rsid w:val="00EB12D2"/>
    <w:pPr>
      <w:suppressAutoHyphens/>
      <w:autoSpaceDN w:val="0"/>
      <w:textAlignment w:val="baseline"/>
    </w:pPr>
    <w:rPr>
      <w:rFonts w:eastAsia="Lucida Sans Unicode" w:cs="Mangal"/>
      <w:kern w:val="3"/>
      <w:sz w:val="24"/>
      <w:szCs w:val="24"/>
      <w:lang w:eastAsia="zh-CN" w:bidi="hi-IN"/>
    </w:rPr>
  </w:style>
  <w:style w:type="numbering" w:customStyle="1" w:styleId="WW8Num2">
    <w:name w:val="WW8Num2"/>
    <w:basedOn w:val="NoList"/>
    <w:rsid w:val="00C259C1"/>
    <w:pPr>
      <w:numPr>
        <w:numId w:val="7"/>
      </w:numPr>
    </w:pPr>
  </w:style>
  <w:style w:type="numbering" w:customStyle="1" w:styleId="WW8Num3">
    <w:name w:val="WW8Num3"/>
    <w:basedOn w:val="NoList"/>
    <w:rsid w:val="00E038F9"/>
    <w:pPr>
      <w:numPr>
        <w:numId w:val="8"/>
      </w:numPr>
    </w:pPr>
  </w:style>
  <w:style w:type="character" w:customStyle="1" w:styleId="css-truncate">
    <w:name w:val="css-truncate"/>
    <w:basedOn w:val="DefaultParagraphFont"/>
    <w:rsid w:val="00D26366"/>
  </w:style>
  <w:style w:type="character" w:customStyle="1" w:styleId="apple-converted-space">
    <w:name w:val="apple-converted-space"/>
    <w:basedOn w:val="DefaultParagraphFont"/>
    <w:rsid w:val="007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48035">
      <w:bodyDiv w:val="1"/>
      <w:marLeft w:val="0"/>
      <w:marRight w:val="0"/>
      <w:marTop w:val="0"/>
      <w:marBottom w:val="0"/>
      <w:divBdr>
        <w:top w:val="none" w:sz="0" w:space="0" w:color="auto"/>
        <w:left w:val="none" w:sz="0" w:space="0" w:color="auto"/>
        <w:bottom w:val="none" w:sz="0" w:space="0" w:color="auto"/>
        <w:right w:val="none" w:sz="0" w:space="0" w:color="auto"/>
      </w:divBdr>
    </w:div>
    <w:div w:id="360859144">
      <w:bodyDiv w:val="1"/>
      <w:marLeft w:val="0"/>
      <w:marRight w:val="0"/>
      <w:marTop w:val="0"/>
      <w:marBottom w:val="0"/>
      <w:divBdr>
        <w:top w:val="none" w:sz="0" w:space="0" w:color="auto"/>
        <w:left w:val="none" w:sz="0" w:space="0" w:color="auto"/>
        <w:bottom w:val="none" w:sz="0" w:space="0" w:color="auto"/>
        <w:right w:val="none" w:sz="0" w:space="0" w:color="auto"/>
      </w:divBdr>
      <w:divsChild>
        <w:div w:id="532964327">
          <w:marLeft w:val="120"/>
          <w:marRight w:val="120"/>
          <w:marTop w:val="0"/>
          <w:marBottom w:val="0"/>
          <w:divBdr>
            <w:top w:val="none" w:sz="0" w:space="0" w:color="auto"/>
            <w:left w:val="none" w:sz="0" w:space="0" w:color="auto"/>
            <w:bottom w:val="none" w:sz="0" w:space="0" w:color="auto"/>
            <w:right w:val="none" w:sz="0" w:space="0" w:color="auto"/>
          </w:divBdr>
        </w:div>
        <w:div w:id="754593646">
          <w:marLeft w:val="120"/>
          <w:marRight w:val="120"/>
          <w:marTop w:val="0"/>
          <w:marBottom w:val="0"/>
          <w:divBdr>
            <w:top w:val="none" w:sz="0" w:space="0" w:color="auto"/>
            <w:left w:val="none" w:sz="0" w:space="0" w:color="auto"/>
            <w:bottom w:val="none" w:sz="0" w:space="0" w:color="auto"/>
            <w:right w:val="none" w:sz="0" w:space="0" w:color="auto"/>
          </w:divBdr>
        </w:div>
        <w:div w:id="1467356596">
          <w:marLeft w:val="120"/>
          <w:marRight w:val="120"/>
          <w:marTop w:val="0"/>
          <w:marBottom w:val="0"/>
          <w:divBdr>
            <w:top w:val="none" w:sz="0" w:space="0" w:color="auto"/>
            <w:left w:val="none" w:sz="0" w:space="0" w:color="auto"/>
            <w:bottom w:val="none" w:sz="0" w:space="0" w:color="auto"/>
            <w:right w:val="none" w:sz="0" w:space="0" w:color="auto"/>
          </w:divBdr>
        </w:div>
        <w:div w:id="1890721556">
          <w:marLeft w:val="120"/>
          <w:marRight w:val="120"/>
          <w:marTop w:val="0"/>
          <w:marBottom w:val="0"/>
          <w:divBdr>
            <w:top w:val="none" w:sz="0" w:space="0" w:color="auto"/>
            <w:left w:val="none" w:sz="0" w:space="0" w:color="auto"/>
            <w:bottom w:val="none" w:sz="0" w:space="0" w:color="auto"/>
            <w:right w:val="none" w:sz="0" w:space="0" w:color="auto"/>
          </w:divBdr>
        </w:div>
      </w:divsChild>
    </w:div>
    <w:div w:id="363290377">
      <w:bodyDiv w:val="1"/>
      <w:marLeft w:val="0"/>
      <w:marRight w:val="0"/>
      <w:marTop w:val="0"/>
      <w:marBottom w:val="0"/>
      <w:divBdr>
        <w:top w:val="none" w:sz="0" w:space="0" w:color="auto"/>
        <w:left w:val="none" w:sz="0" w:space="0" w:color="auto"/>
        <w:bottom w:val="none" w:sz="0" w:space="0" w:color="auto"/>
        <w:right w:val="none" w:sz="0" w:space="0" w:color="auto"/>
      </w:divBdr>
      <w:divsChild>
        <w:div w:id="1325144">
          <w:marLeft w:val="547"/>
          <w:marRight w:val="0"/>
          <w:marTop w:val="0"/>
          <w:marBottom w:val="120"/>
          <w:divBdr>
            <w:top w:val="none" w:sz="0" w:space="0" w:color="auto"/>
            <w:left w:val="none" w:sz="0" w:space="0" w:color="auto"/>
            <w:bottom w:val="none" w:sz="0" w:space="0" w:color="auto"/>
            <w:right w:val="none" w:sz="0" w:space="0" w:color="auto"/>
          </w:divBdr>
        </w:div>
        <w:div w:id="805663685">
          <w:marLeft w:val="547"/>
          <w:marRight w:val="0"/>
          <w:marTop w:val="0"/>
          <w:marBottom w:val="120"/>
          <w:divBdr>
            <w:top w:val="none" w:sz="0" w:space="0" w:color="auto"/>
            <w:left w:val="none" w:sz="0" w:space="0" w:color="auto"/>
            <w:bottom w:val="none" w:sz="0" w:space="0" w:color="auto"/>
            <w:right w:val="none" w:sz="0" w:space="0" w:color="auto"/>
          </w:divBdr>
        </w:div>
      </w:divsChild>
    </w:div>
    <w:div w:id="443429438">
      <w:bodyDiv w:val="1"/>
      <w:marLeft w:val="0"/>
      <w:marRight w:val="0"/>
      <w:marTop w:val="0"/>
      <w:marBottom w:val="0"/>
      <w:divBdr>
        <w:top w:val="none" w:sz="0" w:space="0" w:color="auto"/>
        <w:left w:val="none" w:sz="0" w:space="0" w:color="auto"/>
        <w:bottom w:val="none" w:sz="0" w:space="0" w:color="auto"/>
        <w:right w:val="none" w:sz="0" w:space="0" w:color="auto"/>
      </w:divBdr>
    </w:div>
    <w:div w:id="506481133">
      <w:bodyDiv w:val="1"/>
      <w:marLeft w:val="0"/>
      <w:marRight w:val="0"/>
      <w:marTop w:val="0"/>
      <w:marBottom w:val="0"/>
      <w:divBdr>
        <w:top w:val="none" w:sz="0" w:space="0" w:color="auto"/>
        <w:left w:val="none" w:sz="0" w:space="0" w:color="auto"/>
        <w:bottom w:val="none" w:sz="0" w:space="0" w:color="auto"/>
        <w:right w:val="none" w:sz="0" w:space="0" w:color="auto"/>
      </w:divBdr>
    </w:div>
    <w:div w:id="576865531">
      <w:bodyDiv w:val="1"/>
      <w:marLeft w:val="0"/>
      <w:marRight w:val="0"/>
      <w:marTop w:val="0"/>
      <w:marBottom w:val="0"/>
      <w:divBdr>
        <w:top w:val="none" w:sz="0" w:space="0" w:color="auto"/>
        <w:left w:val="none" w:sz="0" w:space="0" w:color="auto"/>
        <w:bottom w:val="none" w:sz="0" w:space="0" w:color="auto"/>
        <w:right w:val="none" w:sz="0" w:space="0" w:color="auto"/>
      </w:divBdr>
    </w:div>
    <w:div w:id="819225667">
      <w:bodyDiv w:val="1"/>
      <w:marLeft w:val="0"/>
      <w:marRight w:val="0"/>
      <w:marTop w:val="0"/>
      <w:marBottom w:val="0"/>
      <w:divBdr>
        <w:top w:val="none" w:sz="0" w:space="0" w:color="auto"/>
        <w:left w:val="none" w:sz="0" w:space="0" w:color="auto"/>
        <w:bottom w:val="none" w:sz="0" w:space="0" w:color="auto"/>
        <w:right w:val="none" w:sz="0" w:space="0" w:color="auto"/>
      </w:divBdr>
      <w:divsChild>
        <w:div w:id="811941014">
          <w:marLeft w:val="120"/>
          <w:marRight w:val="120"/>
          <w:marTop w:val="0"/>
          <w:marBottom w:val="0"/>
          <w:divBdr>
            <w:top w:val="none" w:sz="0" w:space="0" w:color="auto"/>
            <w:left w:val="none" w:sz="0" w:space="0" w:color="auto"/>
            <w:bottom w:val="none" w:sz="0" w:space="0" w:color="auto"/>
            <w:right w:val="none" w:sz="0" w:space="0" w:color="auto"/>
          </w:divBdr>
        </w:div>
        <w:div w:id="1589120055">
          <w:marLeft w:val="120"/>
          <w:marRight w:val="120"/>
          <w:marTop w:val="0"/>
          <w:marBottom w:val="0"/>
          <w:divBdr>
            <w:top w:val="none" w:sz="0" w:space="0" w:color="auto"/>
            <w:left w:val="none" w:sz="0" w:space="0" w:color="auto"/>
            <w:bottom w:val="none" w:sz="0" w:space="0" w:color="auto"/>
            <w:right w:val="none" w:sz="0" w:space="0" w:color="auto"/>
          </w:divBdr>
        </w:div>
        <w:div w:id="1717120749">
          <w:marLeft w:val="120"/>
          <w:marRight w:val="120"/>
          <w:marTop w:val="0"/>
          <w:marBottom w:val="0"/>
          <w:divBdr>
            <w:top w:val="none" w:sz="0" w:space="0" w:color="auto"/>
            <w:left w:val="none" w:sz="0" w:space="0" w:color="auto"/>
            <w:bottom w:val="none" w:sz="0" w:space="0" w:color="auto"/>
            <w:right w:val="none" w:sz="0" w:space="0" w:color="auto"/>
          </w:divBdr>
        </w:div>
        <w:div w:id="2080445142">
          <w:marLeft w:val="120"/>
          <w:marRight w:val="120"/>
          <w:marTop w:val="0"/>
          <w:marBottom w:val="0"/>
          <w:divBdr>
            <w:top w:val="none" w:sz="0" w:space="0" w:color="auto"/>
            <w:left w:val="none" w:sz="0" w:space="0" w:color="auto"/>
            <w:bottom w:val="none" w:sz="0" w:space="0" w:color="auto"/>
            <w:right w:val="none" w:sz="0" w:space="0" w:color="auto"/>
          </w:divBdr>
        </w:div>
      </w:divsChild>
    </w:div>
    <w:div w:id="822896782">
      <w:bodyDiv w:val="1"/>
      <w:marLeft w:val="0"/>
      <w:marRight w:val="0"/>
      <w:marTop w:val="0"/>
      <w:marBottom w:val="0"/>
      <w:divBdr>
        <w:top w:val="none" w:sz="0" w:space="0" w:color="auto"/>
        <w:left w:val="none" w:sz="0" w:space="0" w:color="auto"/>
        <w:bottom w:val="none" w:sz="0" w:space="0" w:color="auto"/>
        <w:right w:val="none" w:sz="0" w:space="0" w:color="auto"/>
      </w:divBdr>
    </w:div>
    <w:div w:id="952397040">
      <w:bodyDiv w:val="1"/>
      <w:marLeft w:val="0"/>
      <w:marRight w:val="0"/>
      <w:marTop w:val="0"/>
      <w:marBottom w:val="0"/>
      <w:divBdr>
        <w:top w:val="none" w:sz="0" w:space="0" w:color="auto"/>
        <w:left w:val="none" w:sz="0" w:space="0" w:color="auto"/>
        <w:bottom w:val="none" w:sz="0" w:space="0" w:color="auto"/>
        <w:right w:val="none" w:sz="0" w:space="0" w:color="auto"/>
      </w:divBdr>
    </w:div>
    <w:div w:id="1057968949">
      <w:bodyDiv w:val="1"/>
      <w:marLeft w:val="0"/>
      <w:marRight w:val="0"/>
      <w:marTop w:val="0"/>
      <w:marBottom w:val="0"/>
      <w:divBdr>
        <w:top w:val="none" w:sz="0" w:space="0" w:color="auto"/>
        <w:left w:val="none" w:sz="0" w:space="0" w:color="auto"/>
        <w:bottom w:val="none" w:sz="0" w:space="0" w:color="auto"/>
        <w:right w:val="none" w:sz="0" w:space="0" w:color="auto"/>
      </w:divBdr>
    </w:div>
    <w:div w:id="1105274844">
      <w:bodyDiv w:val="1"/>
      <w:marLeft w:val="0"/>
      <w:marRight w:val="0"/>
      <w:marTop w:val="0"/>
      <w:marBottom w:val="0"/>
      <w:divBdr>
        <w:top w:val="none" w:sz="0" w:space="0" w:color="auto"/>
        <w:left w:val="none" w:sz="0" w:space="0" w:color="auto"/>
        <w:bottom w:val="none" w:sz="0" w:space="0" w:color="auto"/>
        <w:right w:val="none" w:sz="0" w:space="0" w:color="auto"/>
      </w:divBdr>
    </w:div>
    <w:div w:id="1264847862">
      <w:bodyDiv w:val="1"/>
      <w:marLeft w:val="0"/>
      <w:marRight w:val="0"/>
      <w:marTop w:val="0"/>
      <w:marBottom w:val="0"/>
      <w:divBdr>
        <w:top w:val="none" w:sz="0" w:space="0" w:color="auto"/>
        <w:left w:val="none" w:sz="0" w:space="0" w:color="auto"/>
        <w:bottom w:val="none" w:sz="0" w:space="0" w:color="auto"/>
        <w:right w:val="none" w:sz="0" w:space="0" w:color="auto"/>
      </w:divBdr>
      <w:divsChild>
        <w:div w:id="175079052">
          <w:marLeft w:val="547"/>
          <w:marRight w:val="0"/>
          <w:marTop w:val="0"/>
          <w:marBottom w:val="120"/>
          <w:divBdr>
            <w:top w:val="none" w:sz="0" w:space="0" w:color="auto"/>
            <w:left w:val="none" w:sz="0" w:space="0" w:color="auto"/>
            <w:bottom w:val="none" w:sz="0" w:space="0" w:color="auto"/>
            <w:right w:val="none" w:sz="0" w:space="0" w:color="auto"/>
          </w:divBdr>
        </w:div>
        <w:div w:id="202179659">
          <w:marLeft w:val="547"/>
          <w:marRight w:val="0"/>
          <w:marTop w:val="0"/>
          <w:marBottom w:val="120"/>
          <w:divBdr>
            <w:top w:val="none" w:sz="0" w:space="0" w:color="auto"/>
            <w:left w:val="none" w:sz="0" w:space="0" w:color="auto"/>
            <w:bottom w:val="none" w:sz="0" w:space="0" w:color="auto"/>
            <w:right w:val="none" w:sz="0" w:space="0" w:color="auto"/>
          </w:divBdr>
        </w:div>
        <w:div w:id="503251119">
          <w:marLeft w:val="547"/>
          <w:marRight w:val="0"/>
          <w:marTop w:val="0"/>
          <w:marBottom w:val="120"/>
          <w:divBdr>
            <w:top w:val="none" w:sz="0" w:space="0" w:color="auto"/>
            <w:left w:val="none" w:sz="0" w:space="0" w:color="auto"/>
            <w:bottom w:val="none" w:sz="0" w:space="0" w:color="auto"/>
            <w:right w:val="none" w:sz="0" w:space="0" w:color="auto"/>
          </w:divBdr>
        </w:div>
        <w:div w:id="530998345">
          <w:marLeft w:val="547"/>
          <w:marRight w:val="0"/>
          <w:marTop w:val="0"/>
          <w:marBottom w:val="120"/>
          <w:divBdr>
            <w:top w:val="none" w:sz="0" w:space="0" w:color="auto"/>
            <w:left w:val="none" w:sz="0" w:space="0" w:color="auto"/>
            <w:bottom w:val="none" w:sz="0" w:space="0" w:color="auto"/>
            <w:right w:val="none" w:sz="0" w:space="0" w:color="auto"/>
          </w:divBdr>
        </w:div>
        <w:div w:id="797379532">
          <w:marLeft w:val="547"/>
          <w:marRight w:val="0"/>
          <w:marTop w:val="0"/>
          <w:marBottom w:val="120"/>
          <w:divBdr>
            <w:top w:val="none" w:sz="0" w:space="0" w:color="auto"/>
            <w:left w:val="none" w:sz="0" w:space="0" w:color="auto"/>
            <w:bottom w:val="none" w:sz="0" w:space="0" w:color="auto"/>
            <w:right w:val="none" w:sz="0" w:space="0" w:color="auto"/>
          </w:divBdr>
        </w:div>
        <w:div w:id="1075932090">
          <w:marLeft w:val="547"/>
          <w:marRight w:val="0"/>
          <w:marTop w:val="0"/>
          <w:marBottom w:val="120"/>
          <w:divBdr>
            <w:top w:val="none" w:sz="0" w:space="0" w:color="auto"/>
            <w:left w:val="none" w:sz="0" w:space="0" w:color="auto"/>
            <w:bottom w:val="none" w:sz="0" w:space="0" w:color="auto"/>
            <w:right w:val="none" w:sz="0" w:space="0" w:color="auto"/>
          </w:divBdr>
        </w:div>
        <w:div w:id="1627811533">
          <w:marLeft w:val="547"/>
          <w:marRight w:val="0"/>
          <w:marTop w:val="0"/>
          <w:marBottom w:val="120"/>
          <w:divBdr>
            <w:top w:val="none" w:sz="0" w:space="0" w:color="auto"/>
            <w:left w:val="none" w:sz="0" w:space="0" w:color="auto"/>
            <w:bottom w:val="none" w:sz="0" w:space="0" w:color="auto"/>
            <w:right w:val="none" w:sz="0" w:space="0" w:color="auto"/>
          </w:divBdr>
        </w:div>
      </w:divsChild>
    </w:div>
    <w:div w:id="1305545338">
      <w:bodyDiv w:val="1"/>
      <w:marLeft w:val="0"/>
      <w:marRight w:val="0"/>
      <w:marTop w:val="0"/>
      <w:marBottom w:val="0"/>
      <w:divBdr>
        <w:top w:val="none" w:sz="0" w:space="0" w:color="auto"/>
        <w:left w:val="none" w:sz="0" w:space="0" w:color="auto"/>
        <w:bottom w:val="none" w:sz="0" w:space="0" w:color="auto"/>
        <w:right w:val="none" w:sz="0" w:space="0" w:color="auto"/>
      </w:divBdr>
    </w:div>
    <w:div w:id="1362583792">
      <w:bodyDiv w:val="1"/>
      <w:marLeft w:val="0"/>
      <w:marRight w:val="0"/>
      <w:marTop w:val="0"/>
      <w:marBottom w:val="0"/>
      <w:divBdr>
        <w:top w:val="none" w:sz="0" w:space="0" w:color="auto"/>
        <w:left w:val="none" w:sz="0" w:space="0" w:color="auto"/>
        <w:bottom w:val="none" w:sz="0" w:space="0" w:color="auto"/>
        <w:right w:val="none" w:sz="0" w:space="0" w:color="auto"/>
      </w:divBdr>
      <w:divsChild>
        <w:div w:id="425617190">
          <w:marLeft w:val="547"/>
          <w:marRight w:val="0"/>
          <w:marTop w:val="0"/>
          <w:marBottom w:val="120"/>
          <w:divBdr>
            <w:top w:val="none" w:sz="0" w:space="0" w:color="auto"/>
            <w:left w:val="none" w:sz="0" w:space="0" w:color="auto"/>
            <w:bottom w:val="none" w:sz="0" w:space="0" w:color="auto"/>
            <w:right w:val="none" w:sz="0" w:space="0" w:color="auto"/>
          </w:divBdr>
        </w:div>
        <w:div w:id="686102100">
          <w:marLeft w:val="547"/>
          <w:marRight w:val="0"/>
          <w:marTop w:val="0"/>
          <w:marBottom w:val="120"/>
          <w:divBdr>
            <w:top w:val="none" w:sz="0" w:space="0" w:color="auto"/>
            <w:left w:val="none" w:sz="0" w:space="0" w:color="auto"/>
            <w:bottom w:val="none" w:sz="0" w:space="0" w:color="auto"/>
            <w:right w:val="none" w:sz="0" w:space="0" w:color="auto"/>
          </w:divBdr>
        </w:div>
        <w:div w:id="1884782167">
          <w:marLeft w:val="547"/>
          <w:marRight w:val="0"/>
          <w:marTop w:val="0"/>
          <w:marBottom w:val="120"/>
          <w:divBdr>
            <w:top w:val="none" w:sz="0" w:space="0" w:color="auto"/>
            <w:left w:val="none" w:sz="0" w:space="0" w:color="auto"/>
            <w:bottom w:val="none" w:sz="0" w:space="0" w:color="auto"/>
            <w:right w:val="none" w:sz="0" w:space="0" w:color="auto"/>
          </w:divBdr>
        </w:div>
        <w:div w:id="2142915052">
          <w:marLeft w:val="547"/>
          <w:marRight w:val="0"/>
          <w:marTop w:val="0"/>
          <w:marBottom w:val="120"/>
          <w:divBdr>
            <w:top w:val="none" w:sz="0" w:space="0" w:color="auto"/>
            <w:left w:val="none" w:sz="0" w:space="0" w:color="auto"/>
            <w:bottom w:val="none" w:sz="0" w:space="0" w:color="auto"/>
            <w:right w:val="none" w:sz="0" w:space="0" w:color="auto"/>
          </w:divBdr>
        </w:div>
      </w:divsChild>
    </w:div>
    <w:div w:id="1472017458">
      <w:bodyDiv w:val="1"/>
      <w:marLeft w:val="0"/>
      <w:marRight w:val="0"/>
      <w:marTop w:val="0"/>
      <w:marBottom w:val="0"/>
      <w:divBdr>
        <w:top w:val="none" w:sz="0" w:space="0" w:color="auto"/>
        <w:left w:val="none" w:sz="0" w:space="0" w:color="auto"/>
        <w:bottom w:val="none" w:sz="0" w:space="0" w:color="auto"/>
        <w:right w:val="none" w:sz="0" w:space="0" w:color="auto"/>
      </w:divBdr>
    </w:div>
    <w:div w:id="1577127536">
      <w:bodyDiv w:val="1"/>
      <w:marLeft w:val="0"/>
      <w:marRight w:val="0"/>
      <w:marTop w:val="0"/>
      <w:marBottom w:val="0"/>
      <w:divBdr>
        <w:top w:val="none" w:sz="0" w:space="0" w:color="auto"/>
        <w:left w:val="none" w:sz="0" w:space="0" w:color="auto"/>
        <w:bottom w:val="none" w:sz="0" w:space="0" w:color="auto"/>
        <w:right w:val="none" w:sz="0" w:space="0" w:color="auto"/>
      </w:divBdr>
    </w:div>
    <w:div w:id="1709602129">
      <w:bodyDiv w:val="1"/>
      <w:marLeft w:val="0"/>
      <w:marRight w:val="0"/>
      <w:marTop w:val="0"/>
      <w:marBottom w:val="0"/>
      <w:divBdr>
        <w:top w:val="none" w:sz="0" w:space="0" w:color="auto"/>
        <w:left w:val="none" w:sz="0" w:space="0" w:color="auto"/>
        <w:bottom w:val="none" w:sz="0" w:space="0" w:color="auto"/>
        <w:right w:val="none" w:sz="0" w:space="0" w:color="auto"/>
      </w:divBdr>
    </w:div>
    <w:div w:id="1740978609">
      <w:bodyDiv w:val="1"/>
      <w:marLeft w:val="0"/>
      <w:marRight w:val="0"/>
      <w:marTop w:val="0"/>
      <w:marBottom w:val="0"/>
      <w:divBdr>
        <w:top w:val="none" w:sz="0" w:space="0" w:color="auto"/>
        <w:left w:val="none" w:sz="0" w:space="0" w:color="auto"/>
        <w:bottom w:val="none" w:sz="0" w:space="0" w:color="auto"/>
        <w:right w:val="none" w:sz="0" w:space="0" w:color="auto"/>
      </w:divBdr>
    </w:div>
    <w:div w:id="1903514801">
      <w:bodyDiv w:val="1"/>
      <w:marLeft w:val="0"/>
      <w:marRight w:val="0"/>
      <w:marTop w:val="0"/>
      <w:marBottom w:val="0"/>
      <w:divBdr>
        <w:top w:val="none" w:sz="0" w:space="0" w:color="auto"/>
        <w:left w:val="none" w:sz="0" w:space="0" w:color="auto"/>
        <w:bottom w:val="none" w:sz="0" w:space="0" w:color="auto"/>
        <w:right w:val="none" w:sz="0" w:space="0" w:color="auto"/>
      </w:divBdr>
    </w:div>
    <w:div w:id="2094885621">
      <w:bodyDiv w:val="1"/>
      <w:marLeft w:val="0"/>
      <w:marRight w:val="0"/>
      <w:marTop w:val="0"/>
      <w:marBottom w:val="0"/>
      <w:divBdr>
        <w:top w:val="none" w:sz="0" w:space="0" w:color="auto"/>
        <w:left w:val="none" w:sz="0" w:space="0" w:color="auto"/>
        <w:bottom w:val="none" w:sz="0" w:space="0" w:color="auto"/>
        <w:right w:val="none" w:sz="0" w:space="0" w:color="auto"/>
      </w:divBdr>
    </w:div>
    <w:div w:id="21027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fcentrumvcadev7.prod.acquia-sites.com/admin/structure/views/nojs/display/health_benefits/block_2/display_tit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fcentrumvcadev7.prod.acquia-sites.com/admin/structure/views/nojs/display/health_benefits/block_1/display_tit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rupal.org/best-pract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fcentrumvcadev7.prod.acquia-sites.com/admin/structure/views/nojs/display/health_benefits/block/display_title" TargetMode="External"/><Relationship Id="rId5" Type="http://schemas.openxmlformats.org/officeDocument/2006/relationships/settings" Target="settings.xml"/><Relationship Id="rId15" Type="http://schemas.openxmlformats.org/officeDocument/2006/relationships/hyperlink" Target="https://pfcentrumvcadev7.prod.acquia-sites.com/admin/structure/views/nojs/display/health_benefits/block_2/display_title"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pfcentrumvcadev7.prod.acquia-sites.com/admin/structure/views/nojs/display/health_benefits/block_2/display_tit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A4C10-1D35-4266-AFE9-54DDB8CA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2921</TotalTime>
  <Pages>16</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ELC Architecture and Design Specification Template</vt:lpstr>
    </vt:vector>
  </TitlesOfParts>
  <Company>Tata Consultancy Services</Company>
  <LinksUpToDate>false</LinksUpToDate>
  <CharactersWithSpaces>17042</CharactersWithSpaces>
  <SharedDoc>false</SharedDoc>
  <HLinks>
    <vt:vector size="6" baseType="variant">
      <vt:variant>
        <vt:i4>4980814</vt:i4>
      </vt:variant>
      <vt:variant>
        <vt:i4>351</vt:i4>
      </vt:variant>
      <vt:variant>
        <vt:i4>0</vt:i4>
      </vt:variant>
      <vt:variant>
        <vt:i4>5</vt:i4>
      </vt:variant>
      <vt:variant>
        <vt:lpwstr>http://drupal.org/best-practices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Architecture and Design Specification Template</dc:title>
  <dc:creator>Chris Pereira</dc:creator>
  <cp:lastModifiedBy>Chris Pereira</cp:lastModifiedBy>
  <cp:revision>58</cp:revision>
  <cp:lastPrinted>2007-02-02T13:05:00Z</cp:lastPrinted>
  <dcterms:created xsi:type="dcterms:W3CDTF">2015-06-29T07:47:00Z</dcterms:created>
  <dcterms:modified xsi:type="dcterms:W3CDTF">2016-09-21T14:23:00Z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 Status">
    <vt:lpwstr>Draft</vt:lpwstr>
  </property>
  <property fmtid="{D5CDD505-2E9C-101B-9397-08002B2CF9AE}" pid="4" name="Document Type">
    <vt:lpwstr>Template</vt:lpwstr>
  </property>
  <property fmtid="{D5CDD505-2E9C-101B-9397-08002B2CF9AE}" pid="5" name="ELC Release">
    <vt:lpwstr>2.0</vt:lpwstr>
  </property>
  <property fmtid="{D5CDD505-2E9C-101B-9397-08002B2CF9AE}" pid="6" name="ELC Stage">
    <vt:lpwstr>Requirements</vt:lpwstr>
  </property>
  <property fmtid="{D5CDD505-2E9C-101B-9397-08002B2CF9AE}" pid="7" name="ELC V-Path">
    <vt:lpwstr>Application Development</vt:lpwstr>
  </property>
  <property fmtid="{D5CDD505-2E9C-101B-9397-08002B2CF9AE}" pid="8" name="display_urn:schemas-microsoft-com:office:office#Author">
    <vt:lpwstr>Krepel, Lisa M</vt:lpwstr>
  </property>
  <property fmtid="{D5CDD505-2E9C-101B-9397-08002B2CF9AE}" pid="9" name="display_urn:schemas-microsoft-com:office:office#Editor">
    <vt:lpwstr>Krepel, Lisa M</vt:lpwstr>
  </property>
</Properties>
</file>